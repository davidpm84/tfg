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>
    <v:background id="id_397763b087115fa2d" o:bwmode="white" o:targetscreensize="1024,768">
      <v:fill recolor="t" type="frame"/>
    </v:background>
  </w:background>
  <w:body>
    <w:sdt>
      <w:sdtPr>
        <w:rPr>
          <w:rFonts w:eastAsiaTheme="minorHAnsi"/>
          <w:color w:val="4F81BD" w:themeColor="accent1"/>
          <w:lang w:val="en-US" w:eastAsia="en-US"/>
        </w:rPr>
        <w:id w:val="138159651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375BC0B1" w14:textId="499661A6" w:rsidR="00C4730F" w:rsidRDefault="00C4730F">
          <w:pPr>
            <w:pStyle w:val="Sinespaciado"/>
            <w:spacing w:before="1540" w:after="24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w:drawing>
              <wp:inline distT="0" distB="0" distL="0" distR="0" wp14:anchorId="020DCA0F" wp14:editId="660D50E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F81BD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E7176DBEC43A48C4B4EF4B88F788530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5FC1965" w14:textId="0F8F1486" w:rsidR="00C4730F" w:rsidRDefault="00C4730F">
              <w:pPr>
                <w:pStyle w:val="Sinespaciado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72"/>
                  <w:szCs w:val="72"/>
                </w:rPr>
                <w:t>Informe de Auditoría de Seguridad</w:t>
              </w:r>
            </w:p>
          </w:sdtContent>
        </w:sdt>
        <w:sdt>
          <w:sdtPr>
            <w:rPr>
              <w:color w:val="4F81BD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AF9B9E28109D4832BF92A1BA1929798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43672264" w14:textId="49D799DA" w:rsidR="00C4730F" w:rsidRDefault="00C4730F">
              <w:pPr>
                <w:pStyle w:val="Sinespaciado"/>
                <w:jc w:val="center"/>
                <w:rPr>
                  <w:color w:val="4F81BD" w:themeColor="accent1"/>
                  <w:sz w:val="28"/>
                  <w:szCs w:val="28"/>
                </w:rPr>
              </w:pPr>
              <w:r>
                <w:rPr>
                  <w:color w:val="4F81BD" w:themeColor="accent1"/>
                  <w:sz w:val="28"/>
                  <w:szCs w:val="28"/>
                </w:rPr>
                <w:t>Empresa X</w:t>
              </w:r>
            </w:p>
          </w:sdtContent>
        </w:sdt>
        <w:p w14:paraId="669F22FA" w14:textId="51A2C7B9" w:rsidR="00C4730F" w:rsidRDefault="00000000">
          <w:pPr>
            <w:pStyle w:val="Sinespaciado"/>
            <w:spacing w:before="480"/>
            <w:jc w:val="center"/>
            <w:rPr>
              <w:color w:val="4F81BD" w:themeColor="accent1"/>
            </w:rPr>
          </w:pPr>
          <w:r>
            <w:rPr>
              <w:noProof/>
            </w:rPr>
            <w:pict w14:anchorId="6917D066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42" o:spid="_x0000_s2050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<v:textbox style="mso-fit-shape-to-text:t" inset="0,0,0,0">
                  <w:txbxContent>
                    <w:sdt>
                      <w:sdtPr>
                        <w:rPr>
                          <w:caps/>
                          <w:color w:val="4F81BD" w:themeColor="accent1"/>
                          <w:sz w:val="28"/>
                          <w:szCs w:val="28"/>
                        </w:rPr>
                        <w:alias w:val="Fecha"/>
                        <w:tag w:val=""/>
                        <w:id w:val="197127006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3-01-08T00:00:00Z">
                          <w:dateFormat w:val="d 'de' MMMM 'de' yyyy"/>
                          <w:lid w:val="es-ES"/>
                          <w:storeMappedDataAs w:val="dateTime"/>
                          <w:calendar w:val="gregorian"/>
                        </w:date>
                      </w:sdtPr>
                      <w:sdtContent>
                        <w:p w14:paraId="2A613242" w14:textId="5653BC40" w:rsidR="00C4730F" w:rsidRDefault="00A71168">
                          <w:pPr>
                            <w:pStyle w:val="Sinespaciado"/>
                            <w:spacing w:after="40"/>
                            <w:jc w:val="center"/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  <w:t>8 de enero de 2023</w:t>
                          </w:r>
                        </w:p>
                      </w:sdtContent>
                    </w:sdt>
                    <w:p w14:paraId="6DD1E437" w14:textId="7C9FAF67" w:rsidR="00C4730F" w:rsidRDefault="00000000">
                      <w:pPr>
                        <w:pStyle w:val="Sinespaciado"/>
                        <w:jc w:val="center"/>
                        <w:rPr>
                          <w:color w:val="4F81BD" w:themeColor="accent1"/>
                        </w:rPr>
                      </w:pPr>
                      <w:sdt>
                        <w:sdtPr>
                          <w:rPr>
                            <w:caps/>
                            <w:color w:val="4F81BD" w:themeColor="accent1"/>
                          </w:rPr>
                          <w:alias w:val="Compañía"/>
                          <w:tag w:val=""/>
                          <w:id w:val="1390145197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="00A71168">
                            <w:rPr>
                              <w:caps/>
                              <w:color w:val="4F81BD" w:themeColor="accent1"/>
                            </w:rPr>
                            <w:t>Otra información</w:t>
                          </w:r>
                        </w:sdtContent>
                      </w:sdt>
                    </w:p>
                    <w:p w14:paraId="282D14CF" w14:textId="08E776D2" w:rsidR="00C4730F" w:rsidRDefault="00C4730F">
                      <w:pPr>
                        <w:pStyle w:val="Sinespaciado"/>
                        <w:jc w:val="center"/>
                        <w:rPr>
                          <w:color w:val="4F81BD" w:themeColor="accent1"/>
                        </w:rPr>
                      </w:pPr>
                    </w:p>
                  </w:txbxContent>
                </v:textbox>
                <w10:wrap anchorx="margin" anchory="page"/>
              </v:shape>
            </w:pict>
          </w:r>
          <w:r w:rsidR="00C4730F">
            <w:rPr>
              <w:noProof/>
              <w:color w:val="4F81BD" w:themeColor="accent1"/>
            </w:rPr>
            <w:drawing>
              <wp:inline distT="0" distB="0" distL="0" distR="0" wp14:anchorId="2B799994" wp14:editId="73058DB1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4C96810" w14:textId="42FFBB8C" w:rsidR="0019356A" w:rsidRDefault="00C4730F">
          <w:r>
            <w:br w:type="page"/>
          </w:r>
        </w:p>
      </w:sdtContent>
    </w:sdt>
    <w:sectPr w:rsidR="0019356A" w:rsidSect="00C4730F">
      <w:headerReference w:type="default" r:id="rId11"/>
      <w:footerReference w:type="default" r:id="rId12"/>
      <w:pgSz w:w="11906" w:h="16838" w:code="9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0CE6EB" w14:textId="77777777" w:rsidR="005D1639" w:rsidRDefault="005D1639" w:rsidP="006E0FDA">
      <w:pPr>
        <w:spacing w:after="0" w:line="240" w:lineRule="auto"/>
      </w:pPr>
      <w:r>
        <w:separator/>
      </w:r>
    </w:p>
  </w:endnote>
  <w:endnote w:type="continuationSeparator" w:id="0">
    <w:p w14:paraId="4041724B" w14:textId="77777777" w:rsidR="005D1639" w:rsidRDefault="005D1639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DFEDA" w14:textId="41623BA8" w:rsidR="005A6EA6" w:rsidRDefault="00000000">
    <w:pPr>
      <w:pStyle w:val="Piedepgina"/>
    </w:pPr>
    <w:r>
      <w:rPr>
        <w:noProof/>
      </w:rPr>
      <w:pict w14:anchorId="0CF580FE">
        <v:group id="Grupo 37" o:spid="_x0000_s1032" style="position:absolute;margin-left:3751.2pt;margin-top:0;width:468pt;height:25.2pt;z-index:251664384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">
          <v:rect id="Rectángulo 38" o:spid="_x0000_s1033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" fillcolor="black [3213]" stroked="f" strokeweight="2pt"/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39" o:spid="_x0000_s1034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<v:textbox inset=",,,0">
              <w:txbxContent>
                <w:sdt>
                  <w:sdtPr>
                    <w:rPr>
                      <w:color w:val="7F7F7F" w:themeColor="text1" w:themeTint="80"/>
                    </w:rPr>
                    <w:alias w:val="Fecha"/>
                    <w:tag w:val=""/>
                    <w:id w:val="-1063724354"/>
                    <w:dataBinding w:prefixMappings="xmlns:ns0='http://schemas.microsoft.com/office/2006/coverPageProps' " w:xpath="/ns0:CoverPageProperties[1]/ns0:PublishDate[1]" w:storeItemID="{55AF091B-3C7A-41E3-B477-F2FDAA23CFDA}"/>
                    <w:date w:fullDate="2023-01-08T00:00:00Z">
                      <w:dateFormat w:val="d 'de' MMMM 'de' yyyy"/>
                      <w:lid w:val="es-ES"/>
                      <w:storeMappedDataAs w:val="dateTime"/>
                      <w:calendar w:val="gregorian"/>
                    </w:date>
                  </w:sdtPr>
                  <w:sdtContent>
                    <w:p w14:paraId="32DCCC98" w14:textId="281A03E7" w:rsidR="00A61B26" w:rsidRDefault="00A71168">
                      <w:pPr>
                        <w:jc w:val="right"/>
                        <w:rPr>
                          <w:color w:val="7F7F7F" w:themeColor="text1" w:themeTint="80"/>
                        </w:rPr>
                      </w:pPr>
                      <w:r>
                        <w:rPr>
                          <w:color w:val="7F7F7F" w:themeColor="text1" w:themeTint="80"/>
                          <w:lang w:val="es-ES"/>
                        </w:rPr>
                        <w:t>8 de enero de 2023</w:t>
                      </w:r>
                    </w:p>
                  </w:sdtContent>
                </w:sdt>
                <w:p w14:paraId="5BA1A5E7" w14:textId="77777777" w:rsidR="00A61B26" w:rsidRDefault="00A61B26">
                  <w:pPr>
                    <w:jc w:val="right"/>
                    <w:rPr>
                      <w:color w:val="808080" w:themeColor="background1" w:themeShade="80"/>
                    </w:rPr>
                  </w:pPr>
                </w:p>
              </w:txbxContent>
            </v:textbox>
          </v:shape>
          <w10:wrap type="square" anchorx="margin" anchory="margin"/>
        </v:group>
      </w:pict>
    </w:r>
    <w:r>
      <w:rPr>
        <w:noProof/>
      </w:rPr>
      <w:pict w14:anchorId="15A5FF6E">
        <v:rect id="Rectángulo 40" o:spid="_x0000_s1031" style="position:absolute;margin-left:0;margin-top:0;width:36pt;height:25.2pt;z-index:251663360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Q4VwWIoCAAB3BQAADgAAAAAAAAAAAAAAAAAuAgAAZHJzL2Uyb0RvYy54bWxQSwECLQAUAAYACAAA&#10;ACEACT23cNoAAAADAQAADwAAAAAAAAAAAAAAAADkBAAAZHJzL2Rvd25yZXYueG1sUEsFBgAAAAAE&#10;AAQA8wAAAOsFAAAAAA==&#10;" fillcolor="black [3213]" stroked="f" strokeweight="3pt">
          <v:textbox>
            <w:txbxContent>
              <w:p w14:paraId="63668215" w14:textId="77777777" w:rsidR="00A61B26" w:rsidRDefault="00A61B26">
                <w:pPr>
                  <w:jc w:val="right"/>
                  <w:rPr>
                    <w:color w:val="FFFFFF" w:themeColor="background1"/>
                    <w:sz w:val="28"/>
                    <w:szCs w:val="28"/>
                  </w:rPr>
                </w:pPr>
                <w:r>
                  <w:rPr>
                    <w:color w:val="FFFFFF" w:themeColor="background1"/>
                    <w:sz w:val="28"/>
                    <w:szCs w:val="28"/>
                  </w:rPr>
                  <w:fldChar w:fldCharType="begin"/>
                </w:r>
                <w:r>
                  <w:rPr>
                    <w:color w:val="FFFFFF" w:themeColor="background1"/>
                    <w:sz w:val="28"/>
                    <w:szCs w:val="28"/>
                  </w:rPr>
                  <w:instrText>PAGE   \* MERGEFORMAT</w:instrText>
                </w:r>
                <w:r>
                  <w:rPr>
                    <w:color w:val="FFFFFF" w:themeColor="background1"/>
                    <w:sz w:val="28"/>
                    <w:szCs w:val="28"/>
                  </w:rPr>
                  <w:fldChar w:fldCharType="separate"/>
                </w:r>
                <w:r>
                  <w:rPr>
                    <w:color w:val="FFFFFF" w:themeColor="background1"/>
                    <w:sz w:val="28"/>
                    <w:szCs w:val="28"/>
                    <w:lang w:val="es-ES"/>
                  </w:rPr>
                  <w:t>2</w:t>
                </w:r>
                <w:r>
                  <w:rPr>
                    <w:color w:val="FFFFFF" w:themeColor="background1"/>
                    <w:sz w:val="28"/>
                    <w:szCs w:val="28"/>
                  </w:rPr>
                  <w:fldChar w:fldCharType="end"/>
                </w:r>
              </w:p>
            </w:txbxContent>
          </v:textbox>
          <w10:wrap type="square" anchorx="margin" anchory="margin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C3A0B" w14:textId="77777777" w:rsidR="005D1639" w:rsidRDefault="005D1639" w:rsidP="006E0FDA">
      <w:pPr>
        <w:spacing w:after="0" w:line="240" w:lineRule="auto"/>
      </w:pPr>
      <w:r>
        <w:separator/>
      </w:r>
    </w:p>
  </w:footnote>
  <w:footnote w:type="continuationSeparator" w:id="0">
    <w:p w14:paraId="77097AAF" w14:textId="77777777" w:rsidR="005D1639" w:rsidRDefault="005D1639" w:rsidP="006E0F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5E6DB" w14:textId="05B8558F" w:rsidR="005A6EA6" w:rsidRDefault="00A71168">
    <w:pPr>
      <w:pStyle w:val="Encabezado"/>
    </w:pPr>
    <w:r w:rsidRPr="00A71168">
      <w:drawing>
        <wp:anchor distT="0" distB="0" distL="114300" distR="114300" simplePos="0" relativeHeight="251665408" behindDoc="0" locked="0" layoutInCell="1" allowOverlap="1" wp14:anchorId="0BB70041" wp14:editId="336AB79B">
          <wp:simplePos x="0" y="0"/>
          <wp:positionH relativeFrom="column">
            <wp:posOffset>3740785</wp:posOffset>
          </wp:positionH>
          <wp:positionV relativeFrom="paragraph">
            <wp:posOffset>-268605</wp:posOffset>
          </wp:positionV>
          <wp:extent cx="1998845" cy="485775"/>
          <wp:effectExtent l="0" t="0" r="0" b="0"/>
          <wp:wrapNone/>
          <wp:docPr id="1" name="Imagen 1" descr="Imagen que contiene Interfaz de usuario gráfic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Interfaz de usuario gráfic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98845" cy="4857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5A6EA6">
      <w:t>Auditoría</w:t>
    </w:r>
    <w:proofErr w:type="spellEnd"/>
    <w:r w:rsidR="005A6EA6">
      <w:t xml:space="preserve"> de Seguridad </w:t>
    </w:r>
    <w:proofErr w:type="spellStart"/>
    <w:r w:rsidR="005A6EA6">
      <w:t>informática</w:t>
    </w:r>
    <w:proofErr w:type="spellEnd"/>
  </w:p>
  <w:p w14:paraId="3477EFCD" w14:textId="6F3F4F28" w:rsidR="005A6EA6" w:rsidRDefault="00000000">
    <w:pPr>
      <w:pStyle w:val="Encabezado"/>
    </w:pPr>
    <w:r>
      <w:rPr>
        <w:noProof/>
      </w:rPr>
      <w:pict w14:anchorId="6ACCAF09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7" type="#_x0000_t32" style="position:absolute;margin-left:3.45pt;margin-top:14.9pt;width:426pt;height:0;z-index:251661312" o:connectortype="straight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A7B43"/>
    <w:multiLevelType w:val="hybridMultilevel"/>
    <w:tmpl w:val="3594E282"/>
    <w:lvl w:ilvl="0" w:tplc="99619217">
      <w:start w:val="1"/>
      <w:numFmt w:val="decimal"/>
      <w:lvlText w:val="%1."/>
      <w:lvlJc w:val="left"/>
      <w:pPr>
        <w:ind w:left="720" w:hanging="360"/>
      </w:pPr>
    </w:lvl>
    <w:lvl w:ilvl="1" w:tplc="99619217" w:tentative="1">
      <w:start w:val="1"/>
      <w:numFmt w:val="lowerLetter"/>
      <w:lvlText w:val="%2."/>
      <w:lvlJc w:val="left"/>
      <w:pPr>
        <w:ind w:left="1440" w:hanging="360"/>
      </w:pPr>
    </w:lvl>
    <w:lvl w:ilvl="2" w:tplc="99619217" w:tentative="1">
      <w:start w:val="1"/>
      <w:numFmt w:val="lowerRoman"/>
      <w:lvlText w:val="%3."/>
      <w:lvlJc w:val="right"/>
      <w:pPr>
        <w:ind w:left="2160" w:hanging="180"/>
      </w:pPr>
    </w:lvl>
    <w:lvl w:ilvl="3" w:tplc="99619217" w:tentative="1">
      <w:start w:val="1"/>
      <w:numFmt w:val="decimal"/>
      <w:lvlText w:val="%4."/>
      <w:lvlJc w:val="left"/>
      <w:pPr>
        <w:ind w:left="2880" w:hanging="360"/>
      </w:pPr>
    </w:lvl>
    <w:lvl w:ilvl="4" w:tplc="99619217" w:tentative="1">
      <w:start w:val="1"/>
      <w:numFmt w:val="lowerLetter"/>
      <w:lvlText w:val="%5."/>
      <w:lvlJc w:val="left"/>
      <w:pPr>
        <w:ind w:left="3600" w:hanging="360"/>
      </w:pPr>
    </w:lvl>
    <w:lvl w:ilvl="5" w:tplc="99619217" w:tentative="1">
      <w:start w:val="1"/>
      <w:numFmt w:val="lowerRoman"/>
      <w:lvlText w:val="%6."/>
      <w:lvlJc w:val="right"/>
      <w:pPr>
        <w:ind w:left="4320" w:hanging="180"/>
      </w:pPr>
    </w:lvl>
    <w:lvl w:ilvl="6" w:tplc="99619217" w:tentative="1">
      <w:start w:val="1"/>
      <w:numFmt w:val="decimal"/>
      <w:lvlText w:val="%7."/>
      <w:lvlJc w:val="left"/>
      <w:pPr>
        <w:ind w:left="5040" w:hanging="360"/>
      </w:pPr>
    </w:lvl>
    <w:lvl w:ilvl="7" w:tplc="99619217" w:tentative="1">
      <w:start w:val="1"/>
      <w:numFmt w:val="lowerLetter"/>
      <w:lvlText w:val="%8."/>
      <w:lvlJc w:val="left"/>
      <w:pPr>
        <w:ind w:left="5760" w:hanging="360"/>
      </w:pPr>
    </w:lvl>
    <w:lvl w:ilvl="8" w:tplc="99619217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" w15:restartNumberingAfterBreak="0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4E030807"/>
    <w:multiLevelType w:val="multilevel"/>
    <w:tmpl w:val="473E89A6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6AFB6CAD"/>
    <w:multiLevelType w:val="hybridMultilevel"/>
    <w:tmpl w:val="0DC8006E"/>
    <w:lvl w:ilvl="0" w:tplc="665077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4097427">
    <w:abstractNumId w:val="4"/>
  </w:num>
  <w:num w:numId="2" w16cid:durableId="1371297330">
    <w:abstractNumId w:val="6"/>
  </w:num>
  <w:num w:numId="3" w16cid:durableId="1619995520">
    <w:abstractNumId w:val="7"/>
  </w:num>
  <w:num w:numId="4" w16cid:durableId="380598330">
    <w:abstractNumId w:val="5"/>
  </w:num>
  <w:num w:numId="5" w16cid:durableId="417095943">
    <w:abstractNumId w:val="2"/>
  </w:num>
  <w:num w:numId="6" w16cid:durableId="493880585">
    <w:abstractNumId w:val="1"/>
  </w:num>
  <w:num w:numId="7" w16cid:durableId="766577118">
    <w:abstractNumId w:val="3"/>
  </w:num>
  <w:num w:numId="8" w16cid:durableId="1675572521">
    <w:abstractNumId w:val="8"/>
  </w:num>
  <w:num w:numId="9" w16cid:durableId="417681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1"/>
      <o:rules v:ext="edit">
        <o:r id="V:Rule1" type="connector" idref="#_x0000_s1027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064E"/>
    <w:rsid w:val="0006473E"/>
    <w:rsid w:val="00065F9C"/>
    <w:rsid w:val="000F6147"/>
    <w:rsid w:val="00112029"/>
    <w:rsid w:val="00135412"/>
    <w:rsid w:val="0019356A"/>
    <w:rsid w:val="001E6E5B"/>
    <w:rsid w:val="00221AD7"/>
    <w:rsid w:val="002D4F97"/>
    <w:rsid w:val="00361FF4"/>
    <w:rsid w:val="003708B4"/>
    <w:rsid w:val="003B5299"/>
    <w:rsid w:val="00485F46"/>
    <w:rsid w:val="00493A0C"/>
    <w:rsid w:val="004D6B48"/>
    <w:rsid w:val="00507DEE"/>
    <w:rsid w:val="00531A4E"/>
    <w:rsid w:val="00535F5A"/>
    <w:rsid w:val="00555F58"/>
    <w:rsid w:val="005A6EA6"/>
    <w:rsid w:val="005D1639"/>
    <w:rsid w:val="00695DCE"/>
    <w:rsid w:val="006E6663"/>
    <w:rsid w:val="007A5861"/>
    <w:rsid w:val="008B3AC2"/>
    <w:rsid w:val="008F680D"/>
    <w:rsid w:val="00A61B26"/>
    <w:rsid w:val="00A71168"/>
    <w:rsid w:val="00A81B52"/>
    <w:rsid w:val="00AC197E"/>
    <w:rsid w:val="00B21D59"/>
    <w:rsid w:val="00B64CB8"/>
    <w:rsid w:val="00B71DFE"/>
    <w:rsid w:val="00BD1511"/>
    <w:rsid w:val="00BD419F"/>
    <w:rsid w:val="00C4730F"/>
    <w:rsid w:val="00CC6089"/>
    <w:rsid w:val="00CF4218"/>
    <w:rsid w:val="00DF064E"/>
    <w:rsid w:val="00FB4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01DE5EE6"/>
  <w15:docId w15:val="{90FEEE51-56F2-4147-9A44-C5019FAFE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147"/>
  </w:style>
  <w:style w:type="paragraph" w:styleId="Ttulo1">
    <w:name w:val="heading 1"/>
    <w:basedOn w:val="Normal"/>
    <w:next w:val="Normal"/>
    <w:link w:val="Ttulo1Car"/>
    <w:uiPriority w:val="99"/>
    <w:semiHidden/>
    <w:unhideWhenUsed/>
    <w:rsid w:val="007A58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1PHPDOCX">
    <w:name w:val="Heading 1 PHPDOCX"/>
    <w:basedOn w:val="Normal"/>
    <w:next w:val="Normal"/>
    <w:link w:val="Heading1CarPHPDOCX"/>
    <w:uiPriority w:val="9"/>
    <w:qFormat/>
    <w:rsid w:val="003708B4"/>
    <w:pPr>
      <w:keepNext/>
      <w:keepLines/>
      <w:pageBreakBefore/>
      <w:numPr>
        <w:numId w:val="7"/>
      </w:numPr>
      <w:spacing w:before="480" w:after="0"/>
      <w:ind w:left="431" w:hanging="431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2PHPDOCX">
    <w:name w:val="Heading 2 PHPDOCX"/>
    <w:basedOn w:val="Normal"/>
    <w:next w:val="Normal"/>
    <w:link w:val="Heading2CarPHPDOCX"/>
    <w:uiPriority w:val="9"/>
    <w:unhideWhenUsed/>
    <w:qFormat/>
    <w:rsid w:val="00221AD7"/>
    <w:pPr>
      <w:keepNext/>
      <w:keepLines/>
      <w:numPr>
        <w:ilvl w:val="1"/>
        <w:numId w:val="7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PHPDOCX">
    <w:name w:val="Heading 3 PHPDOCX"/>
    <w:basedOn w:val="Normal"/>
    <w:next w:val="Normal"/>
    <w:link w:val="Heading3CarPHPDOCX"/>
    <w:uiPriority w:val="9"/>
    <w:unhideWhenUsed/>
    <w:qFormat/>
    <w:rsid w:val="00221AD7"/>
    <w:pPr>
      <w:keepNext/>
      <w:keepLines/>
      <w:numPr>
        <w:ilvl w:val="2"/>
        <w:numId w:val="7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4PHPDOCX">
    <w:name w:val="Heading 4 PHPDOCX"/>
    <w:basedOn w:val="Normal"/>
    <w:next w:val="Normal"/>
    <w:link w:val="Heading4CarPHPDOCX"/>
    <w:uiPriority w:val="9"/>
    <w:unhideWhenUsed/>
    <w:qFormat/>
    <w:rsid w:val="00221AD7"/>
    <w:pPr>
      <w:keepNext/>
      <w:keepLines/>
      <w:numPr>
        <w:ilvl w:val="3"/>
        <w:numId w:val="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nnotation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customStyle="1" w:styleId="DefaultParagraphFontPHPDOCX">
    <w:name w:val="Default Paragraph Font PHPDOCX"/>
    <w:uiPriority w:val="1"/>
    <w:semiHidden/>
    <w:unhideWhenUsed/>
  </w:style>
  <w:style w:type="numbering" w:customStyle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3708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221A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221AD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221AD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customStyle="1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customStyle="1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customStyle="1" w:styleId="StrongPHPDOCX">
    <w:name w:val="Strong PHPDOCX"/>
    <w:basedOn w:val="DefaultParagraphFontPHPDOCX"/>
    <w:uiPriority w:val="22"/>
    <w:qFormat/>
    <w:rsid w:val="00DF064E"/>
    <w:rPr>
      <w:b/>
      <w:bCs/>
    </w:rPr>
  </w:style>
  <w:style w:type="paragraph" w:customStyle="1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customStyle="1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customStyle="1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customStyle="1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customStyle="1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customStyle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customStyle="1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customStyle="1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MediumList1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customStyle="1" w:styleId="MediumList1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customStyle="1" w:styleId="MediumList1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customStyle="1" w:styleId="MediumList1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customStyle="1" w:styleId="MediumList1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Grid1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MediumGrid1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MediumGrid1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MediumGrid1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MediumGrid1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MediumGrid1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ediumGrid3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MediumGrid3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customStyle="1" w:styleId="MediumGrid3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customStyle="1" w:styleId="MediumGrid3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customStyle="1" w:styleId="MediumGrid3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customStyle="1" w:styleId="MediumGrid3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  <w:lang w:val="es-ES" w:eastAsia="es-E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arkList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  <w:lang w:val="es-ES" w:eastAsia="es-E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customStyle="1" w:styleId="DarkList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  <w:lang w:val="es-ES" w:eastAsia="es-E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customStyle="1" w:styleId="DarkList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  <w:lang w:val="es-ES" w:eastAsia="es-E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customStyle="1" w:styleId="DarkList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  <w:lang w:val="es-ES" w:eastAsia="es-E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customStyle="1" w:styleId="DarkList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  <w:lang w:val="es-ES" w:eastAsia="es-E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customStyle="1" w:styleId="DarkList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  <w:sz w:val="20"/>
      <w:szCs w:val="20"/>
      <w:lang w:val="es-ES" w:eastAsia="es-E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Shading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ColorfulList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ColorfulList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ColorfulList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ColorfulList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ColorfulList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ColorfulList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ColorfulGrid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ColorfulGrid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ColorfulGrid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Grid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ColorfulGrid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ColorfulGrid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5A6E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6EA6"/>
  </w:style>
  <w:style w:type="paragraph" w:styleId="Piedepgina">
    <w:name w:val="footer"/>
    <w:basedOn w:val="Normal"/>
    <w:link w:val="PiedepginaCar"/>
    <w:uiPriority w:val="99"/>
    <w:unhideWhenUsed/>
    <w:rsid w:val="005A6E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6EA6"/>
  </w:style>
  <w:style w:type="paragraph" w:styleId="Sinespaciado">
    <w:name w:val="No Spacing"/>
    <w:link w:val="SinespaciadoCar"/>
    <w:uiPriority w:val="1"/>
    <w:qFormat/>
    <w:rsid w:val="00C4730F"/>
    <w:pPr>
      <w:spacing w:after="0" w:line="240" w:lineRule="auto"/>
    </w:pPr>
    <w:rPr>
      <w:rFonts w:eastAsiaTheme="minorEastAsia"/>
      <w:lang w:val="es-ES"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4730F"/>
    <w:rPr>
      <w:rFonts w:eastAsiaTheme="minorEastAsia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7A586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7A5861"/>
    <w:pPr>
      <w:spacing w:line="259" w:lineRule="auto"/>
      <w:outlineLvl w:val="9"/>
    </w:pPr>
    <w:rPr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7176DBEC43A48C4B4EF4B88F78853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CD2E11-5643-4454-BBF0-D034C081BD4F}"/>
      </w:docPartPr>
      <w:docPartBody>
        <w:p w:rsidR="00917AE4" w:rsidRDefault="00301B0E" w:rsidP="00301B0E">
          <w:pPr>
            <w:pStyle w:val="E7176DBEC43A48C4B4EF4B88F7885309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AF9B9E28109D4832BF92A1BA192979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BE5457-1C4C-47FD-B995-6F2E3C573C8A}"/>
      </w:docPartPr>
      <w:docPartBody>
        <w:p w:rsidR="00917AE4" w:rsidRDefault="00301B0E" w:rsidP="00301B0E">
          <w:pPr>
            <w:pStyle w:val="AF9B9E28109D4832BF92A1BA1929798D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B0E"/>
    <w:rsid w:val="000F3C4B"/>
    <w:rsid w:val="00301B0E"/>
    <w:rsid w:val="0054667C"/>
    <w:rsid w:val="006C214A"/>
    <w:rsid w:val="00917AE4"/>
    <w:rsid w:val="009D3B0B"/>
    <w:rsid w:val="00A66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7176DBEC43A48C4B4EF4B88F7885309">
    <w:name w:val="E7176DBEC43A48C4B4EF4B88F7885309"/>
    <w:rsid w:val="00301B0E"/>
  </w:style>
  <w:style w:type="paragraph" w:customStyle="1" w:styleId="AF9B9E28109D4832BF92A1BA1929798D">
    <w:name w:val="AF9B9E28109D4832BF92A1BA1929798D"/>
    <w:rsid w:val="00301B0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2023-01-08T00:00:00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Auditoría de Seguridad</vt:lpstr>
    </vt:vector>
  </TitlesOfParts>
  <Company>Otra información</Company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Auditoría de Seguridad</dc:title>
  <dc:subject>Empresa X</dc:subject>
  <dc:creator>David de la Paz</dc:creator>
  <cp:keywords/>
  <dc:description/>
  <cp:lastModifiedBy>David de la Paz Morgado</cp:lastModifiedBy>
  <cp:revision>22</cp:revision>
  <dcterms:created xsi:type="dcterms:W3CDTF">2012-01-10T09:29:00Z</dcterms:created>
  <dcterms:modified xsi:type="dcterms:W3CDTF">2023-01-08T13:12:00Z</dcterms:modified>
</cp:coreProperties>
</file>