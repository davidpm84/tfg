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>
    <v:background id="id_397763b087115fa2d" o:bwmode="white" o:targetscreensize="1024,768">
      <v:fill recolor="t" type="frame"/>
    </v:background>
  </w:background>
  <w:body>
    <w:sdt>
      <w:sdtPr>
        <w:rPr>
          <w:rFonts w:eastAsiaTheme="minorHAnsi"/>
          <w:color w:val="4F81BD" w:themeColor="accent1"/>
          <w:lang w:val="en-US" w:eastAsia="en-US"/>
        </w:rPr>
        <w:id w:val="1381596511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375BC0B1" w14:textId="499661A6" w:rsidR="00C4730F" w:rsidRDefault="00C4730F">
          <w:pPr>
            <w:pStyle w:val="Sinespaciado"/>
            <w:spacing w:before="1540" w:after="240"/>
            <w:jc w:val="center"/>
            <w:rPr>
              <w:color w:val="4F81BD" w:themeColor="accent1"/>
            </w:rPr>
          </w:pPr>
          <w:r>
            <w:rPr>
              <w:noProof/>
              <w:color w:val="4F81BD" w:themeColor="accent1"/>
            </w:rPr>
            <w:drawing>
              <wp:inline distT="0" distB="0" distL="0" distR="0" wp14:anchorId="020DCA0F" wp14:editId="660D50E0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F81BD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E7176DBEC43A48C4B4EF4B88F7885309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55FC1965" w14:textId="0F8F1486" w:rsidR="00C4730F" w:rsidRDefault="00C4730F">
              <w:pPr>
                <w:pStyle w:val="Sinespaciado"/>
                <w:pBdr>
                  <w:top w:val="single" w:sz="6" w:space="6" w:color="4F81BD" w:themeColor="accent1"/>
                  <w:bottom w:val="single" w:sz="6" w:space="6" w:color="4F81BD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F81BD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F81BD" w:themeColor="accent1"/>
                  <w:sz w:val="72"/>
                  <w:szCs w:val="72"/>
                </w:rPr>
                <w:t>Informe de Auditoría de Seguridad</w:t>
              </w:r>
            </w:p>
          </w:sdtContent>
        </w:sdt>
        <w:sdt>
          <w:sdtPr>
            <w:rPr>
              <w:color w:val="4F81BD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AF9B9E28109D4832BF92A1BA1929798D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43672264" w14:textId="49D799DA" w:rsidR="00C4730F" w:rsidRDefault="00C4730F">
              <w:pPr>
                <w:pStyle w:val="Sinespaciado"/>
                <w:jc w:val="center"/>
                <w:rPr>
                  <w:color w:val="4F81BD" w:themeColor="accent1"/>
                  <w:sz w:val="28"/>
                  <w:szCs w:val="28"/>
                </w:rPr>
              </w:pPr>
              <w:r>
                <w:rPr>
                  <w:color w:val="4F81BD" w:themeColor="accent1"/>
                  <w:sz w:val="28"/>
                  <w:szCs w:val="28"/>
                </w:rPr>
                <w:t>Empresa X</w:t>
              </w:r>
            </w:p>
          </w:sdtContent>
        </w:sdt>
        <w:p w14:paraId="669F22FA" w14:textId="51A2C7B9" w:rsidR="00C4730F" w:rsidRDefault="00000000">
          <w:pPr>
            <w:pStyle w:val="Sinespaciado"/>
            <w:spacing w:before="480"/>
            <w:jc w:val="center"/>
            <w:rPr>
              <w:color w:val="4F81BD" w:themeColor="accent1"/>
            </w:rPr>
          </w:pPr>
          <w:r>
            <w:rPr>
              <w:noProof/>
            </w:rPr>
            <w:pict w14:anchorId="6917D066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42" o:spid="_x0000_s2050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<v:textbox style="mso-fit-shape-to-text:t" inset="0,0,0,0">
                  <w:txbxContent>
                    <w:sdt>
                      <w:sdtPr>
                        <w:rPr>
                          <w:caps/>
                          <w:color w:val="4F81BD" w:themeColor="accent1"/>
                          <w:sz w:val="28"/>
                          <w:szCs w:val="28"/>
                        </w:rPr>
                        <w:alias w:val="Fecha"/>
                        <w:tag w:val=""/>
                        <w:id w:val="197127006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22-12-31T00:00:00Z">
                          <w:dateFormat w:val="d 'de' MMMM 'de' yyyy"/>
                          <w:lid w:val="es-ES"/>
                          <w:storeMappedDataAs w:val="dateTime"/>
                          <w:calendar w:val="gregorian"/>
                        </w:date>
                      </w:sdtPr>
                      <w:sdtContent>
                        <w:p w14:paraId="2A613242" w14:textId="7B3D0B6A" w:rsidR="00C4730F" w:rsidRDefault="00C4730F">
                          <w:pPr>
                            <w:pStyle w:val="Sinespaciado"/>
                            <w:spacing w:after="40"/>
                            <w:jc w:val="center"/>
                            <w:rPr>
                              <w:caps/>
                              <w:color w:val="4F81BD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4F81BD" w:themeColor="accent1"/>
                              <w:sz w:val="28"/>
                              <w:szCs w:val="28"/>
                            </w:rPr>
                            <w:t>31 de diciembre de 2022</w:t>
                          </w:r>
                        </w:p>
                      </w:sdtContent>
                    </w:sdt>
                    <w:p w14:paraId="6DD1E437" w14:textId="77777777" w:rsidR="00C4730F" w:rsidRDefault="00000000">
                      <w:pPr>
                        <w:pStyle w:val="Sinespaciado"/>
                        <w:jc w:val="center"/>
                        <w:rPr>
                          <w:color w:val="4F81BD" w:themeColor="accent1"/>
                        </w:rPr>
                      </w:pPr>
                      <w:sdt>
                        <w:sdtPr>
                          <w:rPr>
                            <w:caps/>
                            <w:color w:val="4F81BD" w:themeColor="accent1"/>
                          </w:rPr>
                          <w:alias w:val="Compañía"/>
                          <w:tag w:val=""/>
                          <w:id w:val="1390145197"/>
                          <w:showingPlcHdr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Content>
                          <w:r w:rsidR="00C4730F">
                            <w:rPr>
                              <w:caps/>
                              <w:color w:val="4F81BD" w:themeColor="accent1"/>
                            </w:rPr>
                            <w:t>[Nombre de la compañía]</w:t>
                          </w:r>
                        </w:sdtContent>
                      </w:sdt>
                    </w:p>
                    <w:p w14:paraId="282D14CF" w14:textId="77777777" w:rsidR="00C4730F" w:rsidRDefault="00000000">
                      <w:pPr>
                        <w:pStyle w:val="Sinespaciado"/>
                        <w:jc w:val="center"/>
                        <w:rPr>
                          <w:color w:val="4F81BD" w:themeColor="accent1"/>
                        </w:rPr>
                      </w:pPr>
                      <w:sdt>
                        <w:sdtPr>
                          <w:rPr>
                            <w:color w:val="4F81BD" w:themeColor="accent1"/>
                          </w:rPr>
                          <w:alias w:val="Dirección"/>
                          <w:tag w:val=""/>
                          <w:id w:val="-726379553"/>
                          <w:showingPlcHdr/>
                          <w:dataBinding w:prefixMappings="xmlns:ns0='http://schemas.microsoft.com/office/2006/coverPageProps' " w:xpath="/ns0:CoverPageProperties[1]/ns0:CompanyAddress[1]" w:storeItemID="{55AF091B-3C7A-41E3-B477-F2FDAA23CFDA}"/>
                          <w:text/>
                        </w:sdtPr>
                        <w:sdtContent>
                          <w:r w:rsidR="00C4730F">
                            <w:rPr>
                              <w:color w:val="4F81BD" w:themeColor="accent1"/>
                            </w:rPr>
                            <w:t>[Dirección de la compañía]</w:t>
                          </w:r>
                        </w:sdtContent>
                      </w:sdt>
                    </w:p>
                  </w:txbxContent>
                </v:textbox>
                <w10:wrap anchorx="margin" anchory="page"/>
              </v:shape>
            </w:pict>
          </w:r>
          <w:r w:rsidR="00C4730F">
            <w:rPr>
              <w:noProof/>
              <w:color w:val="4F81BD" w:themeColor="accent1"/>
            </w:rPr>
            <w:drawing>
              <wp:inline distT="0" distB="0" distL="0" distR="0" wp14:anchorId="2B799994" wp14:editId="73058DB1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4C96810" w14:textId="42FFBB8C" w:rsidR="0019356A" w:rsidRDefault="00C4730F">
          <w:r>
            <w:br w:type="page"/>
          </w:r>
        </w:p>
      </w:sdtContent>
    </w:sdt>
    <w:sectPr w:rsidR="0019356A" w:rsidSect="00C4730F">
      <w:headerReference w:type="default" r:id="rId11"/>
      <w:footerReference w:type="default" r:id="rId12"/>
      <w:pgSz w:w="11906" w:h="16838" w:code="9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175A65" w14:textId="77777777" w:rsidR="00485F46" w:rsidRDefault="00485F46" w:rsidP="006E0FDA">
      <w:pPr>
        <w:spacing w:after="0" w:line="240" w:lineRule="auto"/>
      </w:pPr>
      <w:r>
        <w:separator/>
      </w:r>
    </w:p>
  </w:endnote>
  <w:endnote w:type="continuationSeparator" w:id="0">
    <w:p w14:paraId="41F6D802" w14:textId="77777777" w:rsidR="00485F46" w:rsidRDefault="00485F46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1DFEDA" w14:textId="41623BA8" w:rsidR="005A6EA6" w:rsidRDefault="00000000">
    <w:pPr>
      <w:pStyle w:val="Piedepgina"/>
    </w:pPr>
    <w:r>
      <w:rPr>
        <w:noProof/>
      </w:rPr>
      <w:pict w14:anchorId="0CF580FE">
        <v:group id="Grupo 37" o:spid="_x0000_s1032" style="position:absolute;margin-left:3334.4pt;margin-top:0;width:468pt;height:25.2pt;z-index:251664384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">
          <v:rect id="Rectángulo 38" o:spid="_x0000_s1033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" fillcolor="black [3213]" stroked="f" strokeweight="2pt"/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39" o:spid="_x0000_s1034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<v:textbox inset=",,,0">
              <w:txbxContent>
                <w:sdt>
                  <w:sdtPr>
                    <w:rPr>
                      <w:color w:val="7F7F7F" w:themeColor="text1" w:themeTint="80"/>
                    </w:rPr>
                    <w:alias w:val="Fecha"/>
                    <w:tag w:val=""/>
                    <w:id w:val="-1063724354"/>
                    <w:dataBinding w:prefixMappings="xmlns:ns0='http://schemas.microsoft.com/office/2006/coverPageProps' " w:xpath="/ns0:CoverPageProperties[1]/ns0:PublishDate[1]" w:storeItemID="{55AF091B-3C7A-41E3-B477-F2FDAA23CFDA}"/>
                    <w:date w:fullDate="2022-12-31T00:00:00Z">
                      <w:dateFormat w:val="d 'de' MMMM 'de' yyyy"/>
                      <w:lid w:val="es-ES"/>
                      <w:storeMappedDataAs w:val="dateTime"/>
                      <w:calendar w:val="gregorian"/>
                    </w:date>
                  </w:sdtPr>
                  <w:sdtContent>
                    <w:p w14:paraId="32DCCC98" w14:textId="7E8BD26E" w:rsidR="00A61B26" w:rsidRDefault="00A61B26">
                      <w:pPr>
                        <w:jc w:val="right"/>
                        <w:rPr>
                          <w:color w:val="7F7F7F" w:themeColor="text1" w:themeTint="80"/>
                        </w:rPr>
                      </w:pPr>
                      <w:r>
                        <w:rPr>
                          <w:color w:val="7F7F7F" w:themeColor="text1" w:themeTint="80"/>
                          <w:lang w:val="es-ES"/>
                        </w:rPr>
                        <w:t>31 de diciembre de 2022</w:t>
                      </w:r>
                    </w:p>
                  </w:sdtContent>
                </w:sdt>
                <w:p w14:paraId="5BA1A5E7" w14:textId="77777777" w:rsidR="00A61B26" w:rsidRDefault="00A61B26">
                  <w:pPr>
                    <w:jc w:val="right"/>
                    <w:rPr>
                      <w:color w:val="808080" w:themeColor="background1" w:themeShade="80"/>
                    </w:rPr>
                  </w:pPr>
                </w:p>
              </w:txbxContent>
            </v:textbox>
          </v:shape>
          <w10:wrap type="square" anchorx="margin" anchory="margin"/>
        </v:group>
      </w:pict>
    </w:r>
    <w:r>
      <w:rPr>
        <w:noProof/>
      </w:rPr>
      <w:pict w14:anchorId="15A5FF6E">
        <v:rect id="Rectángulo 40" o:spid="_x0000_s1031" style="position:absolute;margin-left:0;margin-top:0;width:36pt;height:25.2pt;z-index:251663360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" fillcolor="black [3213]" stroked="f" strokeweight="3pt">
          <v:textbox>
            <w:txbxContent>
              <w:p w14:paraId="63668215" w14:textId="77777777" w:rsidR="00A61B26" w:rsidRDefault="00A61B26">
                <w:pPr>
                  <w:jc w:val="right"/>
                  <w:rPr>
                    <w:color w:val="FFFFFF" w:themeColor="background1"/>
                    <w:sz w:val="28"/>
                    <w:szCs w:val="28"/>
                  </w:rPr>
                </w:pPr>
                <w:r>
                  <w:rPr>
                    <w:color w:val="FFFFFF" w:themeColor="background1"/>
                    <w:sz w:val="28"/>
                    <w:szCs w:val="28"/>
                  </w:rPr>
                  <w:fldChar w:fldCharType="begin"/>
                </w:r>
                <w:r>
                  <w:rPr>
                    <w:color w:val="FFFFFF" w:themeColor="background1"/>
                    <w:sz w:val="28"/>
                    <w:szCs w:val="28"/>
                  </w:rPr>
                  <w:instrText>PAGE   \* MERGEFORMAT</w:instrText>
                </w:r>
                <w:r>
                  <w:rPr>
                    <w:color w:val="FFFFFF" w:themeColor="background1"/>
                    <w:sz w:val="28"/>
                    <w:szCs w:val="28"/>
                  </w:rPr>
                  <w:fldChar w:fldCharType="separate"/>
                </w:r>
                <w:r>
                  <w:rPr>
                    <w:color w:val="FFFFFF" w:themeColor="background1"/>
                    <w:sz w:val="28"/>
                    <w:szCs w:val="28"/>
                    <w:lang w:val="es-ES"/>
                  </w:rPr>
                  <w:t>2</w:t>
                </w:r>
                <w:r>
                  <w:rPr>
                    <w:color w:val="FFFFFF" w:themeColor="background1"/>
                    <w:sz w:val="28"/>
                    <w:szCs w:val="28"/>
                  </w:rPr>
                  <w:fldChar w:fldCharType="end"/>
                </w:r>
              </w:p>
            </w:txbxContent>
          </v:textbox>
          <w10:wrap type="square" anchorx="margin" anchory="margin"/>
        </v:rect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3F1CD7" w14:textId="77777777" w:rsidR="00485F46" w:rsidRDefault="00485F46" w:rsidP="006E0FDA">
      <w:pPr>
        <w:spacing w:after="0" w:line="240" w:lineRule="auto"/>
      </w:pPr>
      <w:r>
        <w:separator/>
      </w:r>
    </w:p>
  </w:footnote>
  <w:footnote w:type="continuationSeparator" w:id="0">
    <w:p w14:paraId="2827576B" w14:textId="77777777" w:rsidR="00485F46" w:rsidRDefault="00485F46" w:rsidP="006E0F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85E6DB" w14:textId="35A5CB60" w:rsidR="005A6EA6" w:rsidRDefault="005A6EA6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BC2A02A" wp14:editId="40E86ABF">
          <wp:simplePos x="0" y="0"/>
          <wp:positionH relativeFrom="column">
            <wp:posOffset>5344795</wp:posOffset>
          </wp:positionH>
          <wp:positionV relativeFrom="paragraph">
            <wp:posOffset>-230505</wp:posOffset>
          </wp:positionV>
          <wp:extent cx="746125" cy="523875"/>
          <wp:effectExtent l="0" t="0" r="0" b="0"/>
          <wp:wrapTight wrapText="bothSides">
            <wp:wrapPolygon edited="0">
              <wp:start x="0" y="0"/>
              <wp:lineTo x="0" y="21207"/>
              <wp:lineTo x="20957" y="21207"/>
              <wp:lineTo x="20957" y="0"/>
              <wp:lineTo x="0" y="0"/>
            </wp:wrapPolygon>
          </wp:wrapTight>
          <wp:docPr id="1" name="Imagen 1" descr="Logotipo de hacker, seguridad informática, seguridad de la información,  seguridad de red, software informático, red informática, hacker de seguridad,  software de seguridad informática, zona, circulo, comunicación png | PNGW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tipo de hacker, seguridad informática, seguridad de la información,  seguridad de red, software informático, red informática, hacker de seguridad,  software de seguridad informática, zona, circulo, comunicación png | PNGWi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6125" cy="523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>Auditoría de Seguridad informática</w:t>
    </w:r>
  </w:p>
  <w:p w14:paraId="3477EFCD" w14:textId="6F3F4F28" w:rsidR="005A6EA6" w:rsidRDefault="00000000">
    <w:pPr>
      <w:pStyle w:val="Encabezado"/>
    </w:pPr>
    <w:r>
      <w:rPr>
        <w:noProof/>
      </w:rPr>
      <w:pict w14:anchorId="6ACCAF09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7" type="#_x0000_t32" style="position:absolute;margin-left:3.45pt;margin-top:14.9pt;width:426pt;height:0;z-index:251661312" o:connectortype="straight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EA7B43"/>
    <w:multiLevelType w:val="hybridMultilevel"/>
    <w:tmpl w:val="3594E282"/>
    <w:lvl w:ilvl="0" w:tplc="99619217">
      <w:start w:val="1"/>
      <w:numFmt w:val="decimal"/>
      <w:lvlText w:val="%1."/>
      <w:lvlJc w:val="left"/>
      <w:pPr>
        <w:ind w:left="720" w:hanging="360"/>
      </w:pPr>
    </w:lvl>
    <w:lvl w:ilvl="1" w:tplc="99619217" w:tentative="1">
      <w:start w:val="1"/>
      <w:numFmt w:val="lowerLetter"/>
      <w:lvlText w:val="%2."/>
      <w:lvlJc w:val="left"/>
      <w:pPr>
        <w:ind w:left="1440" w:hanging="360"/>
      </w:pPr>
    </w:lvl>
    <w:lvl w:ilvl="2" w:tplc="99619217" w:tentative="1">
      <w:start w:val="1"/>
      <w:numFmt w:val="lowerRoman"/>
      <w:lvlText w:val="%3."/>
      <w:lvlJc w:val="right"/>
      <w:pPr>
        <w:ind w:left="2160" w:hanging="180"/>
      </w:pPr>
    </w:lvl>
    <w:lvl w:ilvl="3" w:tplc="99619217" w:tentative="1">
      <w:start w:val="1"/>
      <w:numFmt w:val="decimal"/>
      <w:lvlText w:val="%4."/>
      <w:lvlJc w:val="left"/>
      <w:pPr>
        <w:ind w:left="2880" w:hanging="360"/>
      </w:pPr>
    </w:lvl>
    <w:lvl w:ilvl="4" w:tplc="99619217" w:tentative="1">
      <w:start w:val="1"/>
      <w:numFmt w:val="lowerLetter"/>
      <w:lvlText w:val="%5."/>
      <w:lvlJc w:val="left"/>
      <w:pPr>
        <w:ind w:left="3600" w:hanging="360"/>
      </w:pPr>
    </w:lvl>
    <w:lvl w:ilvl="5" w:tplc="99619217" w:tentative="1">
      <w:start w:val="1"/>
      <w:numFmt w:val="lowerRoman"/>
      <w:lvlText w:val="%6."/>
      <w:lvlJc w:val="right"/>
      <w:pPr>
        <w:ind w:left="4320" w:hanging="180"/>
      </w:pPr>
    </w:lvl>
    <w:lvl w:ilvl="6" w:tplc="99619217" w:tentative="1">
      <w:start w:val="1"/>
      <w:numFmt w:val="decimal"/>
      <w:lvlText w:val="%7."/>
      <w:lvlJc w:val="left"/>
      <w:pPr>
        <w:ind w:left="5040" w:hanging="360"/>
      </w:pPr>
    </w:lvl>
    <w:lvl w:ilvl="7" w:tplc="99619217" w:tentative="1">
      <w:start w:val="1"/>
      <w:numFmt w:val="lowerLetter"/>
      <w:lvlText w:val="%8."/>
      <w:lvlJc w:val="left"/>
      <w:pPr>
        <w:ind w:left="5760" w:hanging="360"/>
      </w:pPr>
    </w:lvl>
    <w:lvl w:ilvl="8" w:tplc="99619217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" w15:restartNumberingAfterBreak="0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4E030807"/>
    <w:multiLevelType w:val="multilevel"/>
    <w:tmpl w:val="473E89A6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6AFB6CAD"/>
    <w:multiLevelType w:val="hybridMultilevel"/>
    <w:tmpl w:val="0DC8006E"/>
    <w:lvl w:ilvl="0" w:tplc="665077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4097427">
    <w:abstractNumId w:val="4"/>
  </w:num>
  <w:num w:numId="2" w16cid:durableId="1371297330">
    <w:abstractNumId w:val="6"/>
  </w:num>
  <w:num w:numId="3" w16cid:durableId="1619995520">
    <w:abstractNumId w:val="7"/>
  </w:num>
  <w:num w:numId="4" w16cid:durableId="380598330">
    <w:abstractNumId w:val="5"/>
  </w:num>
  <w:num w:numId="5" w16cid:durableId="417095943">
    <w:abstractNumId w:val="2"/>
  </w:num>
  <w:num w:numId="6" w16cid:durableId="493880585">
    <w:abstractNumId w:val="1"/>
  </w:num>
  <w:num w:numId="7" w16cid:durableId="766577118">
    <w:abstractNumId w:val="3"/>
  </w:num>
  <w:num w:numId="8" w16cid:durableId="1675572521">
    <w:abstractNumId w:val="8"/>
  </w:num>
  <w:num w:numId="9" w16cid:durableId="4176814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08"/>
  <w:hyphenationZone w:val="425"/>
  <w:characterSpacingControl w:val="doNotCompress"/>
  <w:hdrShapeDefaults>
    <o:shapedefaults v:ext="edit" spidmax="2051"/>
    <o:shapelayout v:ext="edit">
      <o:idmap v:ext="edit" data="1"/>
      <o:rules v:ext="edit">
        <o:r id="V:Rule1" type="connector" idref="#_x0000_s1027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F064E"/>
    <w:rsid w:val="0006473E"/>
    <w:rsid w:val="00065F9C"/>
    <w:rsid w:val="000F6147"/>
    <w:rsid w:val="00112029"/>
    <w:rsid w:val="00135412"/>
    <w:rsid w:val="0019356A"/>
    <w:rsid w:val="001E6E5B"/>
    <w:rsid w:val="00221AD7"/>
    <w:rsid w:val="002D4F97"/>
    <w:rsid w:val="00361FF4"/>
    <w:rsid w:val="003708B4"/>
    <w:rsid w:val="003B5299"/>
    <w:rsid w:val="00485F46"/>
    <w:rsid w:val="00493A0C"/>
    <w:rsid w:val="004D6B48"/>
    <w:rsid w:val="00507DEE"/>
    <w:rsid w:val="00531A4E"/>
    <w:rsid w:val="00535F5A"/>
    <w:rsid w:val="00555F58"/>
    <w:rsid w:val="005A6EA6"/>
    <w:rsid w:val="00695DCE"/>
    <w:rsid w:val="006E6663"/>
    <w:rsid w:val="007A5861"/>
    <w:rsid w:val="008B3AC2"/>
    <w:rsid w:val="008F680D"/>
    <w:rsid w:val="00A61B26"/>
    <w:rsid w:val="00A81B52"/>
    <w:rsid w:val="00AC197E"/>
    <w:rsid w:val="00B21D59"/>
    <w:rsid w:val="00B64CB8"/>
    <w:rsid w:val="00B71DFE"/>
    <w:rsid w:val="00BD1511"/>
    <w:rsid w:val="00BD419F"/>
    <w:rsid w:val="00C4730F"/>
    <w:rsid w:val="00CC6089"/>
    <w:rsid w:val="00CF4218"/>
    <w:rsid w:val="00DF064E"/>
    <w:rsid w:val="00FB4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,"/>
  <w:listSeparator w:val=";"/>
  <w14:docId w14:val="01DE5EE6"/>
  <w15:docId w15:val="{90FEEE51-56F2-4147-9A44-C5019FAFE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semiHidden="1" w:uiPriority="1" w:unhideWhenUsed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6147"/>
  </w:style>
  <w:style w:type="paragraph" w:styleId="Ttulo1">
    <w:name w:val="heading 1"/>
    <w:basedOn w:val="Normal"/>
    <w:next w:val="Normal"/>
    <w:link w:val="Ttulo1Car"/>
    <w:uiPriority w:val="99"/>
    <w:semiHidden/>
    <w:unhideWhenUsed/>
    <w:rsid w:val="007A58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eading1PHPDOCX">
    <w:name w:val="Heading 1 PHPDOCX"/>
    <w:basedOn w:val="Normal"/>
    <w:next w:val="Normal"/>
    <w:link w:val="Heading1CarPHPDOCX"/>
    <w:uiPriority w:val="9"/>
    <w:qFormat/>
    <w:rsid w:val="003708B4"/>
    <w:pPr>
      <w:keepNext/>
      <w:keepLines/>
      <w:pageBreakBefore/>
      <w:numPr>
        <w:numId w:val="7"/>
      </w:numPr>
      <w:spacing w:before="480" w:after="0"/>
      <w:ind w:left="431" w:hanging="431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Heading2PHPDOCX">
    <w:name w:val="Heading 2 PHPDOCX"/>
    <w:basedOn w:val="Normal"/>
    <w:next w:val="Normal"/>
    <w:link w:val="Heading2CarPHPDOCX"/>
    <w:uiPriority w:val="9"/>
    <w:unhideWhenUsed/>
    <w:qFormat/>
    <w:rsid w:val="00221AD7"/>
    <w:pPr>
      <w:keepNext/>
      <w:keepLines/>
      <w:numPr>
        <w:ilvl w:val="1"/>
        <w:numId w:val="7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Heading3PHPDOCX">
    <w:name w:val="Heading 3 PHPDOCX"/>
    <w:basedOn w:val="Normal"/>
    <w:next w:val="Normal"/>
    <w:link w:val="Heading3CarPHPDOCX"/>
    <w:uiPriority w:val="9"/>
    <w:unhideWhenUsed/>
    <w:qFormat/>
    <w:rsid w:val="00221AD7"/>
    <w:pPr>
      <w:keepNext/>
      <w:keepLines/>
      <w:numPr>
        <w:ilvl w:val="2"/>
        <w:numId w:val="7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Heading4PHPDOCX">
    <w:name w:val="Heading 4 PHPDOCX"/>
    <w:basedOn w:val="Normal"/>
    <w:next w:val="Normal"/>
    <w:link w:val="Heading4CarPHPDOCX"/>
    <w:uiPriority w:val="9"/>
    <w:unhideWhenUsed/>
    <w:qFormat/>
    <w:rsid w:val="00221AD7"/>
    <w:pPr>
      <w:keepNext/>
      <w:keepLines/>
      <w:numPr>
        <w:ilvl w:val="3"/>
        <w:numId w:val="7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customStyle="1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customStyle="1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annotation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customStyle="1" w:styleId="annotation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annotationtextPHPDOCX"/>
    <w:uiPriority w:val="99"/>
    <w:semiHidden/>
    <w:rsid w:val="00E139EA"/>
    <w:rPr>
      <w:sz w:val="20"/>
      <w:szCs w:val="20"/>
    </w:rPr>
  </w:style>
  <w:style w:type="paragraph" w:customStyle="1" w:styleId="annotationsubjectPHPDOCX">
    <w:name w:val="annotation subject PHPDOCX"/>
    <w:basedOn w:val="annotationtextPHPDOCX"/>
    <w:next w:val="annotation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annotationsubjectPHPDOCX"/>
    <w:uiPriority w:val="99"/>
    <w:semiHidden/>
    <w:rsid w:val="00E139EA"/>
    <w:rPr>
      <w:b/>
      <w:bCs/>
      <w:sz w:val="20"/>
      <w:szCs w:val="20"/>
    </w:rPr>
  </w:style>
  <w:style w:type="paragraph" w:customStyle="1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customStyle="1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customStyle="1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customStyle="1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customStyle="1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customStyle="1" w:styleId="DefaultParagraphFontPHPDOCX">
    <w:name w:val="Default Paragraph Font PHPDOCX"/>
    <w:uiPriority w:val="1"/>
    <w:semiHidden/>
    <w:unhideWhenUsed/>
  </w:style>
  <w:style w:type="numbering" w:customStyle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3708B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221AD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221AD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221AD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customStyle="1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customStyle="1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customStyle="1" w:styleId="StrongPHPDOCX">
    <w:name w:val="Strong PHPDOCX"/>
    <w:basedOn w:val="DefaultParagraphFontPHPDOCX"/>
    <w:uiPriority w:val="22"/>
    <w:qFormat/>
    <w:rsid w:val="00DF064E"/>
    <w:rPr>
      <w:b/>
      <w:bCs/>
    </w:rPr>
  </w:style>
  <w:style w:type="paragraph" w:customStyle="1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customStyle="1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customStyle="1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customStyle="1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customStyle="1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customStyle="1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customStyle="1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customStyle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  <w:sz w:val="20"/>
      <w:szCs w:val="20"/>
      <w:lang w:val="es-ES" w:eastAsia="es-ES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  <w:sz w:val="20"/>
      <w:szCs w:val="20"/>
      <w:lang w:val="es-ES" w:eastAsia="es-ES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  <w:sz w:val="20"/>
      <w:szCs w:val="20"/>
      <w:lang w:val="es-ES" w:eastAsia="es-ES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customStyle="1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  <w:sz w:val="20"/>
      <w:szCs w:val="20"/>
      <w:lang w:val="es-ES" w:eastAsia="es-ES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customStyle="1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  <w:sz w:val="20"/>
      <w:szCs w:val="20"/>
      <w:lang w:val="es-ES" w:eastAsia="es-ES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customStyle="1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  <w:sz w:val="20"/>
      <w:szCs w:val="20"/>
      <w:lang w:val="es-ES" w:eastAsia="es-ES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customStyle="1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customStyle="1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customStyle="1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customStyle="1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customStyle="1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customStyle="1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customStyle="1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customStyle="1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customStyle="1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customStyle="1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  <w:lang w:val="es-ES" w:eastAsia="es-ES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ediumList1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  <w:lang w:val="es-ES" w:eastAsia="es-ES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customStyle="1" w:styleId="MediumList1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  <w:lang w:val="es-ES" w:eastAsia="es-ES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customStyle="1" w:styleId="MediumList1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  <w:lang w:val="es-ES" w:eastAsia="es-ES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customStyle="1" w:styleId="MediumList1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  <w:lang w:val="es-ES" w:eastAsia="es-ES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customStyle="1" w:styleId="MediumList1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  <w:lang w:val="es-ES" w:eastAsia="es-ES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customStyle="1" w:styleId="MediumList1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  <w:lang w:val="es-ES" w:eastAsia="es-ES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customStyle="1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es-ES" w:eastAsia="es-ES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es-ES" w:eastAsia="es-ES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es-ES" w:eastAsia="es-ES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es-ES" w:eastAsia="es-ES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es-ES" w:eastAsia="es-ES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es-ES" w:eastAsia="es-ES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es-ES" w:eastAsia="es-ES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MediumGrid1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customStyle="1" w:styleId="MediumGrid1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customStyle="1" w:styleId="MediumGrid1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MediumGrid1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customStyle="1" w:styleId="MediumGrid1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customStyle="1" w:styleId="MediumGrid1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es-ES" w:eastAsia="es-ES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es-ES" w:eastAsia="es-ES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es-ES" w:eastAsia="es-ES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es-ES" w:eastAsia="es-ES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es-ES" w:eastAsia="es-ES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es-ES" w:eastAsia="es-ES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es-ES" w:eastAsia="es-ES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customStyle="1" w:styleId="MediumGrid3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customStyle="1" w:styleId="MediumGrid3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customStyle="1" w:styleId="MediumGrid3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customStyle="1" w:styleId="MediumGrid3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customStyle="1" w:styleId="MediumGrid3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customStyle="1" w:styleId="MediumGrid3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customStyle="1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  <w:sz w:val="20"/>
      <w:szCs w:val="20"/>
      <w:lang w:val="es-ES" w:eastAsia="es-E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customStyle="1" w:styleId="DarkList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  <w:sz w:val="20"/>
      <w:szCs w:val="20"/>
      <w:lang w:val="es-ES" w:eastAsia="es-E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customStyle="1" w:styleId="DarkList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  <w:sz w:val="20"/>
      <w:szCs w:val="20"/>
      <w:lang w:val="es-ES" w:eastAsia="es-E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customStyle="1" w:styleId="DarkList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  <w:sz w:val="20"/>
      <w:szCs w:val="20"/>
      <w:lang w:val="es-ES" w:eastAsia="es-E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customStyle="1" w:styleId="DarkList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  <w:sz w:val="20"/>
      <w:szCs w:val="20"/>
      <w:lang w:val="es-ES" w:eastAsia="es-E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customStyle="1" w:styleId="DarkList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  <w:sz w:val="20"/>
      <w:szCs w:val="20"/>
      <w:lang w:val="es-ES" w:eastAsia="es-E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customStyle="1" w:styleId="DarkList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  <w:sz w:val="20"/>
      <w:szCs w:val="20"/>
      <w:lang w:val="es-ES" w:eastAsia="es-E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customStyle="1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  <w:lang w:val="es-ES" w:eastAsia="es-ES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  <w:lang w:val="es-ES" w:eastAsia="es-ES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  <w:lang w:val="es-ES" w:eastAsia="es-ES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  <w:lang w:val="es-ES" w:eastAsia="es-ES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ColorfulShading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  <w:lang w:val="es-ES" w:eastAsia="es-ES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  <w:lang w:val="es-ES" w:eastAsia="es-ES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  <w:lang w:val="es-ES" w:eastAsia="es-ES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  <w:lang w:val="es-ES" w:eastAsia="es-E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ColorfulList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  <w:lang w:val="es-ES" w:eastAsia="es-E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ColorfulList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  <w:lang w:val="es-ES" w:eastAsia="es-E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ColorfulList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  <w:lang w:val="es-ES" w:eastAsia="es-E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ColorfulList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  <w:lang w:val="es-ES" w:eastAsia="es-E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ColorfulList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  <w:lang w:val="es-ES" w:eastAsia="es-E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ColorfulList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  <w:lang w:val="es-ES" w:eastAsia="es-E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  <w:lang w:val="es-ES" w:eastAsia="es-ES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ColorfulGrid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  <w:lang w:val="es-ES" w:eastAsia="es-ES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customStyle="1" w:styleId="ColorfulGrid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  <w:lang w:val="es-ES" w:eastAsia="es-ES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customStyle="1" w:styleId="ColorfulGrid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  <w:lang w:val="es-ES" w:eastAsia="es-ES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ColorfulGrid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  <w:lang w:val="es-ES" w:eastAsia="es-ES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customStyle="1" w:styleId="ColorfulGrid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  <w:lang w:val="es-ES" w:eastAsia="es-ES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customStyle="1" w:styleId="ColorfulGrid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  <w:lang w:val="es-ES" w:eastAsia="es-ES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5A6E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A6EA6"/>
  </w:style>
  <w:style w:type="paragraph" w:styleId="Piedepgina">
    <w:name w:val="footer"/>
    <w:basedOn w:val="Normal"/>
    <w:link w:val="PiedepginaCar"/>
    <w:uiPriority w:val="99"/>
    <w:unhideWhenUsed/>
    <w:rsid w:val="005A6E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A6EA6"/>
  </w:style>
  <w:style w:type="paragraph" w:styleId="Sinespaciado">
    <w:name w:val="No Spacing"/>
    <w:link w:val="SinespaciadoCar"/>
    <w:uiPriority w:val="1"/>
    <w:qFormat/>
    <w:rsid w:val="00C4730F"/>
    <w:pPr>
      <w:spacing w:after="0" w:line="240" w:lineRule="auto"/>
    </w:pPr>
    <w:rPr>
      <w:rFonts w:eastAsiaTheme="minorEastAsia"/>
      <w:lang w:val="es-ES"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4730F"/>
    <w:rPr>
      <w:rFonts w:eastAsiaTheme="minorEastAsia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9"/>
    <w:semiHidden/>
    <w:rsid w:val="007A586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7A5861"/>
    <w:pPr>
      <w:spacing w:line="259" w:lineRule="auto"/>
      <w:outlineLvl w:val="9"/>
    </w:pPr>
    <w:rPr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7176DBEC43A48C4B4EF4B88F78853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CD2E11-5643-4454-BBF0-D034C081BD4F}"/>
      </w:docPartPr>
      <w:docPartBody>
        <w:p w:rsidR="00917AE4" w:rsidRDefault="00301B0E" w:rsidP="00301B0E">
          <w:pPr>
            <w:pStyle w:val="E7176DBEC43A48C4B4EF4B88F7885309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[Título del documento]</w:t>
          </w:r>
        </w:p>
      </w:docPartBody>
    </w:docPart>
    <w:docPart>
      <w:docPartPr>
        <w:name w:val="AF9B9E28109D4832BF92A1BA192979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BE5457-1C4C-47FD-B995-6F2E3C573C8A}"/>
      </w:docPartPr>
      <w:docPartBody>
        <w:p w:rsidR="00917AE4" w:rsidRDefault="00301B0E" w:rsidP="00301B0E">
          <w:pPr>
            <w:pStyle w:val="AF9B9E28109D4832BF92A1BA1929798D"/>
          </w:pPr>
          <w:r>
            <w:rPr>
              <w:color w:val="4472C4" w:themeColor="accent1"/>
              <w:sz w:val="28"/>
              <w:szCs w:val="28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B0E"/>
    <w:rsid w:val="000F3C4B"/>
    <w:rsid w:val="00301B0E"/>
    <w:rsid w:val="0054667C"/>
    <w:rsid w:val="006C214A"/>
    <w:rsid w:val="00917AE4"/>
    <w:rsid w:val="009D3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7176DBEC43A48C4B4EF4B88F7885309">
    <w:name w:val="E7176DBEC43A48C4B4EF4B88F7885309"/>
    <w:rsid w:val="00301B0E"/>
  </w:style>
  <w:style w:type="paragraph" w:customStyle="1" w:styleId="AF9B9E28109D4832BF92A1BA1929798D">
    <w:name w:val="AF9B9E28109D4832BF92A1BA1929798D"/>
    <w:rsid w:val="00301B0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2022-12-31T00:00:00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de Auditoría de Seguridad</vt:lpstr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de Auditoría de Seguridad</dc:title>
  <dc:subject>Empresa X</dc:subject>
  <dc:creator>David de la Paz</dc:creator>
  <cp:keywords/>
  <dc:description/>
  <cp:lastModifiedBy>David de la Paz Morgado</cp:lastModifiedBy>
  <cp:revision>20</cp:revision>
  <dcterms:created xsi:type="dcterms:W3CDTF">2012-01-10T09:29:00Z</dcterms:created>
  <dcterms:modified xsi:type="dcterms:W3CDTF">2023-01-01T19:58:00Z</dcterms:modified>
</cp:coreProperties>
</file>