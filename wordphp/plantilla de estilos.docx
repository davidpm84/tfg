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113F" w14:textId="77777777" w:rsidR="0087173E" w:rsidRDefault="00000000">
      <w:pPr>
        <w:jc w:val="center"/>
        <w:rPr>
          <w:b/>
          <w:color w:val="B90000"/>
          <w:sz w:val="36"/>
          <w:u w:val="double"/>
        </w:rPr>
      </w:pPr>
      <w:r>
        <w:rPr>
          <w:b/>
          <w:color w:val="B90000"/>
          <w:sz w:val="36"/>
          <w:u w:val="double"/>
        </w:rPr>
        <w:t>List styles: phpdocxBaseTemplate.docx</w:t>
      </w:r>
    </w:p>
    <w:p w14:paraId="3981649F" w14:textId="77777777" w:rsidR="0087173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887FE87" w14:textId="77777777">
        <w:tc>
          <w:tcPr>
            <w:tcW w:w="8644" w:type="dxa"/>
            <w:shd w:val="clear" w:color="auto" w:fill="DCDAC4"/>
          </w:tcPr>
          <w:p w14:paraId="33FDED39" w14:textId="77777777" w:rsidR="0087173E" w:rsidRDefault="00000000">
            <w:pPr>
              <w:spacing w:before="200"/>
            </w:pPr>
            <w:r>
              <w:t xml:space="preserve">$myList = array('item 1', </w:t>
            </w:r>
            <w:r>
              <w:br/>
              <w:t xml:space="preserve">                             'item 2', </w:t>
            </w:r>
            <w:r>
              <w:br/>
              <w:t xml:space="preserve">                             array('subitem 2_1', </w:t>
            </w:r>
            <w:r>
              <w:br/>
              <w:t xml:space="preserve">                                        'subitem 2_2'), </w:t>
            </w:r>
            <w:r>
              <w:br/>
              <w:t xml:space="preserve">                             'item 3', </w:t>
            </w:r>
            <w:r>
              <w:br/>
              <w:t xml:space="preserve">                             array('subitem 3_1', </w:t>
            </w:r>
            <w:r>
              <w:br/>
              <w:t xml:space="preserve">                                        'subitem 3_2', </w:t>
            </w:r>
            <w:r>
              <w:br/>
              <w:t xml:space="preserve">                                        array('sub_subitem 3_2_1', </w:t>
            </w:r>
            <w:r>
              <w:br/>
              <w:t xml:space="preserve">                                                   'sub_subitem 3_2_1')),</w:t>
            </w:r>
            <w:r>
              <w:br/>
              <w:t xml:space="preserve">                              'item 4');</w:t>
            </w:r>
          </w:p>
          <w:p w14:paraId="2F8265CC" w14:textId="77777777" w:rsidR="0087173E" w:rsidRDefault="00000000">
            <w:pPr>
              <w:spacing w:before="200"/>
            </w:pPr>
            <w:r>
              <w:t>addList($myList, 1))</w:t>
            </w:r>
          </w:p>
        </w:tc>
      </w:tr>
    </w:tbl>
    <w:p w14:paraId="543C5C74" w14:textId="77777777" w:rsidR="0087173E" w:rsidRDefault="0087173E"/>
    <w:p w14:paraId="2AB3BF0F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4CB57206" w14:textId="77777777" w:rsidR="0087173E" w:rsidRDefault="00000000">
      <w:pPr>
        <w:pStyle w:val="ListParagraphPHPDOCX"/>
        <w:numPr>
          <w:ilvl w:val="0"/>
          <w:numId w:val="1"/>
        </w:numPr>
      </w:pPr>
      <w:r>
        <w:t>item 1</w:t>
      </w:r>
    </w:p>
    <w:p w14:paraId="67E42645" w14:textId="77777777" w:rsidR="0087173E" w:rsidRDefault="00000000">
      <w:pPr>
        <w:pStyle w:val="ListParagraphPHPDOCX"/>
        <w:numPr>
          <w:ilvl w:val="0"/>
          <w:numId w:val="1"/>
        </w:numPr>
      </w:pPr>
      <w:r>
        <w:t>item 2</w:t>
      </w:r>
    </w:p>
    <w:p w14:paraId="369D19F5" w14:textId="77777777" w:rsidR="0087173E" w:rsidRDefault="00000000">
      <w:pPr>
        <w:pStyle w:val="ListParagraphPHPDOCX"/>
        <w:numPr>
          <w:ilvl w:val="1"/>
          <w:numId w:val="1"/>
        </w:numPr>
      </w:pPr>
      <w:r>
        <w:t>subitem 2_1</w:t>
      </w:r>
    </w:p>
    <w:p w14:paraId="43F98D44" w14:textId="77777777" w:rsidR="0087173E" w:rsidRDefault="00000000">
      <w:pPr>
        <w:pStyle w:val="ListParagraphPHPDOCX"/>
        <w:numPr>
          <w:ilvl w:val="1"/>
          <w:numId w:val="1"/>
        </w:numPr>
      </w:pPr>
      <w:r>
        <w:t>subitem 2_2</w:t>
      </w:r>
    </w:p>
    <w:p w14:paraId="57AD4B8F" w14:textId="77777777" w:rsidR="0087173E" w:rsidRDefault="00000000">
      <w:pPr>
        <w:pStyle w:val="ListParagraphPHPDOCX"/>
        <w:numPr>
          <w:ilvl w:val="0"/>
          <w:numId w:val="1"/>
        </w:numPr>
      </w:pPr>
      <w:r>
        <w:t>item 3</w:t>
      </w:r>
    </w:p>
    <w:p w14:paraId="2E388F55" w14:textId="77777777" w:rsidR="0087173E" w:rsidRDefault="00000000">
      <w:pPr>
        <w:pStyle w:val="ListParagraphPHPDOCX"/>
        <w:numPr>
          <w:ilvl w:val="1"/>
          <w:numId w:val="1"/>
        </w:numPr>
      </w:pPr>
      <w:r>
        <w:t>subitem 3_1</w:t>
      </w:r>
    </w:p>
    <w:p w14:paraId="4ADF7650" w14:textId="77777777" w:rsidR="0087173E" w:rsidRDefault="00000000">
      <w:pPr>
        <w:pStyle w:val="ListParagraphPHPDOCX"/>
        <w:numPr>
          <w:ilvl w:val="1"/>
          <w:numId w:val="1"/>
        </w:numPr>
      </w:pPr>
      <w:r>
        <w:t>subitem 3_2</w:t>
      </w:r>
    </w:p>
    <w:p w14:paraId="79CAAB02" w14:textId="77777777" w:rsidR="0087173E" w:rsidRDefault="00000000">
      <w:pPr>
        <w:pStyle w:val="ListParagraphPHPDOCX"/>
        <w:numPr>
          <w:ilvl w:val="2"/>
          <w:numId w:val="1"/>
        </w:numPr>
      </w:pPr>
      <w:r>
        <w:t>sub_subitem 3_2_1</w:t>
      </w:r>
    </w:p>
    <w:p w14:paraId="6F0F64A9" w14:textId="77777777" w:rsidR="0087173E" w:rsidRDefault="00000000">
      <w:pPr>
        <w:pStyle w:val="ListParagraphPHPDOCX"/>
        <w:numPr>
          <w:ilvl w:val="2"/>
          <w:numId w:val="1"/>
        </w:numPr>
      </w:pPr>
      <w:r>
        <w:t>sub_subitem 3_2_1</w:t>
      </w:r>
    </w:p>
    <w:p w14:paraId="3C9587D4" w14:textId="77777777" w:rsidR="0087173E" w:rsidRDefault="00000000">
      <w:pPr>
        <w:pStyle w:val="ListParagraphPHPDOCX"/>
        <w:numPr>
          <w:ilvl w:val="0"/>
          <w:numId w:val="1"/>
        </w:numPr>
      </w:pPr>
      <w:r>
        <w:t>item 4</w:t>
      </w:r>
    </w:p>
    <w:p w14:paraId="4F88A12A" w14:textId="77777777" w:rsidR="0087173E" w:rsidRDefault="00000000">
      <w:r>
        <w:br w:type="page"/>
      </w:r>
    </w:p>
    <w:p w14:paraId="479B973B" w14:textId="77777777" w:rsidR="0087173E" w:rsidRDefault="00000000">
      <w:pPr>
        <w:rPr>
          <w:b/>
        </w:rPr>
      </w:pPr>
      <w:r>
        <w:rPr>
          <w:b/>
        </w:rPr>
        <w:lastRenderedPageBreak/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B3C80B0" w14:textId="77777777">
        <w:tc>
          <w:tcPr>
            <w:tcW w:w="8644" w:type="dxa"/>
            <w:shd w:val="clear" w:color="auto" w:fill="DCDAC4"/>
          </w:tcPr>
          <w:p w14:paraId="37059D82" w14:textId="77777777" w:rsidR="0087173E" w:rsidRDefault="00000000">
            <w:pPr>
              <w:spacing w:before="200"/>
            </w:pPr>
            <w:r>
              <w:t xml:space="preserve">$myList = array('item 1', </w:t>
            </w:r>
            <w:r>
              <w:br/>
              <w:t xml:space="preserve">                             'item 2', </w:t>
            </w:r>
            <w:r>
              <w:br/>
              <w:t xml:space="preserve">                             array('subitem 2_1', </w:t>
            </w:r>
            <w:r>
              <w:br/>
              <w:t xml:space="preserve">                                        'subitem 2_2'), </w:t>
            </w:r>
            <w:r>
              <w:br/>
              <w:t xml:space="preserve">                             'item 3', </w:t>
            </w:r>
            <w:r>
              <w:br/>
              <w:t xml:space="preserve">                             array('subitem 3_1', </w:t>
            </w:r>
            <w:r>
              <w:br/>
              <w:t xml:space="preserve">                                        'subitem 3_2', </w:t>
            </w:r>
            <w:r>
              <w:br/>
              <w:t xml:space="preserve">                                        array('sub_subitem 3_2_1', </w:t>
            </w:r>
            <w:r>
              <w:br/>
              <w:t xml:space="preserve">                                                   'sub_subitem 3_2_1')),</w:t>
            </w:r>
            <w:r>
              <w:br/>
              <w:t xml:space="preserve">                              'item 4');</w:t>
            </w:r>
          </w:p>
          <w:p w14:paraId="6D784D5B" w14:textId="77777777" w:rsidR="0087173E" w:rsidRDefault="00000000">
            <w:pPr>
              <w:spacing w:before="200"/>
            </w:pPr>
            <w:r>
              <w:t>addList($myList, 2))</w:t>
            </w:r>
          </w:p>
        </w:tc>
      </w:tr>
    </w:tbl>
    <w:p w14:paraId="1B21B7AE" w14:textId="77777777" w:rsidR="0087173E" w:rsidRDefault="0087173E"/>
    <w:p w14:paraId="77905C95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783CC02E" w14:textId="77777777" w:rsidR="0087173E" w:rsidRDefault="00000000">
      <w:pPr>
        <w:pStyle w:val="ListParagraphPHPDOCX"/>
        <w:numPr>
          <w:ilvl w:val="0"/>
          <w:numId w:val="10"/>
        </w:numPr>
      </w:pPr>
      <w:r>
        <w:t>item 1</w:t>
      </w:r>
    </w:p>
    <w:p w14:paraId="4DA58EE2" w14:textId="77777777" w:rsidR="0087173E" w:rsidRDefault="00000000">
      <w:pPr>
        <w:pStyle w:val="ListParagraphPHPDOCX"/>
        <w:numPr>
          <w:ilvl w:val="0"/>
          <w:numId w:val="10"/>
        </w:numPr>
      </w:pPr>
      <w:r>
        <w:t>item 2</w:t>
      </w:r>
    </w:p>
    <w:p w14:paraId="63675CC6" w14:textId="77777777" w:rsidR="0087173E" w:rsidRDefault="00000000">
      <w:pPr>
        <w:pStyle w:val="ListParagraphPHPDOCX"/>
        <w:numPr>
          <w:ilvl w:val="1"/>
          <w:numId w:val="10"/>
        </w:numPr>
      </w:pPr>
      <w:r>
        <w:t>subitem 2_1</w:t>
      </w:r>
    </w:p>
    <w:p w14:paraId="0F5F0E9F" w14:textId="77777777" w:rsidR="0087173E" w:rsidRDefault="00000000">
      <w:pPr>
        <w:pStyle w:val="ListParagraphPHPDOCX"/>
        <w:numPr>
          <w:ilvl w:val="1"/>
          <w:numId w:val="10"/>
        </w:numPr>
      </w:pPr>
      <w:r>
        <w:t>subitem 2_2</w:t>
      </w:r>
    </w:p>
    <w:p w14:paraId="4CC09273" w14:textId="77777777" w:rsidR="0087173E" w:rsidRDefault="00000000">
      <w:pPr>
        <w:pStyle w:val="ListParagraphPHPDOCX"/>
        <w:numPr>
          <w:ilvl w:val="0"/>
          <w:numId w:val="10"/>
        </w:numPr>
      </w:pPr>
      <w:r>
        <w:t>item 3</w:t>
      </w:r>
    </w:p>
    <w:p w14:paraId="12BF1175" w14:textId="77777777" w:rsidR="0087173E" w:rsidRDefault="00000000">
      <w:pPr>
        <w:pStyle w:val="ListParagraphPHPDOCX"/>
        <w:numPr>
          <w:ilvl w:val="1"/>
          <w:numId w:val="10"/>
        </w:numPr>
      </w:pPr>
      <w:r>
        <w:t>subitem 3_1</w:t>
      </w:r>
    </w:p>
    <w:p w14:paraId="470D7A83" w14:textId="77777777" w:rsidR="0087173E" w:rsidRDefault="00000000">
      <w:pPr>
        <w:pStyle w:val="ListParagraphPHPDOCX"/>
        <w:numPr>
          <w:ilvl w:val="1"/>
          <w:numId w:val="10"/>
        </w:numPr>
      </w:pPr>
      <w:r>
        <w:t>subitem 3_2</w:t>
      </w:r>
    </w:p>
    <w:p w14:paraId="6B21D897" w14:textId="77777777" w:rsidR="0087173E" w:rsidRDefault="00000000">
      <w:pPr>
        <w:pStyle w:val="ListParagraphPHPDOCX"/>
        <w:numPr>
          <w:ilvl w:val="2"/>
          <w:numId w:val="10"/>
        </w:numPr>
      </w:pPr>
      <w:r>
        <w:t>sub_subitem 3_2_1</w:t>
      </w:r>
    </w:p>
    <w:p w14:paraId="0C7F135E" w14:textId="77777777" w:rsidR="0087173E" w:rsidRDefault="00000000">
      <w:pPr>
        <w:pStyle w:val="ListParagraphPHPDOCX"/>
        <w:numPr>
          <w:ilvl w:val="2"/>
          <w:numId w:val="10"/>
        </w:numPr>
      </w:pPr>
      <w:r>
        <w:t>sub_subitem 3_2_1</w:t>
      </w:r>
    </w:p>
    <w:p w14:paraId="0216B007" w14:textId="77777777" w:rsidR="0087173E" w:rsidRDefault="00000000">
      <w:pPr>
        <w:pStyle w:val="ListParagraphPHPDOCX"/>
        <w:numPr>
          <w:ilvl w:val="0"/>
          <w:numId w:val="10"/>
        </w:numPr>
      </w:pPr>
      <w:r>
        <w:t>item 4</w:t>
      </w:r>
    </w:p>
    <w:p w14:paraId="3B6BBCD5" w14:textId="77777777" w:rsidR="0087173E" w:rsidRDefault="00000000">
      <w:r>
        <w:br w:type="page"/>
      </w:r>
    </w:p>
    <w:p w14:paraId="2F380B61" w14:textId="77777777" w:rsidR="0087173E" w:rsidRDefault="00000000">
      <w:pPr>
        <w:rPr>
          <w:b/>
        </w:rPr>
      </w:pPr>
      <w:r>
        <w:rPr>
          <w:b/>
        </w:rPr>
        <w:lastRenderedPageBreak/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E11DE50" w14:textId="77777777">
        <w:tc>
          <w:tcPr>
            <w:tcW w:w="8644" w:type="dxa"/>
            <w:shd w:val="clear" w:color="auto" w:fill="DCDAC4"/>
          </w:tcPr>
          <w:p w14:paraId="1419441C" w14:textId="77777777" w:rsidR="0087173E" w:rsidRDefault="00000000">
            <w:pPr>
              <w:spacing w:before="200"/>
            </w:pPr>
            <w:r>
              <w:t xml:space="preserve">$myList = array('item 1', </w:t>
            </w:r>
            <w:r>
              <w:br/>
              <w:t xml:space="preserve">                             'item 2', </w:t>
            </w:r>
            <w:r>
              <w:br/>
              <w:t xml:space="preserve">                             array('subitem 2_1', </w:t>
            </w:r>
            <w:r>
              <w:br/>
              <w:t xml:space="preserve">                                        'subitem 2_2'), </w:t>
            </w:r>
            <w:r>
              <w:br/>
              <w:t xml:space="preserve">                             'item 3', </w:t>
            </w:r>
            <w:r>
              <w:br/>
              <w:t xml:space="preserve">                             array('subitem 3_1', </w:t>
            </w:r>
            <w:r>
              <w:br/>
              <w:t xml:space="preserve">                                        'subitem 3_2', </w:t>
            </w:r>
            <w:r>
              <w:br/>
              <w:t xml:space="preserve">                                        array('sub_subitem 3_2_1', </w:t>
            </w:r>
            <w:r>
              <w:br/>
              <w:t xml:space="preserve">                                                   'sub_subitem 3_2_1')),</w:t>
            </w:r>
            <w:r>
              <w:br/>
              <w:t xml:space="preserve">                              'item 4');</w:t>
            </w:r>
          </w:p>
          <w:p w14:paraId="28569EAB" w14:textId="77777777" w:rsidR="0087173E" w:rsidRDefault="00000000">
            <w:pPr>
              <w:spacing w:before="200"/>
            </w:pPr>
            <w:r>
              <w:t>addList($myList, 3))</w:t>
            </w:r>
          </w:p>
        </w:tc>
      </w:tr>
    </w:tbl>
    <w:p w14:paraId="2E8A74E3" w14:textId="77777777" w:rsidR="0087173E" w:rsidRDefault="0087173E"/>
    <w:p w14:paraId="10B2E96E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3AB1E6F2" w14:textId="77777777" w:rsidR="0087173E" w:rsidRDefault="00000000">
      <w:pPr>
        <w:pStyle w:val="ListParagraphPHPDOCX"/>
        <w:numPr>
          <w:ilvl w:val="0"/>
          <w:numId w:val="3"/>
        </w:numPr>
      </w:pPr>
      <w:r>
        <w:t>item 1</w:t>
      </w:r>
    </w:p>
    <w:p w14:paraId="55F59E6A" w14:textId="77777777" w:rsidR="0087173E" w:rsidRDefault="00000000">
      <w:pPr>
        <w:pStyle w:val="ListParagraphPHPDOCX"/>
        <w:numPr>
          <w:ilvl w:val="0"/>
          <w:numId w:val="3"/>
        </w:numPr>
      </w:pPr>
      <w:r>
        <w:t>item 2</w:t>
      </w:r>
    </w:p>
    <w:p w14:paraId="4ACB33CE" w14:textId="77777777" w:rsidR="0087173E" w:rsidRDefault="00000000">
      <w:pPr>
        <w:pStyle w:val="ListParagraphPHPDOCX"/>
        <w:numPr>
          <w:ilvl w:val="1"/>
          <w:numId w:val="3"/>
        </w:numPr>
      </w:pPr>
      <w:r>
        <w:t>subitem 2_1</w:t>
      </w:r>
    </w:p>
    <w:p w14:paraId="708F43DE" w14:textId="77777777" w:rsidR="0087173E" w:rsidRDefault="00000000">
      <w:pPr>
        <w:pStyle w:val="ListParagraphPHPDOCX"/>
        <w:numPr>
          <w:ilvl w:val="1"/>
          <w:numId w:val="3"/>
        </w:numPr>
      </w:pPr>
      <w:r>
        <w:t>subitem 2_2</w:t>
      </w:r>
    </w:p>
    <w:p w14:paraId="432B9A47" w14:textId="77777777" w:rsidR="0087173E" w:rsidRDefault="00000000">
      <w:pPr>
        <w:pStyle w:val="ListParagraphPHPDOCX"/>
        <w:numPr>
          <w:ilvl w:val="0"/>
          <w:numId w:val="3"/>
        </w:numPr>
      </w:pPr>
      <w:r>
        <w:t>item 3</w:t>
      </w:r>
    </w:p>
    <w:p w14:paraId="7ACA6EBB" w14:textId="77777777" w:rsidR="0087173E" w:rsidRDefault="00000000">
      <w:pPr>
        <w:pStyle w:val="ListParagraphPHPDOCX"/>
        <w:numPr>
          <w:ilvl w:val="1"/>
          <w:numId w:val="3"/>
        </w:numPr>
      </w:pPr>
      <w:r>
        <w:t>subitem 3_1</w:t>
      </w:r>
    </w:p>
    <w:p w14:paraId="4306ED13" w14:textId="77777777" w:rsidR="0087173E" w:rsidRDefault="00000000">
      <w:pPr>
        <w:pStyle w:val="ListParagraphPHPDOCX"/>
        <w:numPr>
          <w:ilvl w:val="1"/>
          <w:numId w:val="3"/>
        </w:numPr>
      </w:pPr>
      <w:r>
        <w:t>subitem 3_2</w:t>
      </w:r>
    </w:p>
    <w:p w14:paraId="7BC1D687" w14:textId="77777777" w:rsidR="0087173E" w:rsidRDefault="00000000">
      <w:pPr>
        <w:pStyle w:val="ListParagraphPHPDOCX"/>
        <w:numPr>
          <w:ilvl w:val="2"/>
          <w:numId w:val="3"/>
        </w:numPr>
      </w:pPr>
      <w:r>
        <w:t>sub_subitem 3_2_1</w:t>
      </w:r>
    </w:p>
    <w:p w14:paraId="564FF712" w14:textId="77777777" w:rsidR="0087173E" w:rsidRDefault="00000000">
      <w:pPr>
        <w:pStyle w:val="ListParagraphPHPDOCX"/>
        <w:numPr>
          <w:ilvl w:val="2"/>
          <w:numId w:val="3"/>
        </w:numPr>
      </w:pPr>
      <w:r>
        <w:t>sub_subitem 3_2_1</w:t>
      </w:r>
    </w:p>
    <w:p w14:paraId="54C65B75" w14:textId="77777777" w:rsidR="0087173E" w:rsidRDefault="00000000">
      <w:pPr>
        <w:pStyle w:val="ListParagraphPHPDOCX"/>
        <w:numPr>
          <w:ilvl w:val="0"/>
          <w:numId w:val="3"/>
        </w:numPr>
      </w:pPr>
      <w:r>
        <w:t>item 4</w:t>
      </w:r>
    </w:p>
    <w:p w14:paraId="58AF8340" w14:textId="77777777" w:rsidR="0087173E" w:rsidRDefault="00000000">
      <w:r>
        <w:br w:type="page"/>
      </w:r>
    </w:p>
    <w:p w14:paraId="604B0FBB" w14:textId="77777777" w:rsidR="0087173E" w:rsidRDefault="00000000">
      <w:pPr>
        <w:rPr>
          <w:b/>
        </w:rPr>
      </w:pPr>
      <w:r>
        <w:rPr>
          <w:b/>
        </w:rPr>
        <w:lastRenderedPageBreak/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55350BB" w14:textId="77777777">
        <w:tc>
          <w:tcPr>
            <w:tcW w:w="8644" w:type="dxa"/>
            <w:shd w:val="clear" w:color="auto" w:fill="DCDAC4"/>
          </w:tcPr>
          <w:p w14:paraId="3AA75ED6" w14:textId="77777777" w:rsidR="0087173E" w:rsidRDefault="00000000">
            <w:pPr>
              <w:spacing w:before="200"/>
            </w:pPr>
            <w:r>
              <w:t xml:space="preserve">$myList = array('item 1', </w:t>
            </w:r>
            <w:r>
              <w:br/>
              <w:t xml:space="preserve">                             'item 2', </w:t>
            </w:r>
            <w:r>
              <w:br/>
              <w:t xml:space="preserve">                             array('subitem 2_1', </w:t>
            </w:r>
            <w:r>
              <w:br/>
              <w:t xml:space="preserve">                                        'subitem 2_2'), </w:t>
            </w:r>
            <w:r>
              <w:br/>
              <w:t xml:space="preserve">                             'item 3', </w:t>
            </w:r>
            <w:r>
              <w:br/>
              <w:t xml:space="preserve">                             array('subitem 3_1', </w:t>
            </w:r>
            <w:r>
              <w:br/>
              <w:t xml:space="preserve">                                        'subitem 3_2', </w:t>
            </w:r>
            <w:r>
              <w:br/>
              <w:t xml:space="preserve">                                        array('sub_subitem 3_2_1', </w:t>
            </w:r>
            <w:r>
              <w:br/>
              <w:t xml:space="preserve">                                                   'sub_subitem 3_2_1')),</w:t>
            </w:r>
            <w:r>
              <w:br/>
              <w:t xml:space="preserve">                              'item 4');</w:t>
            </w:r>
          </w:p>
          <w:p w14:paraId="41EE12C8" w14:textId="77777777" w:rsidR="0087173E" w:rsidRDefault="00000000">
            <w:pPr>
              <w:spacing w:before="200"/>
            </w:pPr>
            <w:r>
              <w:t>addList($myList, 4))</w:t>
            </w:r>
          </w:p>
        </w:tc>
      </w:tr>
    </w:tbl>
    <w:p w14:paraId="484CFA1D" w14:textId="77777777" w:rsidR="0087173E" w:rsidRDefault="0087173E"/>
    <w:p w14:paraId="4C23FEC1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1BF11240" w14:textId="77777777" w:rsidR="0087173E" w:rsidRDefault="00000000">
      <w:pPr>
        <w:pStyle w:val="ListParagraphPHPDOCX"/>
        <w:numPr>
          <w:ilvl w:val="0"/>
          <w:numId w:val="4"/>
        </w:numPr>
      </w:pPr>
      <w:r>
        <w:t>item 1</w:t>
      </w:r>
    </w:p>
    <w:p w14:paraId="0A55D674" w14:textId="77777777" w:rsidR="0087173E" w:rsidRDefault="00000000">
      <w:pPr>
        <w:pStyle w:val="ListParagraphPHPDOCX"/>
        <w:numPr>
          <w:ilvl w:val="0"/>
          <w:numId w:val="4"/>
        </w:numPr>
      </w:pPr>
      <w:r>
        <w:t>item 2</w:t>
      </w:r>
    </w:p>
    <w:p w14:paraId="1A10D245" w14:textId="77777777" w:rsidR="0087173E" w:rsidRDefault="00000000">
      <w:pPr>
        <w:pStyle w:val="ListParagraphPHPDOCX"/>
        <w:numPr>
          <w:ilvl w:val="1"/>
          <w:numId w:val="4"/>
        </w:numPr>
      </w:pPr>
      <w:r>
        <w:t>subitem 2_1</w:t>
      </w:r>
    </w:p>
    <w:p w14:paraId="125F6867" w14:textId="77777777" w:rsidR="0087173E" w:rsidRDefault="00000000">
      <w:pPr>
        <w:pStyle w:val="ListParagraphPHPDOCX"/>
        <w:numPr>
          <w:ilvl w:val="1"/>
          <w:numId w:val="4"/>
        </w:numPr>
      </w:pPr>
      <w:r>
        <w:t>subitem 2_2</w:t>
      </w:r>
    </w:p>
    <w:p w14:paraId="7134E7E5" w14:textId="77777777" w:rsidR="0087173E" w:rsidRDefault="00000000">
      <w:pPr>
        <w:pStyle w:val="ListParagraphPHPDOCX"/>
        <w:numPr>
          <w:ilvl w:val="0"/>
          <w:numId w:val="4"/>
        </w:numPr>
      </w:pPr>
      <w:r>
        <w:t>item 3</w:t>
      </w:r>
    </w:p>
    <w:p w14:paraId="15B12A0A" w14:textId="77777777" w:rsidR="0087173E" w:rsidRDefault="00000000">
      <w:pPr>
        <w:pStyle w:val="ListParagraphPHPDOCX"/>
        <w:numPr>
          <w:ilvl w:val="1"/>
          <w:numId w:val="4"/>
        </w:numPr>
      </w:pPr>
      <w:r>
        <w:t>subitem 3_1</w:t>
      </w:r>
    </w:p>
    <w:p w14:paraId="48A68033" w14:textId="77777777" w:rsidR="0087173E" w:rsidRDefault="00000000">
      <w:pPr>
        <w:pStyle w:val="ListParagraphPHPDOCX"/>
        <w:numPr>
          <w:ilvl w:val="1"/>
          <w:numId w:val="4"/>
        </w:numPr>
      </w:pPr>
      <w:r>
        <w:t>subitem 3_2</w:t>
      </w:r>
    </w:p>
    <w:p w14:paraId="3690F1B4" w14:textId="77777777" w:rsidR="0087173E" w:rsidRDefault="00000000">
      <w:pPr>
        <w:pStyle w:val="ListParagraphPHPDOCX"/>
        <w:numPr>
          <w:ilvl w:val="2"/>
          <w:numId w:val="4"/>
        </w:numPr>
      </w:pPr>
      <w:r>
        <w:t>sub_subitem 3_2_1</w:t>
      </w:r>
    </w:p>
    <w:p w14:paraId="719563AC" w14:textId="77777777" w:rsidR="0087173E" w:rsidRDefault="00000000">
      <w:pPr>
        <w:pStyle w:val="ListParagraphPHPDOCX"/>
        <w:numPr>
          <w:ilvl w:val="2"/>
          <w:numId w:val="4"/>
        </w:numPr>
      </w:pPr>
      <w:r>
        <w:t>sub_subitem 3_2_1</w:t>
      </w:r>
    </w:p>
    <w:p w14:paraId="0B1DC329" w14:textId="77777777" w:rsidR="0087173E" w:rsidRDefault="00000000">
      <w:pPr>
        <w:pStyle w:val="ListParagraphPHPDOCX"/>
        <w:numPr>
          <w:ilvl w:val="0"/>
          <w:numId w:val="4"/>
        </w:numPr>
      </w:pPr>
      <w:r>
        <w:t>item 4</w:t>
      </w:r>
    </w:p>
    <w:p w14:paraId="0FD4B12C" w14:textId="77777777" w:rsidR="0087173E" w:rsidRDefault="00000000">
      <w:r>
        <w:br w:type="page"/>
      </w:r>
    </w:p>
    <w:p w14:paraId="6D9D9E14" w14:textId="77777777" w:rsidR="0087173E" w:rsidRDefault="00000000">
      <w:pPr>
        <w:rPr>
          <w:b/>
        </w:rPr>
      </w:pPr>
      <w:r>
        <w:rPr>
          <w:b/>
        </w:rPr>
        <w:lastRenderedPageBreak/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1FDC4FC" w14:textId="77777777">
        <w:tc>
          <w:tcPr>
            <w:tcW w:w="8644" w:type="dxa"/>
            <w:shd w:val="clear" w:color="auto" w:fill="DCDAC4"/>
          </w:tcPr>
          <w:p w14:paraId="52C64ED7" w14:textId="77777777" w:rsidR="0087173E" w:rsidRDefault="00000000">
            <w:pPr>
              <w:spacing w:before="200"/>
            </w:pPr>
            <w:r>
              <w:t xml:space="preserve">$myList = array('item 1', </w:t>
            </w:r>
            <w:r>
              <w:br/>
              <w:t xml:space="preserve">                             'item 2', </w:t>
            </w:r>
            <w:r>
              <w:br/>
              <w:t xml:space="preserve">                             array('subitem 2_1', </w:t>
            </w:r>
            <w:r>
              <w:br/>
              <w:t xml:space="preserve">                                        'subitem 2_2'), </w:t>
            </w:r>
            <w:r>
              <w:br/>
              <w:t xml:space="preserve">                             'item 3', </w:t>
            </w:r>
            <w:r>
              <w:br/>
              <w:t xml:space="preserve">                             array('subitem 3_1', </w:t>
            </w:r>
            <w:r>
              <w:br/>
              <w:t xml:space="preserve">                                        'subitem 3_2', </w:t>
            </w:r>
            <w:r>
              <w:br/>
              <w:t xml:space="preserve">                                        array('sub_subitem 3_2_1', </w:t>
            </w:r>
            <w:r>
              <w:br/>
              <w:t xml:space="preserve">                                                   'sub_subitem 3_2_1')),</w:t>
            </w:r>
            <w:r>
              <w:br/>
              <w:t xml:space="preserve">                              'item 4');</w:t>
            </w:r>
          </w:p>
          <w:p w14:paraId="1CCB6566" w14:textId="77777777" w:rsidR="0087173E" w:rsidRDefault="00000000">
            <w:pPr>
              <w:spacing w:before="200"/>
            </w:pPr>
            <w:r>
              <w:t>addList($myList, 5))</w:t>
            </w:r>
          </w:p>
        </w:tc>
      </w:tr>
    </w:tbl>
    <w:p w14:paraId="3F7AC399" w14:textId="77777777" w:rsidR="0087173E" w:rsidRDefault="0087173E"/>
    <w:p w14:paraId="63AEAC6E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3F19EEB9" w14:textId="77777777" w:rsidR="0087173E" w:rsidRDefault="00000000">
      <w:pPr>
        <w:pStyle w:val="ListParagraphPHPDOCX"/>
        <w:numPr>
          <w:ilvl w:val="0"/>
          <w:numId w:val="5"/>
        </w:numPr>
      </w:pPr>
      <w:r>
        <w:t>item 1</w:t>
      </w:r>
    </w:p>
    <w:p w14:paraId="60E80539" w14:textId="77777777" w:rsidR="0087173E" w:rsidRDefault="00000000">
      <w:pPr>
        <w:pStyle w:val="ListParagraphPHPDOCX"/>
        <w:numPr>
          <w:ilvl w:val="0"/>
          <w:numId w:val="5"/>
        </w:numPr>
      </w:pPr>
      <w:r>
        <w:t>item 2</w:t>
      </w:r>
    </w:p>
    <w:p w14:paraId="401D49A1" w14:textId="77777777" w:rsidR="0087173E" w:rsidRDefault="00000000">
      <w:pPr>
        <w:pStyle w:val="ListParagraphPHPDOCX"/>
        <w:numPr>
          <w:ilvl w:val="1"/>
          <w:numId w:val="5"/>
        </w:numPr>
      </w:pPr>
      <w:r>
        <w:t>subitem 2_1</w:t>
      </w:r>
    </w:p>
    <w:p w14:paraId="3E9E6ADF" w14:textId="77777777" w:rsidR="0087173E" w:rsidRDefault="00000000">
      <w:pPr>
        <w:pStyle w:val="ListParagraphPHPDOCX"/>
        <w:numPr>
          <w:ilvl w:val="1"/>
          <w:numId w:val="5"/>
        </w:numPr>
      </w:pPr>
      <w:r>
        <w:t>subitem 2_2</w:t>
      </w:r>
    </w:p>
    <w:p w14:paraId="5E76CE7E" w14:textId="77777777" w:rsidR="0087173E" w:rsidRDefault="00000000">
      <w:pPr>
        <w:pStyle w:val="ListParagraphPHPDOCX"/>
        <w:numPr>
          <w:ilvl w:val="0"/>
          <w:numId w:val="5"/>
        </w:numPr>
      </w:pPr>
      <w:r>
        <w:t>item 3</w:t>
      </w:r>
    </w:p>
    <w:p w14:paraId="0EDC9DAE" w14:textId="77777777" w:rsidR="0087173E" w:rsidRDefault="00000000">
      <w:pPr>
        <w:pStyle w:val="ListParagraphPHPDOCX"/>
        <w:numPr>
          <w:ilvl w:val="1"/>
          <w:numId w:val="5"/>
        </w:numPr>
      </w:pPr>
      <w:r>
        <w:t>subitem 3_1</w:t>
      </w:r>
    </w:p>
    <w:p w14:paraId="4099D0E3" w14:textId="77777777" w:rsidR="0087173E" w:rsidRDefault="00000000">
      <w:pPr>
        <w:pStyle w:val="ListParagraphPHPDOCX"/>
        <w:numPr>
          <w:ilvl w:val="1"/>
          <w:numId w:val="5"/>
        </w:numPr>
      </w:pPr>
      <w:r>
        <w:t>subitem 3_2</w:t>
      </w:r>
    </w:p>
    <w:p w14:paraId="67EF628A" w14:textId="77777777" w:rsidR="0087173E" w:rsidRDefault="00000000">
      <w:pPr>
        <w:pStyle w:val="ListParagraphPHPDOCX"/>
        <w:numPr>
          <w:ilvl w:val="2"/>
          <w:numId w:val="5"/>
        </w:numPr>
      </w:pPr>
      <w:r>
        <w:t>sub_subitem 3_2_1</w:t>
      </w:r>
    </w:p>
    <w:p w14:paraId="65A42C4F" w14:textId="77777777" w:rsidR="0087173E" w:rsidRDefault="00000000">
      <w:pPr>
        <w:pStyle w:val="ListParagraphPHPDOCX"/>
        <w:numPr>
          <w:ilvl w:val="2"/>
          <w:numId w:val="5"/>
        </w:numPr>
      </w:pPr>
      <w:r>
        <w:t>sub_subitem 3_2_1</w:t>
      </w:r>
    </w:p>
    <w:p w14:paraId="6644CD48" w14:textId="77777777" w:rsidR="0087173E" w:rsidRDefault="00000000">
      <w:pPr>
        <w:pStyle w:val="ListParagraphPHPDOCX"/>
        <w:numPr>
          <w:ilvl w:val="0"/>
          <w:numId w:val="5"/>
        </w:numPr>
      </w:pPr>
      <w:r>
        <w:t>item 4</w:t>
      </w:r>
    </w:p>
    <w:p w14:paraId="78842349" w14:textId="77777777" w:rsidR="0087173E" w:rsidRDefault="00000000">
      <w:r>
        <w:br w:type="page"/>
      </w:r>
    </w:p>
    <w:p w14:paraId="004AA973" w14:textId="77777777" w:rsidR="0087173E" w:rsidRDefault="00000000">
      <w:pPr>
        <w:rPr>
          <w:b/>
        </w:rPr>
      </w:pPr>
      <w:r>
        <w:rPr>
          <w:b/>
        </w:rPr>
        <w:lastRenderedPageBreak/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C8E210C" w14:textId="77777777">
        <w:tc>
          <w:tcPr>
            <w:tcW w:w="8644" w:type="dxa"/>
            <w:shd w:val="clear" w:color="auto" w:fill="DCDAC4"/>
          </w:tcPr>
          <w:p w14:paraId="4B53530E" w14:textId="77777777" w:rsidR="0087173E" w:rsidRDefault="00000000">
            <w:pPr>
              <w:spacing w:before="200"/>
            </w:pPr>
            <w:r>
              <w:t xml:space="preserve">$myList = array('item 1', </w:t>
            </w:r>
            <w:r>
              <w:br/>
              <w:t xml:space="preserve">                             'item 2', </w:t>
            </w:r>
            <w:r>
              <w:br/>
              <w:t xml:space="preserve">                             array('subitem 2_1', </w:t>
            </w:r>
            <w:r>
              <w:br/>
              <w:t xml:space="preserve">                                        'subitem 2_2'), </w:t>
            </w:r>
            <w:r>
              <w:br/>
              <w:t xml:space="preserve">                             'item 3', </w:t>
            </w:r>
            <w:r>
              <w:br/>
              <w:t xml:space="preserve">                             array('subitem 3_1', </w:t>
            </w:r>
            <w:r>
              <w:br/>
              <w:t xml:space="preserve">                                        'subitem 3_2', </w:t>
            </w:r>
            <w:r>
              <w:br/>
              <w:t xml:space="preserve">                                        array('sub_subitem 3_2_1', </w:t>
            </w:r>
            <w:r>
              <w:br/>
              <w:t xml:space="preserve">                                                   'sub_subitem 3_2_1')),</w:t>
            </w:r>
            <w:r>
              <w:br/>
              <w:t xml:space="preserve">                              'item 4');</w:t>
            </w:r>
          </w:p>
          <w:p w14:paraId="56A6155B" w14:textId="77777777" w:rsidR="0087173E" w:rsidRDefault="00000000">
            <w:pPr>
              <w:spacing w:before="200"/>
            </w:pPr>
            <w:r>
              <w:t>addList($myList, 6))</w:t>
            </w:r>
          </w:p>
        </w:tc>
      </w:tr>
    </w:tbl>
    <w:p w14:paraId="33968CCC" w14:textId="77777777" w:rsidR="0087173E" w:rsidRDefault="0087173E"/>
    <w:p w14:paraId="31A433DE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0366A99D" w14:textId="77777777" w:rsidR="0087173E" w:rsidRDefault="00000000">
      <w:pPr>
        <w:pStyle w:val="ListParagraphPHPDOCX"/>
        <w:numPr>
          <w:ilvl w:val="0"/>
          <w:numId w:val="6"/>
        </w:numPr>
      </w:pPr>
      <w:r>
        <w:t>item 1</w:t>
      </w:r>
    </w:p>
    <w:p w14:paraId="148596F9" w14:textId="77777777" w:rsidR="0087173E" w:rsidRDefault="00000000">
      <w:pPr>
        <w:pStyle w:val="ListParagraphPHPDOCX"/>
        <w:numPr>
          <w:ilvl w:val="0"/>
          <w:numId w:val="6"/>
        </w:numPr>
      </w:pPr>
      <w:r>
        <w:t>item 2</w:t>
      </w:r>
    </w:p>
    <w:p w14:paraId="63FD8501" w14:textId="77777777" w:rsidR="0087173E" w:rsidRDefault="00000000">
      <w:pPr>
        <w:pStyle w:val="ListParagraphPHPDOCX"/>
        <w:numPr>
          <w:ilvl w:val="1"/>
          <w:numId w:val="6"/>
        </w:numPr>
      </w:pPr>
      <w:r>
        <w:t>subitem 2_1</w:t>
      </w:r>
    </w:p>
    <w:p w14:paraId="0FE45A32" w14:textId="77777777" w:rsidR="0087173E" w:rsidRDefault="00000000">
      <w:pPr>
        <w:pStyle w:val="ListParagraphPHPDOCX"/>
        <w:numPr>
          <w:ilvl w:val="1"/>
          <w:numId w:val="6"/>
        </w:numPr>
      </w:pPr>
      <w:r>
        <w:t>subitem 2_2</w:t>
      </w:r>
    </w:p>
    <w:p w14:paraId="4664FA0B" w14:textId="77777777" w:rsidR="0087173E" w:rsidRDefault="00000000">
      <w:pPr>
        <w:pStyle w:val="ListParagraphPHPDOCX"/>
        <w:numPr>
          <w:ilvl w:val="0"/>
          <w:numId w:val="6"/>
        </w:numPr>
      </w:pPr>
      <w:r>
        <w:t>item 3</w:t>
      </w:r>
    </w:p>
    <w:p w14:paraId="2AD95595" w14:textId="77777777" w:rsidR="0087173E" w:rsidRDefault="00000000">
      <w:pPr>
        <w:pStyle w:val="ListParagraphPHPDOCX"/>
        <w:numPr>
          <w:ilvl w:val="1"/>
          <w:numId w:val="6"/>
        </w:numPr>
      </w:pPr>
      <w:r>
        <w:t>subitem 3_1</w:t>
      </w:r>
    </w:p>
    <w:p w14:paraId="6EB509F2" w14:textId="77777777" w:rsidR="0087173E" w:rsidRDefault="00000000">
      <w:pPr>
        <w:pStyle w:val="ListParagraphPHPDOCX"/>
        <w:numPr>
          <w:ilvl w:val="1"/>
          <w:numId w:val="6"/>
        </w:numPr>
      </w:pPr>
      <w:r>
        <w:t>subitem 3_2</w:t>
      </w:r>
    </w:p>
    <w:p w14:paraId="324B7A6E" w14:textId="77777777" w:rsidR="0087173E" w:rsidRDefault="00000000">
      <w:pPr>
        <w:pStyle w:val="ListParagraphPHPDOCX"/>
        <w:numPr>
          <w:ilvl w:val="2"/>
          <w:numId w:val="6"/>
        </w:numPr>
      </w:pPr>
      <w:r>
        <w:t>sub_subitem 3_2_1</w:t>
      </w:r>
    </w:p>
    <w:p w14:paraId="14A4AEFF" w14:textId="77777777" w:rsidR="0087173E" w:rsidRDefault="00000000">
      <w:pPr>
        <w:pStyle w:val="ListParagraphPHPDOCX"/>
        <w:numPr>
          <w:ilvl w:val="2"/>
          <w:numId w:val="6"/>
        </w:numPr>
      </w:pPr>
      <w:r>
        <w:t>sub_subitem 3_2_1</w:t>
      </w:r>
    </w:p>
    <w:p w14:paraId="0CDA28BC" w14:textId="77777777" w:rsidR="0087173E" w:rsidRDefault="00000000">
      <w:pPr>
        <w:pStyle w:val="ListParagraphPHPDOCX"/>
        <w:numPr>
          <w:ilvl w:val="0"/>
          <w:numId w:val="6"/>
        </w:numPr>
      </w:pPr>
      <w:r>
        <w:t>item 4</w:t>
      </w:r>
    </w:p>
    <w:p w14:paraId="28595B56" w14:textId="77777777" w:rsidR="0087173E" w:rsidRDefault="00000000">
      <w:r>
        <w:br w:type="page"/>
      </w:r>
    </w:p>
    <w:p w14:paraId="0711BE13" w14:textId="77777777" w:rsidR="0087173E" w:rsidRDefault="00000000">
      <w:pPr>
        <w:rPr>
          <w:b/>
        </w:rPr>
      </w:pPr>
      <w:r>
        <w:rPr>
          <w:b/>
        </w:rPr>
        <w:lastRenderedPageBreak/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9870A18" w14:textId="77777777">
        <w:tc>
          <w:tcPr>
            <w:tcW w:w="8644" w:type="dxa"/>
            <w:shd w:val="clear" w:color="auto" w:fill="DCDAC4"/>
          </w:tcPr>
          <w:p w14:paraId="4EB58B7C" w14:textId="77777777" w:rsidR="0087173E" w:rsidRDefault="00000000">
            <w:pPr>
              <w:spacing w:before="200"/>
            </w:pPr>
            <w:r>
              <w:t xml:space="preserve">$myList = array('item 1', </w:t>
            </w:r>
            <w:r>
              <w:br/>
              <w:t xml:space="preserve">                             'item 2', </w:t>
            </w:r>
            <w:r>
              <w:br/>
              <w:t xml:space="preserve">                             array('subitem 2_1', </w:t>
            </w:r>
            <w:r>
              <w:br/>
              <w:t xml:space="preserve">                                        'subitem 2_2'), </w:t>
            </w:r>
            <w:r>
              <w:br/>
              <w:t xml:space="preserve">                             'item 3', </w:t>
            </w:r>
            <w:r>
              <w:br/>
              <w:t xml:space="preserve">                             array('subitem 3_1', </w:t>
            </w:r>
            <w:r>
              <w:br/>
              <w:t xml:space="preserve">                                        'subitem 3_2', </w:t>
            </w:r>
            <w:r>
              <w:br/>
              <w:t xml:space="preserve">                                        array('sub_subitem 3_2_1', </w:t>
            </w:r>
            <w:r>
              <w:br/>
              <w:t xml:space="preserve">                                                   'sub_subitem 3_2_1')),</w:t>
            </w:r>
            <w:r>
              <w:br/>
              <w:t xml:space="preserve">                              'item 4');</w:t>
            </w:r>
          </w:p>
          <w:p w14:paraId="25B4F0CF" w14:textId="77777777" w:rsidR="0087173E" w:rsidRDefault="00000000">
            <w:pPr>
              <w:spacing w:before="200"/>
            </w:pPr>
            <w:r>
              <w:t>addList($myList, 7))</w:t>
            </w:r>
          </w:p>
        </w:tc>
      </w:tr>
    </w:tbl>
    <w:p w14:paraId="3C9B0CD7" w14:textId="77777777" w:rsidR="0087173E" w:rsidRDefault="0087173E"/>
    <w:p w14:paraId="234870F2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2D21A96A" w14:textId="77777777" w:rsidR="0087173E" w:rsidRDefault="00000000">
      <w:pPr>
        <w:pStyle w:val="ListParagraphPHPDOCX"/>
        <w:numPr>
          <w:ilvl w:val="0"/>
          <w:numId w:val="7"/>
        </w:numPr>
      </w:pPr>
      <w:r>
        <w:t>item 1</w:t>
      </w:r>
    </w:p>
    <w:p w14:paraId="7F6D1581" w14:textId="77777777" w:rsidR="0087173E" w:rsidRDefault="00000000">
      <w:pPr>
        <w:pStyle w:val="ListParagraphPHPDOCX"/>
        <w:numPr>
          <w:ilvl w:val="0"/>
          <w:numId w:val="7"/>
        </w:numPr>
      </w:pPr>
      <w:r>
        <w:t>item 2</w:t>
      </w:r>
    </w:p>
    <w:p w14:paraId="16DEF971" w14:textId="77777777" w:rsidR="0087173E" w:rsidRDefault="00000000">
      <w:pPr>
        <w:pStyle w:val="ListParagraphPHPDOCX"/>
        <w:numPr>
          <w:ilvl w:val="1"/>
          <w:numId w:val="7"/>
        </w:numPr>
      </w:pPr>
      <w:r>
        <w:t>subitem 2_1</w:t>
      </w:r>
    </w:p>
    <w:p w14:paraId="03141608" w14:textId="77777777" w:rsidR="0087173E" w:rsidRDefault="00000000">
      <w:pPr>
        <w:pStyle w:val="ListParagraphPHPDOCX"/>
        <w:numPr>
          <w:ilvl w:val="1"/>
          <w:numId w:val="7"/>
        </w:numPr>
      </w:pPr>
      <w:r>
        <w:t>subitem 2_2</w:t>
      </w:r>
    </w:p>
    <w:p w14:paraId="349DEA4D" w14:textId="77777777" w:rsidR="0087173E" w:rsidRDefault="00000000">
      <w:pPr>
        <w:pStyle w:val="ListParagraphPHPDOCX"/>
        <w:numPr>
          <w:ilvl w:val="0"/>
          <w:numId w:val="7"/>
        </w:numPr>
      </w:pPr>
      <w:r>
        <w:t>item 3</w:t>
      </w:r>
    </w:p>
    <w:p w14:paraId="29326B10" w14:textId="77777777" w:rsidR="0087173E" w:rsidRDefault="00000000">
      <w:pPr>
        <w:pStyle w:val="ListParagraphPHPDOCX"/>
        <w:numPr>
          <w:ilvl w:val="1"/>
          <w:numId w:val="7"/>
        </w:numPr>
      </w:pPr>
      <w:r>
        <w:t>subitem 3_1</w:t>
      </w:r>
    </w:p>
    <w:p w14:paraId="0E41FC30" w14:textId="77777777" w:rsidR="0087173E" w:rsidRDefault="00000000">
      <w:pPr>
        <w:pStyle w:val="ListParagraphPHPDOCX"/>
        <w:numPr>
          <w:ilvl w:val="1"/>
          <w:numId w:val="7"/>
        </w:numPr>
      </w:pPr>
      <w:r>
        <w:t>subitem 3_2</w:t>
      </w:r>
    </w:p>
    <w:p w14:paraId="147479D5" w14:textId="77777777" w:rsidR="0087173E" w:rsidRDefault="00000000">
      <w:pPr>
        <w:pStyle w:val="ListParagraphPHPDOCX"/>
        <w:numPr>
          <w:ilvl w:val="2"/>
          <w:numId w:val="7"/>
        </w:numPr>
      </w:pPr>
      <w:r>
        <w:t>sub_subitem 3_2_1</w:t>
      </w:r>
    </w:p>
    <w:p w14:paraId="5372A34A" w14:textId="77777777" w:rsidR="0087173E" w:rsidRDefault="00000000">
      <w:pPr>
        <w:pStyle w:val="ListParagraphPHPDOCX"/>
        <w:numPr>
          <w:ilvl w:val="2"/>
          <w:numId w:val="7"/>
        </w:numPr>
      </w:pPr>
      <w:r>
        <w:t>sub_subitem 3_2_1</w:t>
      </w:r>
    </w:p>
    <w:p w14:paraId="6FEF2F96" w14:textId="77777777" w:rsidR="0087173E" w:rsidRDefault="00000000">
      <w:pPr>
        <w:pStyle w:val="ListParagraphPHPDOCX"/>
        <w:numPr>
          <w:ilvl w:val="0"/>
          <w:numId w:val="7"/>
        </w:numPr>
      </w:pPr>
      <w:r>
        <w:t>item 4</w:t>
      </w:r>
    </w:p>
    <w:p w14:paraId="4601884D" w14:textId="77777777" w:rsidR="0087173E" w:rsidRDefault="00000000">
      <w:r>
        <w:br w:type="page"/>
      </w:r>
    </w:p>
    <w:p w14:paraId="43D6C0B9" w14:textId="77777777" w:rsidR="0087173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CEB58A7" w14:textId="77777777">
        <w:tc>
          <w:tcPr>
            <w:tcW w:w="8644" w:type="dxa"/>
            <w:shd w:val="clear" w:color="auto" w:fill="DCDAC4"/>
          </w:tcPr>
          <w:p w14:paraId="20AC4F60" w14:textId="77777777" w:rsidR="0087173E" w:rsidRDefault="00000000">
            <w:pPr>
              <w:spacing w:before="200"/>
            </w:pPr>
            <w:r>
              <w:t xml:space="preserve">$myList = array('item 1', </w:t>
            </w:r>
            <w:r>
              <w:br/>
              <w:t xml:space="preserve">                             'item 2', </w:t>
            </w:r>
            <w:r>
              <w:br/>
              <w:t xml:space="preserve">                             array('subitem 2_1', </w:t>
            </w:r>
            <w:r>
              <w:br/>
              <w:t xml:space="preserve">                                        'subitem 2_2'), </w:t>
            </w:r>
            <w:r>
              <w:br/>
              <w:t xml:space="preserve">                             'item 3', </w:t>
            </w:r>
            <w:r>
              <w:br/>
              <w:t xml:space="preserve">                             array('subitem 3_1', </w:t>
            </w:r>
            <w:r>
              <w:br/>
              <w:t xml:space="preserve">                                        'subitem 3_2', </w:t>
            </w:r>
            <w:r>
              <w:br/>
              <w:t xml:space="preserve">                                        array('sub_subitem 3_2_1', </w:t>
            </w:r>
            <w:r>
              <w:br/>
              <w:t xml:space="preserve">                                                   'sub_subitem 3_2_1')),</w:t>
            </w:r>
            <w:r>
              <w:br/>
              <w:t xml:space="preserve">                              'item 4');</w:t>
            </w:r>
          </w:p>
          <w:p w14:paraId="0D6DEB5F" w14:textId="77777777" w:rsidR="0087173E" w:rsidRDefault="00000000">
            <w:pPr>
              <w:spacing w:before="200"/>
            </w:pPr>
            <w:r>
              <w:t>addList($myList, 12222729))</w:t>
            </w:r>
          </w:p>
        </w:tc>
      </w:tr>
    </w:tbl>
    <w:p w14:paraId="7BB4E0E5" w14:textId="77777777" w:rsidR="0087173E" w:rsidRDefault="0087173E"/>
    <w:p w14:paraId="6524B669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4C76D8D9" w14:textId="77777777" w:rsidR="0087173E" w:rsidRDefault="00000000">
      <w:pPr>
        <w:pStyle w:val="ListParagraphPHPDOCX"/>
        <w:numPr>
          <w:ilvl w:val="0"/>
          <w:numId w:val="8"/>
        </w:numPr>
      </w:pPr>
      <w:r>
        <w:t>item 1</w:t>
      </w:r>
    </w:p>
    <w:p w14:paraId="0669DC98" w14:textId="77777777" w:rsidR="0087173E" w:rsidRDefault="00000000">
      <w:pPr>
        <w:pStyle w:val="ListParagraphPHPDOCX"/>
        <w:numPr>
          <w:ilvl w:val="0"/>
          <w:numId w:val="8"/>
        </w:numPr>
      </w:pPr>
      <w:r>
        <w:t>item 2</w:t>
      </w:r>
    </w:p>
    <w:p w14:paraId="26406BF1" w14:textId="77777777" w:rsidR="0087173E" w:rsidRDefault="00000000">
      <w:pPr>
        <w:pStyle w:val="ListParagraphPHPDOCX"/>
        <w:numPr>
          <w:ilvl w:val="1"/>
          <w:numId w:val="8"/>
        </w:numPr>
      </w:pPr>
      <w:r>
        <w:t>subitem 2_1</w:t>
      </w:r>
    </w:p>
    <w:p w14:paraId="1079C349" w14:textId="77777777" w:rsidR="0087173E" w:rsidRDefault="00000000">
      <w:pPr>
        <w:pStyle w:val="ListParagraphPHPDOCX"/>
        <w:numPr>
          <w:ilvl w:val="1"/>
          <w:numId w:val="8"/>
        </w:numPr>
      </w:pPr>
      <w:r>
        <w:t>subitem 2_2</w:t>
      </w:r>
    </w:p>
    <w:p w14:paraId="2A458CFB" w14:textId="77777777" w:rsidR="0087173E" w:rsidRDefault="00000000">
      <w:pPr>
        <w:pStyle w:val="ListParagraphPHPDOCX"/>
        <w:numPr>
          <w:ilvl w:val="0"/>
          <w:numId w:val="8"/>
        </w:numPr>
      </w:pPr>
      <w:r>
        <w:t>item 3</w:t>
      </w:r>
    </w:p>
    <w:p w14:paraId="493E3B45" w14:textId="77777777" w:rsidR="0087173E" w:rsidRDefault="00000000">
      <w:pPr>
        <w:pStyle w:val="ListParagraphPHPDOCX"/>
        <w:numPr>
          <w:ilvl w:val="1"/>
          <w:numId w:val="8"/>
        </w:numPr>
      </w:pPr>
      <w:r>
        <w:t>subitem 3_1</w:t>
      </w:r>
    </w:p>
    <w:p w14:paraId="7374A7D8" w14:textId="77777777" w:rsidR="0087173E" w:rsidRDefault="00000000">
      <w:pPr>
        <w:pStyle w:val="ListParagraphPHPDOCX"/>
        <w:numPr>
          <w:ilvl w:val="1"/>
          <w:numId w:val="8"/>
        </w:numPr>
      </w:pPr>
      <w:r>
        <w:t>subitem 3_2</w:t>
      </w:r>
    </w:p>
    <w:p w14:paraId="5D580B3E" w14:textId="77777777" w:rsidR="0087173E" w:rsidRDefault="00000000">
      <w:pPr>
        <w:pStyle w:val="ListParagraphPHPDOCX"/>
        <w:numPr>
          <w:ilvl w:val="2"/>
          <w:numId w:val="8"/>
        </w:numPr>
      </w:pPr>
      <w:r>
        <w:t>sub_subitem 3_2_1</w:t>
      </w:r>
    </w:p>
    <w:p w14:paraId="15B43A71" w14:textId="77777777" w:rsidR="0087173E" w:rsidRDefault="00000000">
      <w:pPr>
        <w:pStyle w:val="ListParagraphPHPDOCX"/>
        <w:numPr>
          <w:ilvl w:val="2"/>
          <w:numId w:val="8"/>
        </w:numPr>
      </w:pPr>
      <w:r>
        <w:t>sub_subitem 3_2_1</w:t>
      </w:r>
    </w:p>
    <w:p w14:paraId="3E32D0A0" w14:textId="77777777" w:rsidR="0087173E" w:rsidRDefault="00000000">
      <w:pPr>
        <w:pStyle w:val="ListParagraphPHPDOCX"/>
        <w:numPr>
          <w:ilvl w:val="0"/>
          <w:numId w:val="8"/>
        </w:numPr>
      </w:pPr>
      <w:r>
        <w:t>item 4</w:t>
      </w:r>
    </w:p>
    <w:p w14:paraId="3E7A6038" w14:textId="77777777" w:rsidR="0087173E" w:rsidRDefault="00000000">
      <w:r>
        <w:br w:type="page"/>
      </w:r>
    </w:p>
    <w:p w14:paraId="77CA12DE" w14:textId="77777777" w:rsidR="0087173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7711BC6" w14:textId="77777777">
        <w:tc>
          <w:tcPr>
            <w:tcW w:w="8644" w:type="dxa"/>
            <w:shd w:val="clear" w:color="auto" w:fill="DCDAC4"/>
          </w:tcPr>
          <w:p w14:paraId="1E42B647" w14:textId="77777777" w:rsidR="0087173E" w:rsidRDefault="00000000">
            <w:pPr>
              <w:spacing w:before="200"/>
            </w:pPr>
            <w:r>
              <w:t xml:space="preserve">$myList = array('item 1', </w:t>
            </w:r>
            <w:r>
              <w:br/>
              <w:t xml:space="preserve">                             'item 2', </w:t>
            </w:r>
            <w:r>
              <w:br/>
              <w:t xml:space="preserve">                             array('subitem 2_1', </w:t>
            </w:r>
            <w:r>
              <w:br/>
              <w:t xml:space="preserve">                                        'subitem 2_2'), </w:t>
            </w:r>
            <w:r>
              <w:br/>
              <w:t xml:space="preserve">                             'item 3', </w:t>
            </w:r>
            <w:r>
              <w:br/>
              <w:t xml:space="preserve">                             array('subitem 3_1', </w:t>
            </w:r>
            <w:r>
              <w:br/>
              <w:t xml:space="preserve">                                        'subitem 3_2', </w:t>
            </w:r>
            <w:r>
              <w:br/>
              <w:t xml:space="preserve">                                        array('sub_subitem 3_2_1', </w:t>
            </w:r>
            <w:r>
              <w:br/>
              <w:t xml:space="preserve">                                                   'sub_subitem 3_2_1')),</w:t>
            </w:r>
            <w:r>
              <w:br/>
              <w:t xml:space="preserve">                              'item 4');</w:t>
            </w:r>
          </w:p>
          <w:p w14:paraId="00577D5D" w14:textId="77777777" w:rsidR="0087173E" w:rsidRDefault="00000000">
            <w:pPr>
              <w:spacing w:before="200"/>
            </w:pPr>
            <w:r>
              <w:t>addList($myList, 12222730))</w:t>
            </w:r>
          </w:p>
        </w:tc>
      </w:tr>
    </w:tbl>
    <w:p w14:paraId="09433D3F" w14:textId="77777777" w:rsidR="0087173E" w:rsidRDefault="0087173E"/>
    <w:p w14:paraId="7391523B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290C920D" w14:textId="77777777" w:rsidR="0087173E" w:rsidRDefault="00000000">
      <w:pPr>
        <w:pStyle w:val="ListParagraphPHPDOCX"/>
        <w:numPr>
          <w:ilvl w:val="0"/>
          <w:numId w:val="9"/>
        </w:numPr>
      </w:pPr>
      <w:r>
        <w:t>item 1</w:t>
      </w:r>
    </w:p>
    <w:p w14:paraId="624BD6DC" w14:textId="77777777" w:rsidR="0087173E" w:rsidRDefault="00000000">
      <w:pPr>
        <w:pStyle w:val="ListParagraphPHPDOCX"/>
        <w:numPr>
          <w:ilvl w:val="0"/>
          <w:numId w:val="9"/>
        </w:numPr>
      </w:pPr>
      <w:r>
        <w:t>item 2</w:t>
      </w:r>
    </w:p>
    <w:p w14:paraId="127EA378" w14:textId="77777777" w:rsidR="0087173E" w:rsidRDefault="00000000">
      <w:pPr>
        <w:pStyle w:val="ListParagraphPHPDOCX"/>
        <w:numPr>
          <w:ilvl w:val="1"/>
          <w:numId w:val="9"/>
        </w:numPr>
      </w:pPr>
      <w:r>
        <w:t>subitem 2_1</w:t>
      </w:r>
    </w:p>
    <w:p w14:paraId="1F51FB80" w14:textId="77777777" w:rsidR="0087173E" w:rsidRDefault="00000000">
      <w:pPr>
        <w:pStyle w:val="ListParagraphPHPDOCX"/>
        <w:numPr>
          <w:ilvl w:val="1"/>
          <w:numId w:val="9"/>
        </w:numPr>
      </w:pPr>
      <w:r>
        <w:t>subitem 2_2</w:t>
      </w:r>
    </w:p>
    <w:p w14:paraId="272A2D3A" w14:textId="77777777" w:rsidR="0087173E" w:rsidRDefault="00000000">
      <w:pPr>
        <w:pStyle w:val="ListParagraphPHPDOCX"/>
        <w:numPr>
          <w:ilvl w:val="0"/>
          <w:numId w:val="9"/>
        </w:numPr>
      </w:pPr>
      <w:r>
        <w:t>item 3</w:t>
      </w:r>
    </w:p>
    <w:p w14:paraId="1815C7BD" w14:textId="77777777" w:rsidR="0087173E" w:rsidRDefault="00000000">
      <w:pPr>
        <w:pStyle w:val="ListParagraphPHPDOCX"/>
        <w:numPr>
          <w:ilvl w:val="1"/>
          <w:numId w:val="9"/>
        </w:numPr>
      </w:pPr>
      <w:r>
        <w:t>subitem 3_1</w:t>
      </w:r>
    </w:p>
    <w:p w14:paraId="169C63F2" w14:textId="77777777" w:rsidR="0087173E" w:rsidRDefault="00000000">
      <w:pPr>
        <w:pStyle w:val="ListParagraphPHPDOCX"/>
        <w:numPr>
          <w:ilvl w:val="1"/>
          <w:numId w:val="9"/>
        </w:numPr>
      </w:pPr>
      <w:r>
        <w:t>subitem 3_2</w:t>
      </w:r>
    </w:p>
    <w:p w14:paraId="08B2FCEE" w14:textId="77777777" w:rsidR="0087173E" w:rsidRDefault="00000000">
      <w:pPr>
        <w:pStyle w:val="ListParagraphPHPDOCX"/>
        <w:numPr>
          <w:ilvl w:val="2"/>
          <w:numId w:val="9"/>
        </w:numPr>
      </w:pPr>
      <w:r>
        <w:t>sub_subitem 3_2_1</w:t>
      </w:r>
    </w:p>
    <w:p w14:paraId="559DEAE9" w14:textId="77777777" w:rsidR="0087173E" w:rsidRDefault="00000000">
      <w:pPr>
        <w:pStyle w:val="ListParagraphPHPDOCX"/>
        <w:numPr>
          <w:ilvl w:val="2"/>
          <w:numId w:val="9"/>
        </w:numPr>
      </w:pPr>
      <w:r>
        <w:t>sub_subitem 3_2_1</w:t>
      </w:r>
    </w:p>
    <w:p w14:paraId="2649CC2E" w14:textId="77777777" w:rsidR="0087173E" w:rsidRDefault="00000000">
      <w:pPr>
        <w:pStyle w:val="ListParagraphPHPDOCX"/>
        <w:numPr>
          <w:ilvl w:val="0"/>
          <w:numId w:val="9"/>
        </w:numPr>
      </w:pPr>
      <w:r>
        <w:t>item 4</w:t>
      </w:r>
    </w:p>
    <w:p w14:paraId="782ACAE3" w14:textId="77777777" w:rsidR="0087173E" w:rsidRDefault="00000000">
      <w:r>
        <w:br w:type="page"/>
      </w:r>
    </w:p>
    <w:p w14:paraId="1CB65FED" w14:textId="77777777" w:rsidR="0087173E" w:rsidRDefault="00000000">
      <w:pPr>
        <w:jc w:val="center"/>
        <w:rPr>
          <w:b/>
          <w:color w:val="B90000"/>
          <w:sz w:val="36"/>
          <w:u w:val="double"/>
        </w:rPr>
      </w:pPr>
      <w:r>
        <w:rPr>
          <w:b/>
          <w:color w:val="B90000"/>
          <w:sz w:val="36"/>
          <w:u w:val="double"/>
        </w:rPr>
        <w:t>Paragraph and Table styles: phpdocxBaseTemplate.docx</w:t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50"/>
        <w:gridCol w:w="4254"/>
      </w:tblGrid>
      <w:tr w:rsidR="0087173E" w14:paraId="4E560C95" w14:textId="77777777">
        <w:tc>
          <w:tcPr>
            <w:tcW w:w="4322" w:type="dxa"/>
            <w:shd w:val="clear" w:color="auto" w:fill="BD1503"/>
          </w:tcPr>
          <w:p w14:paraId="1B8ACB8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6AE0DD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 w:rsidR="0087173E" w14:paraId="4AFFB3F3" w14:textId="77777777">
        <w:tc>
          <w:tcPr>
            <w:tcW w:w="4322" w:type="dxa"/>
            <w:shd w:val="clear" w:color="auto" w:fill="3E3E42"/>
          </w:tcPr>
          <w:p w14:paraId="562D864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B85E71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79D4012E" w14:textId="77777777">
        <w:tc>
          <w:tcPr>
            <w:tcW w:w="4322" w:type="dxa"/>
            <w:shd w:val="clear" w:color="auto" w:fill="3E3E42"/>
          </w:tcPr>
          <w:p w14:paraId="4EA7538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043B811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 w:rsidR="0087173E" w14:paraId="6287CD4C" w14:textId="77777777">
        <w:tc>
          <w:tcPr>
            <w:tcW w:w="4322" w:type="dxa"/>
            <w:shd w:val="clear" w:color="auto" w:fill="3E3E42"/>
          </w:tcPr>
          <w:p w14:paraId="553E39E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F3FED8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 w:rsidR="0087173E" w14:paraId="74B4DBA5" w14:textId="77777777">
        <w:tc>
          <w:tcPr>
            <w:tcW w:w="4322" w:type="dxa"/>
            <w:shd w:val="clear" w:color="auto" w:fill="3E3E42"/>
          </w:tcPr>
          <w:p w14:paraId="0EDBCF7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1B3404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95B4792" w14:textId="77777777" w:rsidR="000F6147" w:rsidRDefault="000F6147" w:rsidP="00B42E7D">
      <w:pPr>
        <w:spacing w:after="0"/>
      </w:pPr>
    </w:p>
    <w:p w14:paraId="1DD584FB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2E3D0DA" w14:textId="77777777">
        <w:tc>
          <w:tcPr>
            <w:tcW w:w="8644" w:type="dxa"/>
            <w:shd w:val="clear" w:color="auto" w:fill="DCDAC4"/>
          </w:tcPr>
          <w:p w14:paraId="235B5BF7" w14:textId="77777777" w:rsidR="00DC3ACE" w:rsidRDefault="00000000">
            <w:pPr>
              <w:spacing w:before="200"/>
            </w:pPr>
            <w:r>
              <w:t>addText('This is some sample paragraph test', array('pStyle' =&gt; 'Normal'))</w:t>
            </w:r>
          </w:p>
        </w:tc>
      </w:tr>
    </w:tbl>
    <w:p w14:paraId="78CFDE8F" w14:textId="77777777" w:rsidR="0087173E" w:rsidRDefault="0087173E"/>
    <w:p w14:paraId="599A09F6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057D166F" w14:textId="77777777" w:rsidR="0087173E" w:rsidRDefault="00000000">
      <w:r>
        <w:t>This is some sample paragraph test</w:t>
      </w:r>
    </w:p>
    <w:p w14:paraId="2AD261AA" w14:textId="77777777" w:rsidR="0087173E" w:rsidRDefault="0087173E"/>
    <w:p w14:paraId="63F97938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181DD767" w14:textId="77777777">
        <w:tc>
          <w:tcPr>
            <w:tcW w:w="4322" w:type="dxa"/>
            <w:shd w:val="clear" w:color="auto" w:fill="BD1503"/>
          </w:tcPr>
          <w:p w14:paraId="74AC379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DDDFC1F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1 PHPDOCX</w:t>
            </w:r>
          </w:p>
        </w:tc>
      </w:tr>
      <w:tr w:rsidR="0087173E" w14:paraId="422D9733" w14:textId="77777777">
        <w:tc>
          <w:tcPr>
            <w:tcW w:w="4322" w:type="dxa"/>
            <w:shd w:val="clear" w:color="auto" w:fill="3E3E42"/>
          </w:tcPr>
          <w:p w14:paraId="4BDD4F5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43A0DB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2E5B5336" w14:textId="77777777">
        <w:tc>
          <w:tcPr>
            <w:tcW w:w="4322" w:type="dxa"/>
            <w:shd w:val="clear" w:color="auto" w:fill="3E3E42"/>
          </w:tcPr>
          <w:p w14:paraId="6A0E585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35EFEA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Heading1PHPDOCX</w:t>
            </w:r>
          </w:p>
        </w:tc>
      </w:tr>
      <w:tr w:rsidR="0087173E" w14:paraId="3C921057" w14:textId="77777777">
        <w:tc>
          <w:tcPr>
            <w:tcW w:w="4322" w:type="dxa"/>
            <w:shd w:val="clear" w:color="auto" w:fill="3E3E42"/>
          </w:tcPr>
          <w:p w14:paraId="0094079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9F44F4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32700A5" w14:textId="77777777">
        <w:tc>
          <w:tcPr>
            <w:tcW w:w="4322" w:type="dxa"/>
            <w:shd w:val="clear" w:color="auto" w:fill="3E3E42"/>
          </w:tcPr>
          <w:p w14:paraId="4A89ABB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E8DDB6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A5087F1" w14:textId="77777777" w:rsidR="000F6147" w:rsidRDefault="000F6147" w:rsidP="00B42E7D">
      <w:pPr>
        <w:spacing w:after="0"/>
      </w:pPr>
    </w:p>
    <w:p w14:paraId="0E7C05C4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1F2DE78" w14:textId="77777777">
        <w:tc>
          <w:tcPr>
            <w:tcW w:w="8644" w:type="dxa"/>
            <w:shd w:val="clear" w:color="auto" w:fill="DCDAC4"/>
          </w:tcPr>
          <w:p w14:paraId="46F5E22E" w14:textId="77777777" w:rsidR="00DC3ACE" w:rsidRDefault="00000000">
            <w:pPr>
              <w:spacing w:before="200"/>
            </w:pPr>
            <w:r>
              <w:t>addText('This is some sample paragraph test', array('pStyle' =&gt; 'Heading1PHPDOCX'))</w:t>
            </w:r>
          </w:p>
        </w:tc>
      </w:tr>
    </w:tbl>
    <w:p w14:paraId="3D4D80AE" w14:textId="77777777" w:rsidR="0087173E" w:rsidRDefault="0087173E"/>
    <w:p w14:paraId="614E59F1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15DD5E60" w14:textId="77777777" w:rsidR="0087173E" w:rsidRDefault="00000000">
      <w:pPr>
        <w:pStyle w:val="Heading1PHPDOCX"/>
      </w:pPr>
      <w:r>
        <w:t>This is some sample paragraph test</w:t>
      </w:r>
    </w:p>
    <w:p w14:paraId="687A4AF6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5905D0E5" w14:textId="77777777">
        <w:tc>
          <w:tcPr>
            <w:tcW w:w="4322" w:type="dxa"/>
            <w:shd w:val="clear" w:color="auto" w:fill="BD1503"/>
          </w:tcPr>
          <w:p w14:paraId="369AA12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65250A3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2 PHPDOCX</w:t>
            </w:r>
          </w:p>
        </w:tc>
      </w:tr>
      <w:tr w:rsidR="0087173E" w14:paraId="045C6B28" w14:textId="77777777">
        <w:tc>
          <w:tcPr>
            <w:tcW w:w="4322" w:type="dxa"/>
            <w:shd w:val="clear" w:color="auto" w:fill="3E3E42"/>
          </w:tcPr>
          <w:p w14:paraId="4F2BD72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FE8E31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7B6DFD53" w14:textId="77777777">
        <w:tc>
          <w:tcPr>
            <w:tcW w:w="4322" w:type="dxa"/>
            <w:shd w:val="clear" w:color="auto" w:fill="3E3E42"/>
          </w:tcPr>
          <w:p w14:paraId="68879EC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5E3B39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Heading2PHPDOCX</w:t>
            </w:r>
          </w:p>
        </w:tc>
      </w:tr>
      <w:tr w:rsidR="0087173E" w14:paraId="4C36C2A4" w14:textId="77777777">
        <w:tc>
          <w:tcPr>
            <w:tcW w:w="4322" w:type="dxa"/>
            <w:shd w:val="clear" w:color="auto" w:fill="3E3E42"/>
          </w:tcPr>
          <w:p w14:paraId="459C45F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7344B3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81DD17C" w14:textId="77777777">
        <w:tc>
          <w:tcPr>
            <w:tcW w:w="4322" w:type="dxa"/>
            <w:shd w:val="clear" w:color="auto" w:fill="3E3E42"/>
          </w:tcPr>
          <w:p w14:paraId="6BD5EDD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912FA6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AFA4A20" w14:textId="77777777" w:rsidR="000F6147" w:rsidRDefault="000F6147" w:rsidP="00B42E7D">
      <w:pPr>
        <w:spacing w:after="0"/>
      </w:pPr>
    </w:p>
    <w:p w14:paraId="1EFAA3CA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74FFED9" w14:textId="77777777">
        <w:tc>
          <w:tcPr>
            <w:tcW w:w="8644" w:type="dxa"/>
            <w:shd w:val="clear" w:color="auto" w:fill="DCDAC4"/>
          </w:tcPr>
          <w:p w14:paraId="106A4118" w14:textId="77777777" w:rsidR="00DC3ACE" w:rsidRDefault="00000000">
            <w:pPr>
              <w:spacing w:before="200"/>
            </w:pPr>
            <w:r>
              <w:t>addText('This is some sample paragraph test', array('pStyle' =&gt; 'Heading2PHPDOCX'))</w:t>
            </w:r>
          </w:p>
        </w:tc>
      </w:tr>
    </w:tbl>
    <w:p w14:paraId="32F0AF76" w14:textId="77777777" w:rsidR="0087173E" w:rsidRDefault="0087173E"/>
    <w:p w14:paraId="56881988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3E48642D" w14:textId="77777777" w:rsidR="0087173E" w:rsidRDefault="00000000">
      <w:pPr>
        <w:pStyle w:val="Heading2PHPDOCX"/>
      </w:pPr>
      <w:r>
        <w:t>This is some sample paragraph test</w:t>
      </w:r>
    </w:p>
    <w:p w14:paraId="7A37F028" w14:textId="77777777" w:rsidR="0087173E" w:rsidRDefault="0087173E"/>
    <w:p w14:paraId="4F051841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53967255" w14:textId="77777777">
        <w:tc>
          <w:tcPr>
            <w:tcW w:w="4322" w:type="dxa"/>
            <w:shd w:val="clear" w:color="auto" w:fill="BD1503"/>
          </w:tcPr>
          <w:p w14:paraId="11805AD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429D32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3 PHPDOCX</w:t>
            </w:r>
          </w:p>
        </w:tc>
      </w:tr>
      <w:tr w:rsidR="0087173E" w14:paraId="3D0E6D2D" w14:textId="77777777">
        <w:tc>
          <w:tcPr>
            <w:tcW w:w="4322" w:type="dxa"/>
            <w:shd w:val="clear" w:color="auto" w:fill="3E3E42"/>
          </w:tcPr>
          <w:p w14:paraId="4DAD07B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20CB87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58B58605" w14:textId="77777777">
        <w:tc>
          <w:tcPr>
            <w:tcW w:w="4322" w:type="dxa"/>
            <w:shd w:val="clear" w:color="auto" w:fill="3E3E42"/>
          </w:tcPr>
          <w:p w14:paraId="6D7F220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14A413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Heading3PHPDOCX</w:t>
            </w:r>
          </w:p>
        </w:tc>
      </w:tr>
      <w:tr w:rsidR="0087173E" w14:paraId="185989D4" w14:textId="77777777">
        <w:tc>
          <w:tcPr>
            <w:tcW w:w="4322" w:type="dxa"/>
            <w:shd w:val="clear" w:color="auto" w:fill="3E3E42"/>
          </w:tcPr>
          <w:p w14:paraId="46E344E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7D66E7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BCCFFFF" w14:textId="77777777">
        <w:tc>
          <w:tcPr>
            <w:tcW w:w="4322" w:type="dxa"/>
            <w:shd w:val="clear" w:color="auto" w:fill="3E3E42"/>
          </w:tcPr>
          <w:p w14:paraId="3E094A6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577463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285C1F1" w14:textId="77777777" w:rsidR="000F6147" w:rsidRDefault="000F6147" w:rsidP="00B42E7D">
      <w:pPr>
        <w:spacing w:after="0"/>
      </w:pPr>
    </w:p>
    <w:p w14:paraId="306DE809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917841E" w14:textId="77777777">
        <w:tc>
          <w:tcPr>
            <w:tcW w:w="8644" w:type="dxa"/>
            <w:shd w:val="clear" w:color="auto" w:fill="DCDAC4"/>
          </w:tcPr>
          <w:p w14:paraId="036B5E91" w14:textId="77777777" w:rsidR="00DC3ACE" w:rsidRDefault="00000000">
            <w:pPr>
              <w:spacing w:before="200"/>
            </w:pPr>
            <w:r>
              <w:t>addText('This is some sample paragraph test', array('pStyle' =&gt; 'Heading3PHPDOCX'))</w:t>
            </w:r>
          </w:p>
        </w:tc>
      </w:tr>
    </w:tbl>
    <w:p w14:paraId="26344984" w14:textId="77777777" w:rsidR="0087173E" w:rsidRDefault="0087173E"/>
    <w:p w14:paraId="3EF525E5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5DBB8CF8" w14:textId="77777777" w:rsidR="0087173E" w:rsidRDefault="00000000">
      <w:pPr>
        <w:pStyle w:val="Heading3PHPDOCX"/>
      </w:pPr>
      <w:r>
        <w:t>This is some sample paragraph test</w:t>
      </w:r>
    </w:p>
    <w:p w14:paraId="7F1BEA92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32FCD023" w14:textId="77777777">
        <w:tc>
          <w:tcPr>
            <w:tcW w:w="4322" w:type="dxa"/>
            <w:shd w:val="clear" w:color="auto" w:fill="BD1503"/>
          </w:tcPr>
          <w:p w14:paraId="6D02D32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06A8F0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4 PHPDOCX</w:t>
            </w:r>
          </w:p>
        </w:tc>
      </w:tr>
      <w:tr w:rsidR="0087173E" w14:paraId="4F77FCB8" w14:textId="77777777">
        <w:tc>
          <w:tcPr>
            <w:tcW w:w="4322" w:type="dxa"/>
            <w:shd w:val="clear" w:color="auto" w:fill="3E3E42"/>
          </w:tcPr>
          <w:p w14:paraId="27C9A01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D0F4FD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7435C009" w14:textId="77777777">
        <w:tc>
          <w:tcPr>
            <w:tcW w:w="4322" w:type="dxa"/>
            <w:shd w:val="clear" w:color="auto" w:fill="3E3E42"/>
          </w:tcPr>
          <w:p w14:paraId="49270F7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A88FBE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Heading4PHPDOCX</w:t>
            </w:r>
          </w:p>
        </w:tc>
      </w:tr>
      <w:tr w:rsidR="0087173E" w14:paraId="12BB7057" w14:textId="77777777">
        <w:tc>
          <w:tcPr>
            <w:tcW w:w="4322" w:type="dxa"/>
            <w:shd w:val="clear" w:color="auto" w:fill="3E3E42"/>
          </w:tcPr>
          <w:p w14:paraId="4D150CB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B965E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48FCF4D" w14:textId="77777777">
        <w:tc>
          <w:tcPr>
            <w:tcW w:w="4322" w:type="dxa"/>
            <w:shd w:val="clear" w:color="auto" w:fill="3E3E42"/>
          </w:tcPr>
          <w:p w14:paraId="3BD16A6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BEB14F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C107DCA" w14:textId="77777777" w:rsidR="000F6147" w:rsidRDefault="000F6147" w:rsidP="00B42E7D">
      <w:pPr>
        <w:spacing w:after="0"/>
      </w:pPr>
    </w:p>
    <w:p w14:paraId="6FB6666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8320A03" w14:textId="77777777">
        <w:tc>
          <w:tcPr>
            <w:tcW w:w="8644" w:type="dxa"/>
            <w:shd w:val="clear" w:color="auto" w:fill="DCDAC4"/>
          </w:tcPr>
          <w:p w14:paraId="43845EB4" w14:textId="77777777" w:rsidR="00DC3ACE" w:rsidRDefault="00000000">
            <w:pPr>
              <w:spacing w:before="200"/>
            </w:pPr>
            <w:r>
              <w:t>addText('This is some sample paragraph test', array('pStyle' =&gt; 'Heading4PHPDOCX'))</w:t>
            </w:r>
          </w:p>
        </w:tc>
      </w:tr>
    </w:tbl>
    <w:p w14:paraId="42B70123" w14:textId="77777777" w:rsidR="0087173E" w:rsidRDefault="0087173E"/>
    <w:p w14:paraId="01B372B6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5C445F2C" w14:textId="77777777" w:rsidR="0087173E" w:rsidRDefault="00000000">
      <w:pPr>
        <w:pStyle w:val="Heading4PHPDOCX"/>
      </w:pPr>
      <w:r>
        <w:t>This is some sample paragraph test</w:t>
      </w:r>
    </w:p>
    <w:p w14:paraId="4603F786" w14:textId="77777777" w:rsidR="0087173E" w:rsidRDefault="0087173E"/>
    <w:p w14:paraId="213BA6AC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10128B7F" w14:textId="77777777">
        <w:tc>
          <w:tcPr>
            <w:tcW w:w="4322" w:type="dxa"/>
            <w:shd w:val="clear" w:color="auto" w:fill="BD1503"/>
          </w:tcPr>
          <w:p w14:paraId="0875E9E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E9B1F75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5 PHPDOCX</w:t>
            </w:r>
          </w:p>
        </w:tc>
      </w:tr>
      <w:tr w:rsidR="0087173E" w14:paraId="2D67205E" w14:textId="77777777">
        <w:tc>
          <w:tcPr>
            <w:tcW w:w="4322" w:type="dxa"/>
            <w:shd w:val="clear" w:color="auto" w:fill="3E3E42"/>
          </w:tcPr>
          <w:p w14:paraId="327E3F4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04DA2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0BBDB88E" w14:textId="77777777">
        <w:tc>
          <w:tcPr>
            <w:tcW w:w="4322" w:type="dxa"/>
            <w:shd w:val="clear" w:color="auto" w:fill="3E3E42"/>
          </w:tcPr>
          <w:p w14:paraId="6851753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80B7CC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Heading5PHPDOCX</w:t>
            </w:r>
          </w:p>
        </w:tc>
      </w:tr>
      <w:tr w:rsidR="0087173E" w14:paraId="7AF6C0A0" w14:textId="77777777">
        <w:tc>
          <w:tcPr>
            <w:tcW w:w="4322" w:type="dxa"/>
            <w:shd w:val="clear" w:color="auto" w:fill="3E3E42"/>
          </w:tcPr>
          <w:p w14:paraId="085DDB2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3AD508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33C54B7" w14:textId="77777777">
        <w:tc>
          <w:tcPr>
            <w:tcW w:w="4322" w:type="dxa"/>
            <w:shd w:val="clear" w:color="auto" w:fill="3E3E42"/>
          </w:tcPr>
          <w:p w14:paraId="6748B0C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AB3EA9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C8AB57E" w14:textId="77777777" w:rsidR="000F6147" w:rsidRDefault="000F6147" w:rsidP="00B42E7D">
      <w:pPr>
        <w:spacing w:after="0"/>
      </w:pPr>
    </w:p>
    <w:p w14:paraId="4061616A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7AA26D6" w14:textId="77777777">
        <w:tc>
          <w:tcPr>
            <w:tcW w:w="8644" w:type="dxa"/>
            <w:shd w:val="clear" w:color="auto" w:fill="DCDAC4"/>
          </w:tcPr>
          <w:p w14:paraId="72E2F3A6" w14:textId="77777777" w:rsidR="00DC3ACE" w:rsidRDefault="00000000">
            <w:pPr>
              <w:spacing w:before="200"/>
            </w:pPr>
            <w:r>
              <w:t>addText('This is some sample paragraph test', array('pStyle' =&gt; 'Heading5PHPDOCX'))</w:t>
            </w:r>
          </w:p>
        </w:tc>
      </w:tr>
    </w:tbl>
    <w:p w14:paraId="25A09937" w14:textId="77777777" w:rsidR="0087173E" w:rsidRDefault="0087173E"/>
    <w:p w14:paraId="1D2292AC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52619318" w14:textId="77777777" w:rsidR="0087173E" w:rsidRDefault="00000000">
      <w:pPr>
        <w:pStyle w:val="Heading5PHPDOCX"/>
      </w:pPr>
      <w:r>
        <w:t>This is some sample paragraph test</w:t>
      </w:r>
    </w:p>
    <w:p w14:paraId="0454EBEB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62B2F512" w14:textId="77777777">
        <w:tc>
          <w:tcPr>
            <w:tcW w:w="4322" w:type="dxa"/>
            <w:shd w:val="clear" w:color="auto" w:fill="BD1503"/>
          </w:tcPr>
          <w:p w14:paraId="48EB54F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726485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6 PHPDOCX</w:t>
            </w:r>
          </w:p>
        </w:tc>
      </w:tr>
      <w:tr w:rsidR="0087173E" w14:paraId="4F075D0D" w14:textId="77777777">
        <w:tc>
          <w:tcPr>
            <w:tcW w:w="4322" w:type="dxa"/>
            <w:shd w:val="clear" w:color="auto" w:fill="3E3E42"/>
          </w:tcPr>
          <w:p w14:paraId="067092D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7BE6A7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597927F9" w14:textId="77777777">
        <w:tc>
          <w:tcPr>
            <w:tcW w:w="4322" w:type="dxa"/>
            <w:shd w:val="clear" w:color="auto" w:fill="3E3E42"/>
          </w:tcPr>
          <w:p w14:paraId="6889A54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03972BD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Heading6PHPDOCX</w:t>
            </w:r>
          </w:p>
        </w:tc>
      </w:tr>
      <w:tr w:rsidR="0087173E" w14:paraId="4A540DAB" w14:textId="77777777">
        <w:tc>
          <w:tcPr>
            <w:tcW w:w="4322" w:type="dxa"/>
            <w:shd w:val="clear" w:color="auto" w:fill="3E3E42"/>
          </w:tcPr>
          <w:p w14:paraId="17FF71F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DC504C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E07D588" w14:textId="77777777">
        <w:tc>
          <w:tcPr>
            <w:tcW w:w="4322" w:type="dxa"/>
            <w:shd w:val="clear" w:color="auto" w:fill="3E3E42"/>
          </w:tcPr>
          <w:p w14:paraId="159D43B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D3CBC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D9797D2" w14:textId="77777777" w:rsidR="000F6147" w:rsidRDefault="000F6147" w:rsidP="00B42E7D">
      <w:pPr>
        <w:spacing w:after="0"/>
      </w:pPr>
    </w:p>
    <w:p w14:paraId="3BA8563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58DE4BD" w14:textId="77777777">
        <w:tc>
          <w:tcPr>
            <w:tcW w:w="8644" w:type="dxa"/>
            <w:shd w:val="clear" w:color="auto" w:fill="DCDAC4"/>
          </w:tcPr>
          <w:p w14:paraId="43FF55DD" w14:textId="77777777" w:rsidR="00DC3ACE" w:rsidRDefault="00000000">
            <w:pPr>
              <w:spacing w:before="200"/>
            </w:pPr>
            <w:r>
              <w:t>addText('This is some sample paragraph test', array('pStyle' =&gt; 'Heading6PHPDOCX'))</w:t>
            </w:r>
          </w:p>
        </w:tc>
      </w:tr>
    </w:tbl>
    <w:p w14:paraId="1F8CFE41" w14:textId="77777777" w:rsidR="0087173E" w:rsidRDefault="0087173E"/>
    <w:p w14:paraId="7F02C40C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282808A8" w14:textId="77777777" w:rsidR="0087173E" w:rsidRDefault="00000000">
      <w:pPr>
        <w:pStyle w:val="Heading6PHPDOCX"/>
      </w:pPr>
      <w:r>
        <w:t>This is some sample paragraph test</w:t>
      </w:r>
    </w:p>
    <w:p w14:paraId="22E0D818" w14:textId="77777777" w:rsidR="0087173E" w:rsidRDefault="0087173E"/>
    <w:p w14:paraId="26CEDA00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6E734B94" w14:textId="77777777">
        <w:tc>
          <w:tcPr>
            <w:tcW w:w="4322" w:type="dxa"/>
            <w:shd w:val="clear" w:color="auto" w:fill="BD1503"/>
          </w:tcPr>
          <w:p w14:paraId="688DFE3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A5DE05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7 PHPDOCX</w:t>
            </w:r>
          </w:p>
        </w:tc>
      </w:tr>
      <w:tr w:rsidR="0087173E" w14:paraId="2402FDD2" w14:textId="77777777">
        <w:tc>
          <w:tcPr>
            <w:tcW w:w="4322" w:type="dxa"/>
            <w:shd w:val="clear" w:color="auto" w:fill="3E3E42"/>
          </w:tcPr>
          <w:p w14:paraId="582769E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B165D3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47DFC1F4" w14:textId="77777777">
        <w:tc>
          <w:tcPr>
            <w:tcW w:w="4322" w:type="dxa"/>
            <w:shd w:val="clear" w:color="auto" w:fill="3E3E42"/>
          </w:tcPr>
          <w:p w14:paraId="21D0181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737EF2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Heading7PHPDOCX</w:t>
            </w:r>
          </w:p>
        </w:tc>
      </w:tr>
      <w:tr w:rsidR="0087173E" w14:paraId="4D0A9E6A" w14:textId="77777777">
        <w:tc>
          <w:tcPr>
            <w:tcW w:w="4322" w:type="dxa"/>
            <w:shd w:val="clear" w:color="auto" w:fill="3E3E42"/>
          </w:tcPr>
          <w:p w14:paraId="6E208C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71B522F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91B6CE3" w14:textId="77777777">
        <w:tc>
          <w:tcPr>
            <w:tcW w:w="4322" w:type="dxa"/>
            <w:shd w:val="clear" w:color="auto" w:fill="3E3E42"/>
          </w:tcPr>
          <w:p w14:paraId="2B6C362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1655FD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C2D24F2" w14:textId="77777777" w:rsidR="000F6147" w:rsidRDefault="000F6147" w:rsidP="00B42E7D">
      <w:pPr>
        <w:spacing w:after="0"/>
      </w:pPr>
    </w:p>
    <w:p w14:paraId="3AEF21A5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A3A2BEA" w14:textId="77777777">
        <w:tc>
          <w:tcPr>
            <w:tcW w:w="8644" w:type="dxa"/>
            <w:shd w:val="clear" w:color="auto" w:fill="DCDAC4"/>
          </w:tcPr>
          <w:p w14:paraId="02EA8698" w14:textId="77777777" w:rsidR="00DC3ACE" w:rsidRDefault="00000000">
            <w:pPr>
              <w:spacing w:before="200"/>
            </w:pPr>
            <w:r>
              <w:t>addText('This is some sample paragraph test', array('pStyle' =&gt; 'Heading7PHPDOCX'))</w:t>
            </w:r>
          </w:p>
        </w:tc>
      </w:tr>
    </w:tbl>
    <w:p w14:paraId="24B3A0C7" w14:textId="77777777" w:rsidR="0087173E" w:rsidRDefault="0087173E"/>
    <w:p w14:paraId="1A2BCAF0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1D150818" w14:textId="77777777" w:rsidR="0087173E" w:rsidRDefault="00000000">
      <w:pPr>
        <w:pStyle w:val="Heading7PHPDOCX"/>
      </w:pPr>
      <w:r>
        <w:t>This is some sample paragraph test</w:t>
      </w:r>
    </w:p>
    <w:p w14:paraId="4AE44F51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1C88B9FB" w14:textId="77777777">
        <w:tc>
          <w:tcPr>
            <w:tcW w:w="4322" w:type="dxa"/>
            <w:shd w:val="clear" w:color="auto" w:fill="BD1503"/>
          </w:tcPr>
          <w:p w14:paraId="33C3C505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786A2E8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8 PHPDOCX</w:t>
            </w:r>
          </w:p>
        </w:tc>
      </w:tr>
      <w:tr w:rsidR="0087173E" w14:paraId="44634CD3" w14:textId="77777777">
        <w:tc>
          <w:tcPr>
            <w:tcW w:w="4322" w:type="dxa"/>
            <w:shd w:val="clear" w:color="auto" w:fill="3E3E42"/>
          </w:tcPr>
          <w:p w14:paraId="4453953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5915B2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09CB2B01" w14:textId="77777777">
        <w:tc>
          <w:tcPr>
            <w:tcW w:w="4322" w:type="dxa"/>
            <w:shd w:val="clear" w:color="auto" w:fill="3E3E42"/>
          </w:tcPr>
          <w:p w14:paraId="30870A1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79A696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Heading8PHPDOCX</w:t>
            </w:r>
          </w:p>
        </w:tc>
      </w:tr>
      <w:tr w:rsidR="0087173E" w14:paraId="199421A9" w14:textId="77777777">
        <w:tc>
          <w:tcPr>
            <w:tcW w:w="4322" w:type="dxa"/>
            <w:shd w:val="clear" w:color="auto" w:fill="3E3E42"/>
          </w:tcPr>
          <w:p w14:paraId="523D85E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D45CB4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3A631C5" w14:textId="77777777">
        <w:tc>
          <w:tcPr>
            <w:tcW w:w="4322" w:type="dxa"/>
            <w:shd w:val="clear" w:color="auto" w:fill="3E3E42"/>
          </w:tcPr>
          <w:p w14:paraId="62DC131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FD4D96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9D0201D" w14:textId="77777777" w:rsidR="000F6147" w:rsidRDefault="000F6147" w:rsidP="00B42E7D">
      <w:pPr>
        <w:spacing w:after="0"/>
      </w:pPr>
    </w:p>
    <w:p w14:paraId="706CF8A9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6C3F873" w14:textId="77777777">
        <w:tc>
          <w:tcPr>
            <w:tcW w:w="8644" w:type="dxa"/>
            <w:shd w:val="clear" w:color="auto" w:fill="DCDAC4"/>
          </w:tcPr>
          <w:p w14:paraId="1F8C5C77" w14:textId="77777777" w:rsidR="00DC3ACE" w:rsidRDefault="00000000">
            <w:pPr>
              <w:spacing w:before="200"/>
            </w:pPr>
            <w:r>
              <w:t>addText('This is some sample paragraph test', array('pStyle' =&gt; 'Heading8PHPDOCX'))</w:t>
            </w:r>
          </w:p>
        </w:tc>
      </w:tr>
    </w:tbl>
    <w:p w14:paraId="071F4EF7" w14:textId="77777777" w:rsidR="0087173E" w:rsidRDefault="0087173E"/>
    <w:p w14:paraId="5724FE85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41451546" w14:textId="77777777" w:rsidR="0087173E" w:rsidRDefault="00000000">
      <w:pPr>
        <w:pStyle w:val="Heading8PHPDOCX"/>
      </w:pPr>
      <w:r>
        <w:t>This is some sample paragraph test</w:t>
      </w:r>
    </w:p>
    <w:p w14:paraId="124DF9EC" w14:textId="77777777" w:rsidR="0087173E" w:rsidRDefault="0087173E"/>
    <w:p w14:paraId="54797DE4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25D24426" w14:textId="77777777">
        <w:tc>
          <w:tcPr>
            <w:tcW w:w="4322" w:type="dxa"/>
            <w:shd w:val="clear" w:color="auto" w:fill="BD1503"/>
          </w:tcPr>
          <w:p w14:paraId="53DF85A5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116E16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Heading 9 PHPDOCX</w:t>
            </w:r>
          </w:p>
        </w:tc>
      </w:tr>
      <w:tr w:rsidR="0087173E" w14:paraId="0CCBB261" w14:textId="77777777">
        <w:tc>
          <w:tcPr>
            <w:tcW w:w="4322" w:type="dxa"/>
            <w:shd w:val="clear" w:color="auto" w:fill="3E3E42"/>
          </w:tcPr>
          <w:p w14:paraId="0E8D38D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AC9DA6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7BA94445" w14:textId="77777777">
        <w:tc>
          <w:tcPr>
            <w:tcW w:w="4322" w:type="dxa"/>
            <w:shd w:val="clear" w:color="auto" w:fill="3E3E42"/>
          </w:tcPr>
          <w:p w14:paraId="7D86DF5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A3418D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Heading9PHPDOCX</w:t>
            </w:r>
          </w:p>
        </w:tc>
      </w:tr>
      <w:tr w:rsidR="0087173E" w14:paraId="34F01355" w14:textId="77777777">
        <w:tc>
          <w:tcPr>
            <w:tcW w:w="4322" w:type="dxa"/>
            <w:shd w:val="clear" w:color="auto" w:fill="3E3E42"/>
          </w:tcPr>
          <w:p w14:paraId="27AD014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317D91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ADCFC11" w14:textId="77777777">
        <w:tc>
          <w:tcPr>
            <w:tcW w:w="4322" w:type="dxa"/>
            <w:shd w:val="clear" w:color="auto" w:fill="3E3E42"/>
          </w:tcPr>
          <w:p w14:paraId="792284C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C4C015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ABEE342" w14:textId="77777777" w:rsidR="000F6147" w:rsidRDefault="000F6147" w:rsidP="00B42E7D">
      <w:pPr>
        <w:spacing w:after="0"/>
      </w:pPr>
    </w:p>
    <w:p w14:paraId="28210E9B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88D5DBC" w14:textId="77777777">
        <w:tc>
          <w:tcPr>
            <w:tcW w:w="8644" w:type="dxa"/>
            <w:shd w:val="clear" w:color="auto" w:fill="DCDAC4"/>
          </w:tcPr>
          <w:p w14:paraId="173A098E" w14:textId="77777777" w:rsidR="00DC3ACE" w:rsidRDefault="00000000">
            <w:pPr>
              <w:spacing w:before="200"/>
            </w:pPr>
            <w:r>
              <w:t>addText('This is some sample paragraph test', array('pStyle' =&gt; 'Heading9PHPDOCX'))</w:t>
            </w:r>
          </w:p>
        </w:tc>
      </w:tr>
    </w:tbl>
    <w:p w14:paraId="5251C445" w14:textId="77777777" w:rsidR="0087173E" w:rsidRDefault="0087173E"/>
    <w:p w14:paraId="25E37624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22380C36" w14:textId="77777777" w:rsidR="0087173E" w:rsidRDefault="00000000">
      <w:pPr>
        <w:pStyle w:val="Heading9PHPDOCX"/>
      </w:pPr>
      <w:r>
        <w:t>This is some sample paragraph test</w:t>
      </w:r>
    </w:p>
    <w:p w14:paraId="5B3931E2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4"/>
        <w:gridCol w:w="4270"/>
      </w:tblGrid>
      <w:tr w:rsidR="0087173E" w14:paraId="788ADC44" w14:textId="77777777">
        <w:tc>
          <w:tcPr>
            <w:tcW w:w="4322" w:type="dxa"/>
            <w:shd w:val="clear" w:color="auto" w:fill="BD1503"/>
          </w:tcPr>
          <w:p w14:paraId="3C3B82C5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21486F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text PHPDOCX</w:t>
            </w:r>
          </w:p>
        </w:tc>
      </w:tr>
      <w:tr w:rsidR="0087173E" w14:paraId="2F524FB5" w14:textId="77777777">
        <w:tc>
          <w:tcPr>
            <w:tcW w:w="4322" w:type="dxa"/>
            <w:shd w:val="clear" w:color="auto" w:fill="3E3E42"/>
          </w:tcPr>
          <w:p w14:paraId="0231066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DD068D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70F983A7" w14:textId="77777777">
        <w:tc>
          <w:tcPr>
            <w:tcW w:w="4322" w:type="dxa"/>
            <w:shd w:val="clear" w:color="auto" w:fill="3E3E42"/>
          </w:tcPr>
          <w:p w14:paraId="03C8903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050A5E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CommentTextPHPDOCX</w:t>
            </w:r>
          </w:p>
        </w:tc>
      </w:tr>
      <w:tr w:rsidR="0087173E" w14:paraId="74D1300D" w14:textId="77777777">
        <w:tc>
          <w:tcPr>
            <w:tcW w:w="4322" w:type="dxa"/>
            <w:shd w:val="clear" w:color="auto" w:fill="3E3E42"/>
          </w:tcPr>
          <w:p w14:paraId="2F3C9DB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37B860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ED311E1" w14:textId="77777777">
        <w:tc>
          <w:tcPr>
            <w:tcW w:w="4322" w:type="dxa"/>
            <w:shd w:val="clear" w:color="auto" w:fill="3E3E42"/>
          </w:tcPr>
          <w:p w14:paraId="182D52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DC08C4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261CF84" w14:textId="77777777" w:rsidR="000F6147" w:rsidRDefault="000F6147" w:rsidP="00B42E7D">
      <w:pPr>
        <w:spacing w:after="0"/>
      </w:pPr>
    </w:p>
    <w:p w14:paraId="7D62A848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A9AE34A" w14:textId="77777777">
        <w:tc>
          <w:tcPr>
            <w:tcW w:w="8644" w:type="dxa"/>
            <w:shd w:val="clear" w:color="auto" w:fill="DCDAC4"/>
          </w:tcPr>
          <w:p w14:paraId="4CDECE3D" w14:textId="77777777" w:rsidR="00DC3ACE" w:rsidRDefault="00000000">
            <w:pPr>
              <w:spacing w:before="200"/>
            </w:pPr>
            <w:r>
              <w:t>addText('This is some sample paragraph test', array('pStyle' =&gt; 'CommentTextPHPDOCX'))</w:t>
            </w:r>
          </w:p>
        </w:tc>
      </w:tr>
    </w:tbl>
    <w:p w14:paraId="430E3B4A" w14:textId="77777777" w:rsidR="0087173E" w:rsidRDefault="0087173E"/>
    <w:p w14:paraId="14056292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2DA348F7" w14:textId="77777777" w:rsidR="0087173E" w:rsidRDefault="00000000">
      <w:pPr>
        <w:pStyle w:val="annotationtextPHPDOCX"/>
      </w:pPr>
      <w:r>
        <w:t>This is some sample paragraph test</w:t>
      </w:r>
    </w:p>
    <w:p w14:paraId="6C3301F8" w14:textId="77777777" w:rsidR="0087173E" w:rsidRDefault="0087173E"/>
    <w:p w14:paraId="7BDF89EA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29"/>
        <w:gridCol w:w="4275"/>
      </w:tblGrid>
      <w:tr w:rsidR="0087173E" w14:paraId="46E0EAD5" w14:textId="77777777">
        <w:tc>
          <w:tcPr>
            <w:tcW w:w="4322" w:type="dxa"/>
            <w:shd w:val="clear" w:color="auto" w:fill="BD1503"/>
          </w:tcPr>
          <w:p w14:paraId="49BADBE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0931D8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subject PHPDOCX</w:t>
            </w:r>
          </w:p>
        </w:tc>
      </w:tr>
      <w:tr w:rsidR="0087173E" w14:paraId="2854A142" w14:textId="77777777">
        <w:tc>
          <w:tcPr>
            <w:tcW w:w="4322" w:type="dxa"/>
            <w:shd w:val="clear" w:color="auto" w:fill="3E3E42"/>
          </w:tcPr>
          <w:p w14:paraId="3D9DD3F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AD92B0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68F95BD5" w14:textId="77777777">
        <w:tc>
          <w:tcPr>
            <w:tcW w:w="4322" w:type="dxa"/>
            <w:shd w:val="clear" w:color="auto" w:fill="3E3E42"/>
          </w:tcPr>
          <w:p w14:paraId="51BB223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31D600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CommentSubjectPHPDOCX</w:t>
            </w:r>
          </w:p>
        </w:tc>
      </w:tr>
      <w:tr w:rsidR="0087173E" w14:paraId="4EEB2B2E" w14:textId="77777777">
        <w:tc>
          <w:tcPr>
            <w:tcW w:w="4322" w:type="dxa"/>
            <w:shd w:val="clear" w:color="auto" w:fill="3E3E42"/>
          </w:tcPr>
          <w:p w14:paraId="4144E72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B65794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90DAC2D" w14:textId="77777777">
        <w:tc>
          <w:tcPr>
            <w:tcW w:w="4322" w:type="dxa"/>
            <w:shd w:val="clear" w:color="auto" w:fill="3E3E42"/>
          </w:tcPr>
          <w:p w14:paraId="2EE463F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ADCF0C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C9328CA" w14:textId="77777777" w:rsidR="000F6147" w:rsidRDefault="000F6147" w:rsidP="00B42E7D">
      <w:pPr>
        <w:spacing w:after="0"/>
      </w:pPr>
    </w:p>
    <w:p w14:paraId="3490C38C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B5F282C" w14:textId="77777777">
        <w:tc>
          <w:tcPr>
            <w:tcW w:w="8644" w:type="dxa"/>
            <w:shd w:val="clear" w:color="auto" w:fill="DCDAC4"/>
          </w:tcPr>
          <w:p w14:paraId="30AA9692" w14:textId="77777777" w:rsidR="00DC3ACE" w:rsidRDefault="00000000">
            <w:pPr>
              <w:spacing w:before="200"/>
            </w:pPr>
            <w:r>
              <w:t>addText('This is some sample paragraph test', array('pStyle' =&gt; 'CommentSubjectPHPDOCX'))</w:t>
            </w:r>
          </w:p>
        </w:tc>
      </w:tr>
    </w:tbl>
    <w:p w14:paraId="2C94DE40" w14:textId="77777777" w:rsidR="0087173E" w:rsidRDefault="0087173E"/>
    <w:p w14:paraId="661F14EA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517242C7" w14:textId="77777777" w:rsidR="0087173E" w:rsidRDefault="00000000">
      <w:pPr>
        <w:pStyle w:val="annotationsubjectPHPDOCX"/>
      </w:pPr>
      <w:r>
        <w:t>This is some sample paragraph test</w:t>
      </w:r>
    </w:p>
    <w:p w14:paraId="2778AA1B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7"/>
        <w:gridCol w:w="4267"/>
      </w:tblGrid>
      <w:tr w:rsidR="0087173E" w14:paraId="1225A504" w14:textId="77777777">
        <w:tc>
          <w:tcPr>
            <w:tcW w:w="4322" w:type="dxa"/>
            <w:shd w:val="clear" w:color="auto" w:fill="BD1503"/>
          </w:tcPr>
          <w:p w14:paraId="5B22912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82803C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Balloon Text PHPDOCX</w:t>
            </w:r>
          </w:p>
        </w:tc>
      </w:tr>
      <w:tr w:rsidR="0087173E" w14:paraId="708CA9C0" w14:textId="77777777">
        <w:tc>
          <w:tcPr>
            <w:tcW w:w="4322" w:type="dxa"/>
            <w:shd w:val="clear" w:color="auto" w:fill="3E3E42"/>
          </w:tcPr>
          <w:p w14:paraId="4938350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C56948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5225D858" w14:textId="77777777">
        <w:tc>
          <w:tcPr>
            <w:tcW w:w="4322" w:type="dxa"/>
            <w:shd w:val="clear" w:color="auto" w:fill="3E3E42"/>
          </w:tcPr>
          <w:p w14:paraId="5F59191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825832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BalloonTextPHPDOCX</w:t>
            </w:r>
          </w:p>
        </w:tc>
      </w:tr>
      <w:tr w:rsidR="0087173E" w14:paraId="7BDA8C87" w14:textId="77777777">
        <w:tc>
          <w:tcPr>
            <w:tcW w:w="4322" w:type="dxa"/>
            <w:shd w:val="clear" w:color="auto" w:fill="3E3E42"/>
          </w:tcPr>
          <w:p w14:paraId="10E98C0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AACA24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0E2B0EB" w14:textId="77777777">
        <w:tc>
          <w:tcPr>
            <w:tcW w:w="4322" w:type="dxa"/>
            <w:shd w:val="clear" w:color="auto" w:fill="3E3E42"/>
          </w:tcPr>
          <w:p w14:paraId="0A4E183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103FBE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3A9FA9E" w14:textId="77777777" w:rsidR="000F6147" w:rsidRDefault="000F6147" w:rsidP="00B42E7D">
      <w:pPr>
        <w:spacing w:after="0"/>
      </w:pPr>
    </w:p>
    <w:p w14:paraId="3B0051AC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EB7DFD0" w14:textId="77777777">
        <w:tc>
          <w:tcPr>
            <w:tcW w:w="8644" w:type="dxa"/>
            <w:shd w:val="clear" w:color="auto" w:fill="DCDAC4"/>
          </w:tcPr>
          <w:p w14:paraId="1649F7E6" w14:textId="77777777" w:rsidR="00DC3ACE" w:rsidRDefault="00000000">
            <w:pPr>
              <w:spacing w:before="200"/>
            </w:pPr>
            <w:r>
              <w:t>addText('This is some sample paragraph test', array('pStyle' =&gt; 'BalloonTextPHPDOCX'))</w:t>
            </w:r>
          </w:p>
        </w:tc>
      </w:tr>
    </w:tbl>
    <w:p w14:paraId="5F11FD50" w14:textId="77777777" w:rsidR="0087173E" w:rsidRDefault="0087173E"/>
    <w:p w14:paraId="502FBC3B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5254F8ED" w14:textId="77777777" w:rsidR="0087173E" w:rsidRDefault="00000000">
      <w:pPr>
        <w:pStyle w:val="BalloonTextPHPDOCX"/>
      </w:pPr>
      <w:r>
        <w:t>This is some sample paragraph test</w:t>
      </w:r>
    </w:p>
    <w:p w14:paraId="20DE7F9B" w14:textId="77777777" w:rsidR="0087173E" w:rsidRDefault="0087173E"/>
    <w:p w14:paraId="12D2192E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5"/>
        <w:gridCol w:w="4269"/>
      </w:tblGrid>
      <w:tr w:rsidR="0087173E" w14:paraId="0472AE3D" w14:textId="77777777">
        <w:tc>
          <w:tcPr>
            <w:tcW w:w="4322" w:type="dxa"/>
            <w:shd w:val="clear" w:color="auto" w:fill="BD1503"/>
          </w:tcPr>
          <w:p w14:paraId="211CB23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64ED737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footnote Text PHPDOCX</w:t>
            </w:r>
          </w:p>
        </w:tc>
      </w:tr>
      <w:tr w:rsidR="0087173E" w14:paraId="6D7B0D2C" w14:textId="77777777">
        <w:tc>
          <w:tcPr>
            <w:tcW w:w="4322" w:type="dxa"/>
            <w:shd w:val="clear" w:color="auto" w:fill="3E3E42"/>
          </w:tcPr>
          <w:p w14:paraId="3E931B2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C84609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59345411" w14:textId="77777777">
        <w:tc>
          <w:tcPr>
            <w:tcW w:w="4322" w:type="dxa"/>
            <w:shd w:val="clear" w:color="auto" w:fill="3E3E42"/>
          </w:tcPr>
          <w:p w14:paraId="24B53C4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7D6743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footnoteTextPHPDOCX</w:t>
            </w:r>
          </w:p>
        </w:tc>
      </w:tr>
      <w:tr w:rsidR="0087173E" w14:paraId="7804738B" w14:textId="77777777">
        <w:tc>
          <w:tcPr>
            <w:tcW w:w="4322" w:type="dxa"/>
            <w:shd w:val="clear" w:color="auto" w:fill="3E3E42"/>
          </w:tcPr>
          <w:p w14:paraId="4789E8F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0BB2EF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D0AA1C1" w14:textId="77777777">
        <w:tc>
          <w:tcPr>
            <w:tcW w:w="4322" w:type="dxa"/>
            <w:shd w:val="clear" w:color="auto" w:fill="3E3E42"/>
          </w:tcPr>
          <w:p w14:paraId="5DD18AD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AC830F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BEC7442" w14:textId="77777777" w:rsidR="000F6147" w:rsidRDefault="000F6147" w:rsidP="00B42E7D">
      <w:pPr>
        <w:spacing w:after="0"/>
      </w:pPr>
    </w:p>
    <w:p w14:paraId="5934C74A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DA1B9AC" w14:textId="77777777">
        <w:tc>
          <w:tcPr>
            <w:tcW w:w="8644" w:type="dxa"/>
            <w:shd w:val="clear" w:color="auto" w:fill="DCDAC4"/>
          </w:tcPr>
          <w:p w14:paraId="58CE4E61" w14:textId="77777777" w:rsidR="00DC3ACE" w:rsidRDefault="00000000">
            <w:pPr>
              <w:spacing w:before="200"/>
            </w:pPr>
            <w:r>
              <w:t>addText('This is some sample paragraph test', array('pStyle' =&gt; 'footnoteTextPHPDOCX'))</w:t>
            </w:r>
          </w:p>
        </w:tc>
      </w:tr>
    </w:tbl>
    <w:p w14:paraId="405D04E7" w14:textId="77777777" w:rsidR="0087173E" w:rsidRDefault="0087173E"/>
    <w:p w14:paraId="4B91F0DA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38D1BA5B" w14:textId="77777777" w:rsidR="0087173E" w:rsidRDefault="00000000">
      <w:pPr>
        <w:pStyle w:val="footnoteTextPHPDOCX"/>
      </w:pPr>
      <w:r>
        <w:t>This is some sample paragraph test</w:t>
      </w:r>
    </w:p>
    <w:p w14:paraId="60E702C2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6"/>
        <w:gridCol w:w="4268"/>
      </w:tblGrid>
      <w:tr w:rsidR="0087173E" w14:paraId="379B753F" w14:textId="77777777">
        <w:tc>
          <w:tcPr>
            <w:tcW w:w="4322" w:type="dxa"/>
            <w:shd w:val="clear" w:color="auto" w:fill="BD1503"/>
          </w:tcPr>
          <w:p w14:paraId="1961B42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44A0B2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endnote Text PHPDOCX</w:t>
            </w:r>
          </w:p>
        </w:tc>
      </w:tr>
      <w:tr w:rsidR="0087173E" w14:paraId="00DAC3B0" w14:textId="77777777">
        <w:tc>
          <w:tcPr>
            <w:tcW w:w="4322" w:type="dxa"/>
            <w:shd w:val="clear" w:color="auto" w:fill="3E3E42"/>
          </w:tcPr>
          <w:p w14:paraId="61EDB8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7D3511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735A3B51" w14:textId="77777777">
        <w:tc>
          <w:tcPr>
            <w:tcW w:w="4322" w:type="dxa"/>
            <w:shd w:val="clear" w:color="auto" w:fill="3E3E42"/>
          </w:tcPr>
          <w:p w14:paraId="6391F2C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11CA7B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endnoteTextPHPDOCX</w:t>
            </w:r>
          </w:p>
        </w:tc>
      </w:tr>
      <w:tr w:rsidR="0087173E" w14:paraId="738CB955" w14:textId="77777777">
        <w:tc>
          <w:tcPr>
            <w:tcW w:w="4322" w:type="dxa"/>
            <w:shd w:val="clear" w:color="auto" w:fill="3E3E42"/>
          </w:tcPr>
          <w:p w14:paraId="67A282B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07E97A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EEE3F34" w14:textId="77777777">
        <w:tc>
          <w:tcPr>
            <w:tcW w:w="4322" w:type="dxa"/>
            <w:shd w:val="clear" w:color="auto" w:fill="3E3E42"/>
          </w:tcPr>
          <w:p w14:paraId="78AEDFA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7C6C13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24FB95E5" w14:textId="77777777" w:rsidR="000F6147" w:rsidRDefault="000F6147" w:rsidP="00B42E7D">
      <w:pPr>
        <w:spacing w:after="0"/>
      </w:pPr>
    </w:p>
    <w:p w14:paraId="62B22A29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3993094" w14:textId="77777777">
        <w:tc>
          <w:tcPr>
            <w:tcW w:w="8644" w:type="dxa"/>
            <w:shd w:val="clear" w:color="auto" w:fill="DCDAC4"/>
          </w:tcPr>
          <w:p w14:paraId="68085B08" w14:textId="77777777" w:rsidR="00DC3ACE" w:rsidRDefault="00000000">
            <w:pPr>
              <w:spacing w:before="200"/>
            </w:pPr>
            <w:r>
              <w:t xml:space="preserve">addText('This is some sample paragraph test', array('pStyle' =&gt; </w:t>
            </w:r>
            <w:r>
              <w:t>'endnoteTextPHPDOCX'))</w:t>
            </w:r>
          </w:p>
        </w:tc>
      </w:tr>
    </w:tbl>
    <w:p w14:paraId="46E95C1B" w14:textId="77777777" w:rsidR="0087173E" w:rsidRDefault="0087173E"/>
    <w:p w14:paraId="017F5672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0D2416B4" w14:textId="77777777" w:rsidR="0087173E" w:rsidRDefault="00000000">
      <w:pPr>
        <w:pStyle w:val="endnoteTextPHPDOCX"/>
      </w:pPr>
      <w:r>
        <w:t>This is some sample paragraph test</w:t>
      </w:r>
    </w:p>
    <w:p w14:paraId="3C87AF37" w14:textId="77777777" w:rsidR="0087173E" w:rsidRDefault="0087173E"/>
    <w:p w14:paraId="3C599C52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6"/>
        <w:gridCol w:w="4258"/>
      </w:tblGrid>
      <w:tr w:rsidR="0087173E" w14:paraId="3F25CD85" w14:textId="77777777">
        <w:tc>
          <w:tcPr>
            <w:tcW w:w="4322" w:type="dxa"/>
            <w:shd w:val="clear" w:color="auto" w:fill="BD1503"/>
          </w:tcPr>
          <w:p w14:paraId="54CED4F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DCC3BF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Title PHPDOCX</w:t>
            </w:r>
          </w:p>
        </w:tc>
      </w:tr>
      <w:tr w:rsidR="0087173E" w14:paraId="5616F769" w14:textId="77777777">
        <w:tc>
          <w:tcPr>
            <w:tcW w:w="4322" w:type="dxa"/>
            <w:shd w:val="clear" w:color="auto" w:fill="3E3E42"/>
          </w:tcPr>
          <w:p w14:paraId="284A502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5F1535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3307EC53" w14:textId="77777777">
        <w:tc>
          <w:tcPr>
            <w:tcW w:w="4322" w:type="dxa"/>
            <w:shd w:val="clear" w:color="auto" w:fill="3E3E42"/>
          </w:tcPr>
          <w:p w14:paraId="4A1E69E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0BD2DA2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TitlePHPDOCX</w:t>
            </w:r>
          </w:p>
        </w:tc>
      </w:tr>
      <w:tr w:rsidR="0087173E" w14:paraId="73330625" w14:textId="77777777">
        <w:tc>
          <w:tcPr>
            <w:tcW w:w="4322" w:type="dxa"/>
            <w:shd w:val="clear" w:color="auto" w:fill="3E3E42"/>
          </w:tcPr>
          <w:p w14:paraId="5202040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261F64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BE8FD53" w14:textId="77777777">
        <w:tc>
          <w:tcPr>
            <w:tcW w:w="4322" w:type="dxa"/>
            <w:shd w:val="clear" w:color="auto" w:fill="3E3E42"/>
          </w:tcPr>
          <w:p w14:paraId="077FA44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6CE859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44B4DD1" w14:textId="77777777" w:rsidR="000F6147" w:rsidRDefault="000F6147" w:rsidP="00B42E7D">
      <w:pPr>
        <w:spacing w:after="0"/>
      </w:pPr>
    </w:p>
    <w:p w14:paraId="47F51DB9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5D43D0C" w14:textId="77777777">
        <w:tc>
          <w:tcPr>
            <w:tcW w:w="8644" w:type="dxa"/>
            <w:shd w:val="clear" w:color="auto" w:fill="DCDAC4"/>
          </w:tcPr>
          <w:p w14:paraId="21821109" w14:textId="77777777" w:rsidR="00DC3ACE" w:rsidRDefault="00000000">
            <w:pPr>
              <w:spacing w:before="200"/>
            </w:pPr>
            <w:r>
              <w:t xml:space="preserve">addText('This is some sample paragraph test', array('pStyle' =&gt; </w:t>
            </w:r>
            <w:r>
              <w:t>'TitlePHPDOCX'))</w:t>
            </w:r>
          </w:p>
        </w:tc>
      </w:tr>
    </w:tbl>
    <w:p w14:paraId="0A36A05F" w14:textId="77777777" w:rsidR="0087173E" w:rsidRDefault="0087173E"/>
    <w:p w14:paraId="6CB31A07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2DFA5D41" w14:textId="77777777" w:rsidR="0087173E" w:rsidRDefault="00000000">
      <w:pPr>
        <w:pStyle w:val="TitlePHPDOCX"/>
      </w:pPr>
      <w:r>
        <w:t>This is some sample paragraph test</w:t>
      </w:r>
    </w:p>
    <w:p w14:paraId="78D850DD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F62536E" w14:textId="77777777">
        <w:tc>
          <w:tcPr>
            <w:tcW w:w="4322" w:type="dxa"/>
            <w:shd w:val="clear" w:color="auto" w:fill="BD1503"/>
          </w:tcPr>
          <w:p w14:paraId="1DA32EB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843E2D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 PHPDOCX</w:t>
            </w:r>
          </w:p>
        </w:tc>
      </w:tr>
      <w:tr w:rsidR="0087173E" w14:paraId="5FFF2221" w14:textId="77777777">
        <w:tc>
          <w:tcPr>
            <w:tcW w:w="4322" w:type="dxa"/>
            <w:shd w:val="clear" w:color="auto" w:fill="3E3E42"/>
          </w:tcPr>
          <w:p w14:paraId="7A27906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ADCB45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767CABD9" w14:textId="77777777">
        <w:tc>
          <w:tcPr>
            <w:tcW w:w="4322" w:type="dxa"/>
            <w:shd w:val="clear" w:color="auto" w:fill="3E3E42"/>
          </w:tcPr>
          <w:p w14:paraId="59CD327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016D1D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SubtitlePHPDOCX</w:t>
            </w:r>
          </w:p>
        </w:tc>
      </w:tr>
      <w:tr w:rsidR="0087173E" w14:paraId="7DACB553" w14:textId="77777777">
        <w:tc>
          <w:tcPr>
            <w:tcW w:w="4322" w:type="dxa"/>
            <w:shd w:val="clear" w:color="auto" w:fill="3E3E42"/>
          </w:tcPr>
          <w:p w14:paraId="27D98B0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FB6AA3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EA5D9D3" w14:textId="77777777">
        <w:tc>
          <w:tcPr>
            <w:tcW w:w="4322" w:type="dxa"/>
            <w:shd w:val="clear" w:color="auto" w:fill="3E3E42"/>
          </w:tcPr>
          <w:p w14:paraId="65B53DF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5162C1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BA2567B" w14:textId="77777777" w:rsidR="000F6147" w:rsidRDefault="000F6147" w:rsidP="00B42E7D">
      <w:pPr>
        <w:spacing w:after="0"/>
      </w:pPr>
    </w:p>
    <w:p w14:paraId="4DDC9D0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DCC1127" w14:textId="77777777">
        <w:tc>
          <w:tcPr>
            <w:tcW w:w="8644" w:type="dxa"/>
            <w:shd w:val="clear" w:color="auto" w:fill="DCDAC4"/>
          </w:tcPr>
          <w:p w14:paraId="237FEDA1" w14:textId="77777777" w:rsidR="00DC3ACE" w:rsidRDefault="00000000">
            <w:pPr>
              <w:spacing w:before="200"/>
            </w:pPr>
            <w:r>
              <w:t xml:space="preserve">addText('This is some sample paragraph test', array('pStyle' =&gt; </w:t>
            </w:r>
            <w:r>
              <w:t>'SubtitlePHPDOCX'))</w:t>
            </w:r>
          </w:p>
        </w:tc>
      </w:tr>
    </w:tbl>
    <w:p w14:paraId="18BAF2F1" w14:textId="77777777" w:rsidR="0087173E" w:rsidRDefault="0087173E"/>
    <w:p w14:paraId="5706BF12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38DD063B" w14:textId="77777777" w:rsidR="0087173E" w:rsidRDefault="00000000">
      <w:pPr>
        <w:pStyle w:val="SubtitlePHPDOCX"/>
      </w:pPr>
      <w:r>
        <w:t>This is some sample paragraph test</w:t>
      </w:r>
    </w:p>
    <w:p w14:paraId="1244E678" w14:textId="77777777" w:rsidR="0087173E" w:rsidRDefault="0087173E"/>
    <w:p w14:paraId="784A45AF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4"/>
        <w:gridCol w:w="4260"/>
      </w:tblGrid>
      <w:tr w:rsidR="0087173E" w14:paraId="58776424" w14:textId="77777777">
        <w:tc>
          <w:tcPr>
            <w:tcW w:w="4322" w:type="dxa"/>
            <w:shd w:val="clear" w:color="auto" w:fill="BD1503"/>
          </w:tcPr>
          <w:p w14:paraId="54603E5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B445B8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Quote PHPDOCX</w:t>
            </w:r>
          </w:p>
        </w:tc>
      </w:tr>
      <w:tr w:rsidR="0087173E" w14:paraId="1FFEC849" w14:textId="77777777">
        <w:tc>
          <w:tcPr>
            <w:tcW w:w="4322" w:type="dxa"/>
            <w:shd w:val="clear" w:color="auto" w:fill="3E3E42"/>
          </w:tcPr>
          <w:p w14:paraId="774991B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C68151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5B4BFE77" w14:textId="77777777">
        <w:tc>
          <w:tcPr>
            <w:tcW w:w="4322" w:type="dxa"/>
            <w:shd w:val="clear" w:color="auto" w:fill="3E3E42"/>
          </w:tcPr>
          <w:p w14:paraId="0C566E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AE12B6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QuotePHPDOCX</w:t>
            </w:r>
          </w:p>
        </w:tc>
      </w:tr>
      <w:tr w:rsidR="0087173E" w14:paraId="005495C4" w14:textId="77777777">
        <w:tc>
          <w:tcPr>
            <w:tcW w:w="4322" w:type="dxa"/>
            <w:shd w:val="clear" w:color="auto" w:fill="3E3E42"/>
          </w:tcPr>
          <w:p w14:paraId="0D6DFD7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FA176B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D1A6293" w14:textId="77777777">
        <w:tc>
          <w:tcPr>
            <w:tcW w:w="4322" w:type="dxa"/>
            <w:shd w:val="clear" w:color="auto" w:fill="3E3E42"/>
          </w:tcPr>
          <w:p w14:paraId="48022BA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651D9B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8448F79" w14:textId="77777777" w:rsidR="000F6147" w:rsidRDefault="000F6147" w:rsidP="00B42E7D">
      <w:pPr>
        <w:spacing w:after="0"/>
      </w:pPr>
    </w:p>
    <w:p w14:paraId="5940E847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662AA90" w14:textId="77777777">
        <w:tc>
          <w:tcPr>
            <w:tcW w:w="8644" w:type="dxa"/>
            <w:shd w:val="clear" w:color="auto" w:fill="DCDAC4"/>
          </w:tcPr>
          <w:p w14:paraId="2A1BC509" w14:textId="77777777" w:rsidR="00DC3ACE" w:rsidRDefault="00000000">
            <w:pPr>
              <w:spacing w:before="200"/>
            </w:pPr>
            <w:r>
              <w:t xml:space="preserve">addText('This is some sample paragraph test', array('pStyle' =&gt; </w:t>
            </w:r>
            <w:r>
              <w:t>'QuotePHPDOCX'))</w:t>
            </w:r>
          </w:p>
        </w:tc>
      </w:tr>
    </w:tbl>
    <w:p w14:paraId="123603F2" w14:textId="77777777" w:rsidR="0087173E" w:rsidRDefault="0087173E"/>
    <w:p w14:paraId="3D422624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2DBE1B01" w14:textId="77777777" w:rsidR="0087173E" w:rsidRDefault="00000000">
      <w:pPr>
        <w:pStyle w:val="QuotePHPDOCX"/>
      </w:pPr>
      <w:r>
        <w:t>This is some sample paragraph test</w:t>
      </w:r>
    </w:p>
    <w:p w14:paraId="711ECCBA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4"/>
        <w:gridCol w:w="4270"/>
      </w:tblGrid>
      <w:tr w:rsidR="0087173E" w14:paraId="68B070CB" w14:textId="77777777">
        <w:tc>
          <w:tcPr>
            <w:tcW w:w="4322" w:type="dxa"/>
            <w:shd w:val="clear" w:color="auto" w:fill="BD1503"/>
          </w:tcPr>
          <w:p w14:paraId="45A0F3D5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AB6FA6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Intense Quote PHPDOCX</w:t>
            </w:r>
          </w:p>
        </w:tc>
      </w:tr>
      <w:tr w:rsidR="0087173E" w14:paraId="7F279698" w14:textId="77777777">
        <w:tc>
          <w:tcPr>
            <w:tcW w:w="4322" w:type="dxa"/>
            <w:shd w:val="clear" w:color="auto" w:fill="3E3E42"/>
          </w:tcPr>
          <w:p w14:paraId="53E40AD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E81A86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316FFC10" w14:textId="77777777">
        <w:tc>
          <w:tcPr>
            <w:tcW w:w="4322" w:type="dxa"/>
            <w:shd w:val="clear" w:color="auto" w:fill="3E3E42"/>
          </w:tcPr>
          <w:p w14:paraId="2CC9313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D70F4E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IntenseQuotePHPDOCX</w:t>
            </w:r>
          </w:p>
        </w:tc>
      </w:tr>
      <w:tr w:rsidR="0087173E" w14:paraId="68DAD09E" w14:textId="77777777">
        <w:tc>
          <w:tcPr>
            <w:tcW w:w="4322" w:type="dxa"/>
            <w:shd w:val="clear" w:color="auto" w:fill="3E3E42"/>
          </w:tcPr>
          <w:p w14:paraId="3025C9D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4BD9A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AD3DCDB" w14:textId="77777777">
        <w:tc>
          <w:tcPr>
            <w:tcW w:w="4322" w:type="dxa"/>
            <w:shd w:val="clear" w:color="auto" w:fill="3E3E42"/>
          </w:tcPr>
          <w:p w14:paraId="2D8228F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56B922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CCC97FF" w14:textId="77777777" w:rsidR="000F6147" w:rsidRDefault="000F6147" w:rsidP="00B42E7D">
      <w:pPr>
        <w:spacing w:after="0"/>
      </w:pPr>
    </w:p>
    <w:p w14:paraId="7FEFF4B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7EE2207" w14:textId="77777777">
        <w:tc>
          <w:tcPr>
            <w:tcW w:w="8644" w:type="dxa"/>
            <w:shd w:val="clear" w:color="auto" w:fill="DCDAC4"/>
          </w:tcPr>
          <w:p w14:paraId="338B093C" w14:textId="77777777" w:rsidR="00DC3ACE" w:rsidRDefault="00000000">
            <w:pPr>
              <w:spacing w:before="200"/>
            </w:pPr>
            <w:r>
              <w:t xml:space="preserve">addText('This is some sample paragraph test', </w:t>
            </w:r>
            <w:r>
              <w:t>array('pStyle' =&gt; 'IntenseQuotePHPDOCX'))</w:t>
            </w:r>
          </w:p>
        </w:tc>
      </w:tr>
    </w:tbl>
    <w:p w14:paraId="059C6194" w14:textId="77777777" w:rsidR="0087173E" w:rsidRDefault="0087173E"/>
    <w:p w14:paraId="5B582821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6008711F" w14:textId="77777777" w:rsidR="0087173E" w:rsidRDefault="00000000">
      <w:pPr>
        <w:pStyle w:val="IntenseQuotePHPDOCX"/>
      </w:pPr>
      <w:r>
        <w:t>This is some sample paragraph test</w:t>
      </w:r>
    </w:p>
    <w:p w14:paraId="3EE8AB1F" w14:textId="77777777" w:rsidR="0087173E" w:rsidRDefault="0087173E"/>
    <w:p w14:paraId="7EF99D93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4"/>
        <w:gridCol w:w="4270"/>
      </w:tblGrid>
      <w:tr w:rsidR="0087173E" w14:paraId="44EC508F" w14:textId="77777777">
        <w:tc>
          <w:tcPr>
            <w:tcW w:w="4322" w:type="dxa"/>
            <w:shd w:val="clear" w:color="auto" w:fill="BD1503"/>
          </w:tcPr>
          <w:p w14:paraId="491EFE0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503FC2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List Paragraph PHPDOCX</w:t>
            </w:r>
          </w:p>
        </w:tc>
      </w:tr>
      <w:tr w:rsidR="0087173E" w14:paraId="673A2F12" w14:textId="77777777">
        <w:tc>
          <w:tcPr>
            <w:tcW w:w="4322" w:type="dxa"/>
            <w:shd w:val="clear" w:color="auto" w:fill="3E3E42"/>
          </w:tcPr>
          <w:p w14:paraId="38DB5E3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2BAE6E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5C8B0CF7" w14:textId="77777777">
        <w:tc>
          <w:tcPr>
            <w:tcW w:w="4322" w:type="dxa"/>
            <w:shd w:val="clear" w:color="auto" w:fill="3E3E42"/>
          </w:tcPr>
          <w:p w14:paraId="3E2CB3F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4019A5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ListParagraphPHPDOCX</w:t>
            </w:r>
          </w:p>
        </w:tc>
      </w:tr>
      <w:tr w:rsidR="0087173E" w14:paraId="6C7E9D13" w14:textId="77777777">
        <w:tc>
          <w:tcPr>
            <w:tcW w:w="4322" w:type="dxa"/>
            <w:shd w:val="clear" w:color="auto" w:fill="3E3E42"/>
          </w:tcPr>
          <w:p w14:paraId="5D7D484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A49CE5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218B2D6" w14:textId="77777777">
        <w:tc>
          <w:tcPr>
            <w:tcW w:w="4322" w:type="dxa"/>
            <w:shd w:val="clear" w:color="auto" w:fill="3E3E42"/>
          </w:tcPr>
          <w:p w14:paraId="505CD33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41EF13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89165C8" w14:textId="77777777" w:rsidR="000F6147" w:rsidRDefault="000F6147" w:rsidP="00B42E7D">
      <w:pPr>
        <w:spacing w:after="0"/>
      </w:pPr>
    </w:p>
    <w:p w14:paraId="4CFA595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EF2CA6E" w14:textId="77777777">
        <w:tc>
          <w:tcPr>
            <w:tcW w:w="8644" w:type="dxa"/>
            <w:shd w:val="clear" w:color="auto" w:fill="DCDAC4"/>
          </w:tcPr>
          <w:p w14:paraId="3B41309D" w14:textId="77777777" w:rsidR="00DC3ACE" w:rsidRDefault="00000000">
            <w:pPr>
              <w:spacing w:before="200"/>
            </w:pPr>
            <w:r>
              <w:t xml:space="preserve">addText('This is some sample </w:t>
            </w:r>
            <w:r>
              <w:t>paragraph test', array('pStyle' =&gt; 'ListParagraphPHPDOCX'))</w:t>
            </w:r>
          </w:p>
        </w:tc>
      </w:tr>
    </w:tbl>
    <w:p w14:paraId="534CBE2B" w14:textId="77777777" w:rsidR="0087173E" w:rsidRDefault="0087173E"/>
    <w:p w14:paraId="42285A27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21175E8A" w14:textId="77777777" w:rsidR="0087173E" w:rsidRDefault="00000000">
      <w:pPr>
        <w:pStyle w:val="ListParagraphPHPDOCX"/>
      </w:pPr>
      <w:r>
        <w:t>This is some sample paragraph test</w:t>
      </w:r>
    </w:p>
    <w:p w14:paraId="18929BD8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9"/>
        <w:gridCol w:w="4265"/>
      </w:tblGrid>
      <w:tr w:rsidR="0087173E" w14:paraId="5B0C5865" w14:textId="77777777">
        <w:tc>
          <w:tcPr>
            <w:tcW w:w="4322" w:type="dxa"/>
            <w:shd w:val="clear" w:color="auto" w:fill="BD1503"/>
          </w:tcPr>
          <w:p w14:paraId="4B715A6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6A6E0D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 Spacing PHPDOCX</w:t>
            </w:r>
          </w:p>
        </w:tc>
      </w:tr>
      <w:tr w:rsidR="0087173E" w14:paraId="343FB02F" w14:textId="77777777">
        <w:tc>
          <w:tcPr>
            <w:tcW w:w="4322" w:type="dxa"/>
            <w:shd w:val="clear" w:color="auto" w:fill="3E3E42"/>
          </w:tcPr>
          <w:p w14:paraId="03A7EE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C7CA12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 w:rsidR="0087173E" w14:paraId="44B4D435" w14:textId="77777777">
        <w:tc>
          <w:tcPr>
            <w:tcW w:w="4322" w:type="dxa"/>
            <w:shd w:val="clear" w:color="auto" w:fill="3E3E42"/>
          </w:tcPr>
          <w:p w14:paraId="0A56D2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FD40AF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NoSpacingPHPDOCX</w:t>
            </w:r>
          </w:p>
        </w:tc>
      </w:tr>
      <w:tr w:rsidR="0087173E" w14:paraId="7FF849B9" w14:textId="77777777">
        <w:tc>
          <w:tcPr>
            <w:tcW w:w="4322" w:type="dxa"/>
            <w:shd w:val="clear" w:color="auto" w:fill="3E3E42"/>
          </w:tcPr>
          <w:p w14:paraId="683DDD7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866849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9AC7C55" w14:textId="77777777">
        <w:tc>
          <w:tcPr>
            <w:tcW w:w="4322" w:type="dxa"/>
            <w:shd w:val="clear" w:color="auto" w:fill="3E3E42"/>
          </w:tcPr>
          <w:p w14:paraId="73312DF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0BE902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92ABF1E" w14:textId="77777777" w:rsidR="000F6147" w:rsidRDefault="000F6147" w:rsidP="00B42E7D">
      <w:pPr>
        <w:spacing w:after="0"/>
      </w:pPr>
    </w:p>
    <w:p w14:paraId="17F2AD81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2C4E60B" w14:textId="77777777">
        <w:tc>
          <w:tcPr>
            <w:tcW w:w="8644" w:type="dxa"/>
            <w:shd w:val="clear" w:color="auto" w:fill="DCDAC4"/>
          </w:tcPr>
          <w:p w14:paraId="53F6EBE7" w14:textId="77777777" w:rsidR="00DC3ACE" w:rsidRDefault="00000000">
            <w:pPr>
              <w:spacing w:before="200"/>
            </w:pPr>
            <w:r>
              <w:t xml:space="preserve">addText('This is some </w:t>
            </w:r>
            <w:r>
              <w:t>sample paragraph test', array('pStyle' =&gt; 'NoSpacingPHPDOCX'))</w:t>
            </w:r>
          </w:p>
        </w:tc>
      </w:tr>
    </w:tbl>
    <w:p w14:paraId="16BA07C5" w14:textId="77777777" w:rsidR="0087173E" w:rsidRDefault="0087173E"/>
    <w:p w14:paraId="79C8C6E3" w14:textId="77777777" w:rsidR="0087173E" w:rsidRDefault="00000000">
      <w:pPr>
        <w:rPr>
          <w:b/>
        </w:rPr>
      </w:pPr>
      <w:r>
        <w:rPr>
          <w:b/>
        </w:rPr>
        <w:t>SAMPLE RESULT:</w:t>
      </w:r>
    </w:p>
    <w:p w14:paraId="2682E6C1" w14:textId="77777777" w:rsidR="0087173E" w:rsidRDefault="00000000">
      <w:pPr>
        <w:pStyle w:val="NoSpacingPHPDOCX"/>
      </w:pPr>
      <w:r>
        <w:t>This is some sample paragraph test</w:t>
      </w:r>
    </w:p>
    <w:p w14:paraId="06DB505C" w14:textId="77777777" w:rsidR="0087173E" w:rsidRDefault="0087173E"/>
    <w:p w14:paraId="26A68F86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5"/>
        <w:gridCol w:w="4269"/>
      </w:tblGrid>
      <w:tr w:rsidR="0087173E" w14:paraId="1282A331" w14:textId="77777777">
        <w:tc>
          <w:tcPr>
            <w:tcW w:w="4322" w:type="dxa"/>
            <w:shd w:val="clear" w:color="auto" w:fill="BD1503"/>
          </w:tcPr>
          <w:p w14:paraId="5EDCC0B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5D975A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 Table PHPDOCX</w:t>
            </w:r>
          </w:p>
        </w:tc>
      </w:tr>
      <w:tr w:rsidR="0087173E" w14:paraId="13E5F01E" w14:textId="77777777">
        <w:tc>
          <w:tcPr>
            <w:tcW w:w="4322" w:type="dxa"/>
            <w:shd w:val="clear" w:color="auto" w:fill="3E3E42"/>
          </w:tcPr>
          <w:p w14:paraId="38BB526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55473A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888A5C5" w14:textId="77777777">
        <w:tc>
          <w:tcPr>
            <w:tcW w:w="4322" w:type="dxa"/>
            <w:shd w:val="clear" w:color="auto" w:fill="3E3E42"/>
          </w:tcPr>
          <w:p w14:paraId="77395A9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E54DBF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NormalTablePHPDOCX</w:t>
            </w:r>
          </w:p>
        </w:tc>
      </w:tr>
      <w:tr w:rsidR="0087173E" w14:paraId="2A4E63E8" w14:textId="77777777">
        <w:tc>
          <w:tcPr>
            <w:tcW w:w="4322" w:type="dxa"/>
            <w:shd w:val="clear" w:color="auto" w:fill="3E3E42"/>
          </w:tcPr>
          <w:p w14:paraId="3D4C523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3FA745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 w:rsidR="0087173E" w14:paraId="00550B0B" w14:textId="77777777">
        <w:tc>
          <w:tcPr>
            <w:tcW w:w="4322" w:type="dxa"/>
            <w:shd w:val="clear" w:color="auto" w:fill="3E3E42"/>
          </w:tcPr>
          <w:p w14:paraId="1C5B928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00FFC7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995661C" w14:textId="77777777" w:rsidR="000F6147" w:rsidRDefault="000F6147" w:rsidP="00B42E7D">
      <w:pPr>
        <w:spacing w:after="0"/>
      </w:pPr>
    </w:p>
    <w:p w14:paraId="537B21BF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4657263" w14:textId="77777777">
        <w:tc>
          <w:tcPr>
            <w:tcW w:w="8644" w:type="dxa"/>
            <w:shd w:val="clear" w:color="auto" w:fill="DCDAC4"/>
          </w:tcPr>
          <w:p w14:paraId="35CA7E8B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'NormalTablePHPDOCX'), 'columnWidths' =&gt; array(1800, 1800, 1800))</w:t>
            </w:r>
          </w:p>
        </w:tc>
      </w:tr>
    </w:tbl>
    <w:p w14:paraId="32E21C47" w14:textId="77777777" w:rsidR="0087173E" w:rsidRDefault="0087173E"/>
    <w:p w14:paraId="2763A13E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NormalTable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0D3C0A1" w14:textId="77777777">
        <w:tc>
          <w:tcPr>
            <w:tcW w:w="1800" w:type="dxa"/>
          </w:tcPr>
          <w:p w14:paraId="342D8C0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2610350" w14:textId="77777777" w:rsidR="0087173E" w:rsidRDefault="00000000">
            <w:r>
              <w:t>Title B</w:t>
            </w:r>
          </w:p>
        </w:tc>
        <w:tc>
          <w:tcPr>
            <w:tcW w:w="1800" w:type="dxa"/>
          </w:tcPr>
          <w:p w14:paraId="6EC9050D" w14:textId="77777777" w:rsidR="0087173E" w:rsidRDefault="00000000">
            <w:r>
              <w:t>Title C</w:t>
            </w:r>
          </w:p>
        </w:tc>
      </w:tr>
      <w:tr w:rsidR="0087173E" w14:paraId="3CD2EA27" w14:textId="77777777">
        <w:tc>
          <w:tcPr>
            <w:tcW w:w="0" w:type="auto"/>
          </w:tcPr>
          <w:p w14:paraId="4691B289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E7B07A3" w14:textId="77777777" w:rsidR="0087173E" w:rsidRDefault="00000000">
            <w:r>
              <w:t>First row B</w:t>
            </w:r>
          </w:p>
        </w:tc>
        <w:tc>
          <w:tcPr>
            <w:tcW w:w="0" w:type="auto"/>
          </w:tcPr>
          <w:p w14:paraId="30E0D833" w14:textId="77777777" w:rsidR="0087173E" w:rsidRDefault="00000000">
            <w:r>
              <w:t>First row C</w:t>
            </w:r>
          </w:p>
        </w:tc>
      </w:tr>
      <w:tr w:rsidR="0087173E" w14:paraId="3C06394C" w14:textId="77777777">
        <w:tc>
          <w:tcPr>
            <w:tcW w:w="0" w:type="auto"/>
          </w:tcPr>
          <w:p w14:paraId="026DBAE8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6A7F680" w14:textId="77777777" w:rsidR="0087173E" w:rsidRDefault="00000000">
            <w:r>
              <w:t>Second row B</w:t>
            </w:r>
          </w:p>
        </w:tc>
        <w:tc>
          <w:tcPr>
            <w:tcW w:w="0" w:type="auto"/>
          </w:tcPr>
          <w:p w14:paraId="34A86A63" w14:textId="77777777" w:rsidR="0087173E" w:rsidRDefault="00000000">
            <w:r>
              <w:t>Second row C</w:t>
            </w:r>
          </w:p>
        </w:tc>
      </w:tr>
    </w:tbl>
    <w:p w14:paraId="55D0F093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9"/>
        <w:gridCol w:w="4265"/>
      </w:tblGrid>
      <w:tr w:rsidR="0087173E" w14:paraId="2700FAC7" w14:textId="77777777">
        <w:tc>
          <w:tcPr>
            <w:tcW w:w="4322" w:type="dxa"/>
            <w:shd w:val="clear" w:color="auto" w:fill="BD1503"/>
          </w:tcPr>
          <w:p w14:paraId="4BAA1AAF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7CE78E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Plain Table PHPDOCX</w:t>
            </w:r>
          </w:p>
        </w:tc>
      </w:tr>
      <w:tr w:rsidR="0087173E" w14:paraId="66F061B0" w14:textId="77777777">
        <w:tc>
          <w:tcPr>
            <w:tcW w:w="4322" w:type="dxa"/>
            <w:shd w:val="clear" w:color="auto" w:fill="3E3E42"/>
          </w:tcPr>
          <w:p w14:paraId="6BA17B5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D0654C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41F5726" w14:textId="77777777">
        <w:tc>
          <w:tcPr>
            <w:tcW w:w="4322" w:type="dxa"/>
            <w:shd w:val="clear" w:color="auto" w:fill="3E3E42"/>
          </w:tcPr>
          <w:p w14:paraId="2EE08AA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7333F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PlainTablePHPDOCX</w:t>
            </w:r>
          </w:p>
        </w:tc>
      </w:tr>
      <w:tr w:rsidR="0087173E" w14:paraId="2B0E253A" w14:textId="77777777">
        <w:tc>
          <w:tcPr>
            <w:tcW w:w="4322" w:type="dxa"/>
            <w:shd w:val="clear" w:color="auto" w:fill="3E3E42"/>
          </w:tcPr>
          <w:p w14:paraId="415F0B5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764408A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8D92FB4" w14:textId="77777777">
        <w:tc>
          <w:tcPr>
            <w:tcW w:w="4322" w:type="dxa"/>
            <w:shd w:val="clear" w:color="auto" w:fill="3E3E42"/>
          </w:tcPr>
          <w:p w14:paraId="58B6DB1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9FFE3F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F07F669" w14:textId="77777777" w:rsidR="000F6147" w:rsidRDefault="000F6147" w:rsidP="00B42E7D">
      <w:pPr>
        <w:spacing w:after="0"/>
      </w:pPr>
    </w:p>
    <w:p w14:paraId="1F851B2C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C3D3E4A" w14:textId="77777777">
        <w:tc>
          <w:tcPr>
            <w:tcW w:w="8644" w:type="dxa"/>
            <w:shd w:val="clear" w:color="auto" w:fill="DCDAC4"/>
          </w:tcPr>
          <w:p w14:paraId="507038BB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'PlainTablePHPDOCX'), 'columnWidths' =&gt; array(1800, 1800, 1800))</w:t>
            </w:r>
          </w:p>
        </w:tc>
      </w:tr>
    </w:tbl>
    <w:p w14:paraId="548B8D59" w14:textId="77777777" w:rsidR="0087173E" w:rsidRDefault="0087173E"/>
    <w:p w14:paraId="08BA81E7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PlainTable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7AD5F43" w14:textId="77777777">
        <w:tc>
          <w:tcPr>
            <w:tcW w:w="1800" w:type="dxa"/>
          </w:tcPr>
          <w:p w14:paraId="761623FA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A6F1C57" w14:textId="77777777" w:rsidR="0087173E" w:rsidRDefault="00000000">
            <w:r>
              <w:t>Title B</w:t>
            </w:r>
          </w:p>
        </w:tc>
        <w:tc>
          <w:tcPr>
            <w:tcW w:w="1800" w:type="dxa"/>
          </w:tcPr>
          <w:p w14:paraId="239F0C73" w14:textId="77777777" w:rsidR="0087173E" w:rsidRDefault="00000000">
            <w:r>
              <w:t>Title C</w:t>
            </w:r>
          </w:p>
        </w:tc>
      </w:tr>
      <w:tr w:rsidR="0087173E" w14:paraId="48768549" w14:textId="77777777">
        <w:tc>
          <w:tcPr>
            <w:tcW w:w="0" w:type="auto"/>
          </w:tcPr>
          <w:p w14:paraId="412C4BC1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B6310B7" w14:textId="77777777" w:rsidR="0087173E" w:rsidRDefault="00000000">
            <w:r>
              <w:t>First row B</w:t>
            </w:r>
          </w:p>
        </w:tc>
        <w:tc>
          <w:tcPr>
            <w:tcW w:w="0" w:type="auto"/>
          </w:tcPr>
          <w:p w14:paraId="02852203" w14:textId="77777777" w:rsidR="0087173E" w:rsidRDefault="00000000">
            <w:r>
              <w:t>First row C</w:t>
            </w:r>
          </w:p>
        </w:tc>
      </w:tr>
      <w:tr w:rsidR="0087173E" w14:paraId="497398C2" w14:textId="77777777">
        <w:tc>
          <w:tcPr>
            <w:tcW w:w="0" w:type="auto"/>
          </w:tcPr>
          <w:p w14:paraId="05E42435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C4DB1D7" w14:textId="77777777" w:rsidR="0087173E" w:rsidRDefault="00000000">
            <w:r>
              <w:t>Second row B</w:t>
            </w:r>
          </w:p>
        </w:tc>
        <w:tc>
          <w:tcPr>
            <w:tcW w:w="0" w:type="auto"/>
          </w:tcPr>
          <w:p w14:paraId="6BAC3B80" w14:textId="77777777" w:rsidR="0087173E" w:rsidRDefault="00000000">
            <w:r>
              <w:t>Second row C</w:t>
            </w:r>
          </w:p>
        </w:tc>
      </w:tr>
    </w:tbl>
    <w:p w14:paraId="72B81CAC" w14:textId="77777777" w:rsidR="0087173E" w:rsidRDefault="0087173E"/>
    <w:p w14:paraId="1C30D64B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05D0BC31" w14:textId="77777777">
        <w:tc>
          <w:tcPr>
            <w:tcW w:w="4322" w:type="dxa"/>
            <w:shd w:val="clear" w:color="auto" w:fill="BD1503"/>
          </w:tcPr>
          <w:p w14:paraId="1899ACA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A80448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Table Grid PHPDOCX</w:t>
            </w:r>
          </w:p>
        </w:tc>
      </w:tr>
      <w:tr w:rsidR="0087173E" w14:paraId="4F8140E5" w14:textId="77777777">
        <w:tc>
          <w:tcPr>
            <w:tcW w:w="4322" w:type="dxa"/>
            <w:shd w:val="clear" w:color="auto" w:fill="3E3E42"/>
          </w:tcPr>
          <w:p w14:paraId="33D0678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D20D46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D459C70" w14:textId="77777777">
        <w:tc>
          <w:tcPr>
            <w:tcW w:w="4322" w:type="dxa"/>
            <w:shd w:val="clear" w:color="auto" w:fill="3E3E42"/>
          </w:tcPr>
          <w:p w14:paraId="2CA363F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33FAFB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TableGridPHPDOCX</w:t>
            </w:r>
          </w:p>
        </w:tc>
      </w:tr>
      <w:tr w:rsidR="0087173E" w14:paraId="65235A34" w14:textId="77777777">
        <w:tc>
          <w:tcPr>
            <w:tcW w:w="4322" w:type="dxa"/>
            <w:shd w:val="clear" w:color="auto" w:fill="3E3E42"/>
          </w:tcPr>
          <w:p w14:paraId="428F1FB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7BFD38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ECB7376" w14:textId="77777777">
        <w:tc>
          <w:tcPr>
            <w:tcW w:w="4322" w:type="dxa"/>
            <w:shd w:val="clear" w:color="auto" w:fill="3E3E42"/>
          </w:tcPr>
          <w:p w14:paraId="18486D8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D9DEE4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E1942E4" w14:textId="77777777" w:rsidR="000F6147" w:rsidRDefault="000F6147" w:rsidP="00B42E7D">
      <w:pPr>
        <w:spacing w:after="0"/>
      </w:pPr>
    </w:p>
    <w:p w14:paraId="2A281A8B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D297F56" w14:textId="77777777">
        <w:tc>
          <w:tcPr>
            <w:tcW w:w="8644" w:type="dxa"/>
            <w:shd w:val="clear" w:color="auto" w:fill="DCDAC4"/>
          </w:tcPr>
          <w:p w14:paraId="5F8F07C2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'TableGridPHPDOCX'), 'columnWidths' =&gt; array(1800, 1800, 1800))</w:t>
            </w:r>
          </w:p>
        </w:tc>
      </w:tr>
    </w:tbl>
    <w:p w14:paraId="0C06C243" w14:textId="77777777" w:rsidR="0087173E" w:rsidRDefault="0087173E"/>
    <w:p w14:paraId="7A574AC5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TableGrid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ED950A8" w14:textId="77777777">
        <w:tc>
          <w:tcPr>
            <w:tcW w:w="1800" w:type="dxa"/>
          </w:tcPr>
          <w:p w14:paraId="01DC5DE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7E0A5361" w14:textId="77777777" w:rsidR="0087173E" w:rsidRDefault="00000000">
            <w:r>
              <w:t>Title B</w:t>
            </w:r>
          </w:p>
        </w:tc>
        <w:tc>
          <w:tcPr>
            <w:tcW w:w="1800" w:type="dxa"/>
          </w:tcPr>
          <w:p w14:paraId="6D2DBDDA" w14:textId="77777777" w:rsidR="0087173E" w:rsidRDefault="00000000">
            <w:r>
              <w:t>Title C</w:t>
            </w:r>
          </w:p>
        </w:tc>
      </w:tr>
      <w:tr w:rsidR="0087173E" w14:paraId="38597FBA" w14:textId="77777777">
        <w:tc>
          <w:tcPr>
            <w:tcW w:w="0" w:type="auto"/>
          </w:tcPr>
          <w:p w14:paraId="41F7E545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E23504C" w14:textId="77777777" w:rsidR="0087173E" w:rsidRDefault="00000000">
            <w:r>
              <w:t>First row B</w:t>
            </w:r>
          </w:p>
        </w:tc>
        <w:tc>
          <w:tcPr>
            <w:tcW w:w="0" w:type="auto"/>
          </w:tcPr>
          <w:p w14:paraId="0BCC5159" w14:textId="77777777" w:rsidR="0087173E" w:rsidRDefault="00000000">
            <w:r>
              <w:t>First row C</w:t>
            </w:r>
          </w:p>
        </w:tc>
      </w:tr>
      <w:tr w:rsidR="0087173E" w14:paraId="5E4FB39A" w14:textId="77777777">
        <w:tc>
          <w:tcPr>
            <w:tcW w:w="0" w:type="auto"/>
          </w:tcPr>
          <w:p w14:paraId="5C85C57B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2F5E165" w14:textId="77777777" w:rsidR="0087173E" w:rsidRDefault="00000000">
            <w:r>
              <w:t>Second row B</w:t>
            </w:r>
          </w:p>
        </w:tc>
        <w:tc>
          <w:tcPr>
            <w:tcW w:w="0" w:type="auto"/>
          </w:tcPr>
          <w:p w14:paraId="7DD48DC5" w14:textId="77777777" w:rsidR="0087173E" w:rsidRDefault="00000000">
            <w:r>
              <w:t>Second row C</w:t>
            </w:r>
          </w:p>
        </w:tc>
      </w:tr>
    </w:tbl>
    <w:p w14:paraId="32AA10A9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6"/>
        <w:gridCol w:w="4268"/>
      </w:tblGrid>
      <w:tr w:rsidR="0087173E" w14:paraId="134B96F5" w14:textId="77777777">
        <w:tc>
          <w:tcPr>
            <w:tcW w:w="4322" w:type="dxa"/>
            <w:shd w:val="clear" w:color="auto" w:fill="BD1503"/>
          </w:tcPr>
          <w:p w14:paraId="414DE495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64470304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PHPDOCX</w:t>
            </w:r>
          </w:p>
        </w:tc>
      </w:tr>
      <w:tr w:rsidR="0087173E" w14:paraId="67E37955" w14:textId="77777777">
        <w:tc>
          <w:tcPr>
            <w:tcW w:w="4322" w:type="dxa"/>
            <w:shd w:val="clear" w:color="auto" w:fill="3E3E42"/>
          </w:tcPr>
          <w:p w14:paraId="55EAFB1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2AE684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C3A53AC" w14:textId="77777777">
        <w:tc>
          <w:tcPr>
            <w:tcW w:w="4322" w:type="dxa"/>
            <w:shd w:val="clear" w:color="auto" w:fill="3E3E42"/>
          </w:tcPr>
          <w:p w14:paraId="1CB2904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09563BA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LightShadingPHPDOCX</w:t>
            </w:r>
          </w:p>
        </w:tc>
      </w:tr>
      <w:tr w:rsidR="0087173E" w14:paraId="7CB05FA3" w14:textId="77777777">
        <w:tc>
          <w:tcPr>
            <w:tcW w:w="4322" w:type="dxa"/>
            <w:shd w:val="clear" w:color="auto" w:fill="3E3E42"/>
          </w:tcPr>
          <w:p w14:paraId="74A8D28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BA2B96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958648D" w14:textId="77777777">
        <w:tc>
          <w:tcPr>
            <w:tcW w:w="4322" w:type="dxa"/>
            <w:shd w:val="clear" w:color="auto" w:fill="3E3E42"/>
          </w:tcPr>
          <w:p w14:paraId="1551F6A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46F9FF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F165A4D" w14:textId="77777777" w:rsidR="000F6147" w:rsidRDefault="000F6147" w:rsidP="00B42E7D">
      <w:pPr>
        <w:spacing w:after="0"/>
      </w:pPr>
    </w:p>
    <w:p w14:paraId="77931715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8484566" w14:textId="77777777">
        <w:tc>
          <w:tcPr>
            <w:tcW w:w="8644" w:type="dxa"/>
            <w:shd w:val="clear" w:color="auto" w:fill="DCDAC4"/>
          </w:tcPr>
          <w:p w14:paraId="60E97C09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'LightShadingPHPDOCX'), 'columnWidths' =&gt; array(1800, 1800, 1800))</w:t>
            </w:r>
          </w:p>
        </w:tc>
      </w:tr>
    </w:tbl>
    <w:p w14:paraId="079B5BFC" w14:textId="77777777" w:rsidR="0087173E" w:rsidRDefault="0087173E"/>
    <w:p w14:paraId="6E2484D2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Shading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45181A1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A0867ED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7F87977B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FCB463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3CAF0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E6A234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BE97EE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7B55D5A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DE8D8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786DA9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613B11B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C7E21E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8D2A1AB" w14:textId="77777777" w:rsidR="0087173E" w:rsidRDefault="0087173E"/>
    <w:p w14:paraId="0390EB80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22"/>
        <w:gridCol w:w="4282"/>
      </w:tblGrid>
      <w:tr w:rsidR="0087173E" w14:paraId="45184F62" w14:textId="77777777">
        <w:tc>
          <w:tcPr>
            <w:tcW w:w="4322" w:type="dxa"/>
            <w:shd w:val="clear" w:color="auto" w:fill="BD1503"/>
          </w:tcPr>
          <w:p w14:paraId="69A740D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06EC8C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Accent 1 PHPDOCX</w:t>
            </w:r>
          </w:p>
        </w:tc>
      </w:tr>
      <w:tr w:rsidR="0087173E" w14:paraId="140A2EA4" w14:textId="77777777">
        <w:tc>
          <w:tcPr>
            <w:tcW w:w="4322" w:type="dxa"/>
            <w:shd w:val="clear" w:color="auto" w:fill="3E3E42"/>
          </w:tcPr>
          <w:p w14:paraId="50AA301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C03421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B3DC60F" w14:textId="77777777">
        <w:tc>
          <w:tcPr>
            <w:tcW w:w="4322" w:type="dxa"/>
            <w:shd w:val="clear" w:color="auto" w:fill="3E3E42"/>
          </w:tcPr>
          <w:p w14:paraId="65AC00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2964E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LightShadingAccent1PHPDOCX</w:t>
            </w:r>
          </w:p>
        </w:tc>
      </w:tr>
      <w:tr w:rsidR="0087173E" w14:paraId="4A8302EC" w14:textId="77777777">
        <w:tc>
          <w:tcPr>
            <w:tcW w:w="4322" w:type="dxa"/>
            <w:shd w:val="clear" w:color="auto" w:fill="3E3E42"/>
          </w:tcPr>
          <w:p w14:paraId="7BE3E5C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70F38D5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A20F36D" w14:textId="77777777">
        <w:tc>
          <w:tcPr>
            <w:tcW w:w="4322" w:type="dxa"/>
            <w:shd w:val="clear" w:color="auto" w:fill="3E3E42"/>
          </w:tcPr>
          <w:p w14:paraId="1F14055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5E1E43E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D278100" w14:textId="77777777" w:rsidR="000F6147" w:rsidRDefault="000F6147" w:rsidP="00B42E7D">
      <w:pPr>
        <w:spacing w:after="0"/>
      </w:pPr>
    </w:p>
    <w:p w14:paraId="1F8CC62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BD5183F" w14:textId="77777777">
        <w:tc>
          <w:tcPr>
            <w:tcW w:w="8644" w:type="dxa"/>
            <w:shd w:val="clear" w:color="auto" w:fill="DCDAC4"/>
          </w:tcPr>
          <w:p w14:paraId="76998D7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'LightShadingAccent1PHPDOCX'), 'columnWidths' =&gt; array(1800, 1800, 1800))</w:t>
            </w:r>
          </w:p>
        </w:tc>
      </w:tr>
    </w:tbl>
    <w:p w14:paraId="39101934" w14:textId="77777777" w:rsidR="0087173E" w:rsidRDefault="0087173E"/>
    <w:p w14:paraId="39A3C485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Shading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6125280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AB6F9FB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38A0FFF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388117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DFC9D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F3DDA7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18B31C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240063AD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F9846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431172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6B010A6B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1F99A11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FE6009D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22"/>
        <w:gridCol w:w="4282"/>
      </w:tblGrid>
      <w:tr w:rsidR="0087173E" w14:paraId="6EEAC99C" w14:textId="77777777">
        <w:tc>
          <w:tcPr>
            <w:tcW w:w="4322" w:type="dxa"/>
            <w:shd w:val="clear" w:color="auto" w:fill="BD1503"/>
          </w:tcPr>
          <w:p w14:paraId="05B24D1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444653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Accent 2 PHPDOCX</w:t>
            </w:r>
          </w:p>
        </w:tc>
      </w:tr>
      <w:tr w:rsidR="0087173E" w14:paraId="316F2515" w14:textId="77777777">
        <w:tc>
          <w:tcPr>
            <w:tcW w:w="4322" w:type="dxa"/>
            <w:shd w:val="clear" w:color="auto" w:fill="3E3E42"/>
          </w:tcPr>
          <w:p w14:paraId="40456A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2116C2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309B6AC" w14:textId="77777777">
        <w:tc>
          <w:tcPr>
            <w:tcW w:w="4322" w:type="dxa"/>
            <w:shd w:val="clear" w:color="auto" w:fill="3E3E42"/>
          </w:tcPr>
          <w:p w14:paraId="0FEE55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54CEC1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LightShadingAccent2PHPDOCX</w:t>
            </w:r>
          </w:p>
        </w:tc>
      </w:tr>
      <w:tr w:rsidR="0087173E" w14:paraId="40A797F8" w14:textId="77777777">
        <w:tc>
          <w:tcPr>
            <w:tcW w:w="4322" w:type="dxa"/>
            <w:shd w:val="clear" w:color="auto" w:fill="3E3E42"/>
          </w:tcPr>
          <w:p w14:paraId="16B1C48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CCDDD1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03FCD3A" w14:textId="77777777">
        <w:tc>
          <w:tcPr>
            <w:tcW w:w="4322" w:type="dxa"/>
            <w:shd w:val="clear" w:color="auto" w:fill="3E3E42"/>
          </w:tcPr>
          <w:p w14:paraId="787DCC0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D09E91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AB11AEA" w14:textId="77777777" w:rsidR="000F6147" w:rsidRDefault="000F6147" w:rsidP="00B42E7D">
      <w:pPr>
        <w:spacing w:after="0"/>
      </w:pPr>
    </w:p>
    <w:p w14:paraId="37624B9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03F8566" w14:textId="77777777">
        <w:tc>
          <w:tcPr>
            <w:tcW w:w="8644" w:type="dxa"/>
            <w:shd w:val="clear" w:color="auto" w:fill="DCDAC4"/>
          </w:tcPr>
          <w:p w14:paraId="50FBA040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'LightShadingAccent2PHPDOCX'), 'columnWidths' =&gt; array(1800, 1800, 1800))</w:t>
            </w:r>
          </w:p>
        </w:tc>
      </w:tr>
    </w:tbl>
    <w:p w14:paraId="7FED8533" w14:textId="77777777" w:rsidR="0087173E" w:rsidRDefault="0087173E"/>
    <w:p w14:paraId="561BEBFD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Shading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F851B99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839297F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3F9A5C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6B59CFC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20BB1C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0A4CE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23F6627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53EAE8D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3BBE49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4267EB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F998C66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0ABD95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E1C8475" w14:textId="77777777" w:rsidR="0087173E" w:rsidRDefault="0087173E"/>
    <w:p w14:paraId="7712287C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22"/>
        <w:gridCol w:w="4282"/>
      </w:tblGrid>
      <w:tr w:rsidR="0087173E" w14:paraId="651BAEF7" w14:textId="77777777">
        <w:tc>
          <w:tcPr>
            <w:tcW w:w="4322" w:type="dxa"/>
            <w:shd w:val="clear" w:color="auto" w:fill="BD1503"/>
          </w:tcPr>
          <w:p w14:paraId="0EA80EC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604C2B0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Accent 3 PHPDOCX</w:t>
            </w:r>
          </w:p>
        </w:tc>
      </w:tr>
      <w:tr w:rsidR="0087173E" w14:paraId="7E23470C" w14:textId="77777777">
        <w:tc>
          <w:tcPr>
            <w:tcW w:w="4322" w:type="dxa"/>
            <w:shd w:val="clear" w:color="auto" w:fill="3E3E42"/>
          </w:tcPr>
          <w:p w14:paraId="72142A7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AAF322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1CF0448" w14:textId="77777777">
        <w:tc>
          <w:tcPr>
            <w:tcW w:w="4322" w:type="dxa"/>
            <w:shd w:val="clear" w:color="auto" w:fill="3E3E42"/>
          </w:tcPr>
          <w:p w14:paraId="2A698B8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E1975F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LightShadingAccent3PHPDOCX</w:t>
            </w:r>
          </w:p>
        </w:tc>
      </w:tr>
      <w:tr w:rsidR="0087173E" w14:paraId="453CA01E" w14:textId="77777777">
        <w:tc>
          <w:tcPr>
            <w:tcW w:w="4322" w:type="dxa"/>
            <w:shd w:val="clear" w:color="auto" w:fill="3E3E42"/>
          </w:tcPr>
          <w:p w14:paraId="1DE4148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1F5294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7176A63" w14:textId="77777777">
        <w:tc>
          <w:tcPr>
            <w:tcW w:w="4322" w:type="dxa"/>
            <w:shd w:val="clear" w:color="auto" w:fill="3E3E42"/>
          </w:tcPr>
          <w:p w14:paraId="41D7824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3ACCBE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859090A" w14:textId="77777777" w:rsidR="000F6147" w:rsidRDefault="000F6147" w:rsidP="00B42E7D">
      <w:pPr>
        <w:spacing w:after="0"/>
      </w:pPr>
    </w:p>
    <w:p w14:paraId="0ABCC3D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1797610" w14:textId="77777777">
        <w:tc>
          <w:tcPr>
            <w:tcW w:w="8644" w:type="dxa"/>
            <w:shd w:val="clear" w:color="auto" w:fill="DCDAC4"/>
          </w:tcPr>
          <w:p w14:paraId="06B2B940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'LightShadingAccent3PHPDOCX'), 'columnWidths' =&gt; array(1800, 1800, 1800))</w:t>
            </w:r>
          </w:p>
        </w:tc>
      </w:tr>
    </w:tbl>
    <w:p w14:paraId="7BB304EC" w14:textId="77777777" w:rsidR="0087173E" w:rsidRDefault="0087173E"/>
    <w:p w14:paraId="1DD0CC05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Shading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6AA8D3A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2FA013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341CE4F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388156B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812E8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8BE5D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CABDCE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845C7E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70B94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0BD9E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025718B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25BCE7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123D8C21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22"/>
        <w:gridCol w:w="4282"/>
      </w:tblGrid>
      <w:tr w:rsidR="0087173E" w14:paraId="549035D8" w14:textId="77777777">
        <w:tc>
          <w:tcPr>
            <w:tcW w:w="4322" w:type="dxa"/>
            <w:shd w:val="clear" w:color="auto" w:fill="BD1503"/>
          </w:tcPr>
          <w:p w14:paraId="5E358A0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6FC352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Accent 4 PHPDOCX</w:t>
            </w:r>
          </w:p>
        </w:tc>
      </w:tr>
      <w:tr w:rsidR="0087173E" w14:paraId="5363FF82" w14:textId="77777777">
        <w:tc>
          <w:tcPr>
            <w:tcW w:w="4322" w:type="dxa"/>
            <w:shd w:val="clear" w:color="auto" w:fill="3E3E42"/>
          </w:tcPr>
          <w:p w14:paraId="3B6E720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719C9E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7AAED38" w14:textId="77777777">
        <w:tc>
          <w:tcPr>
            <w:tcW w:w="4322" w:type="dxa"/>
            <w:shd w:val="clear" w:color="auto" w:fill="3E3E42"/>
          </w:tcPr>
          <w:p w14:paraId="3E4DEE7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EC2866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LightShadingAccent4PHPDOCX</w:t>
            </w:r>
          </w:p>
        </w:tc>
      </w:tr>
      <w:tr w:rsidR="0087173E" w14:paraId="0723A4B9" w14:textId="77777777">
        <w:tc>
          <w:tcPr>
            <w:tcW w:w="4322" w:type="dxa"/>
            <w:shd w:val="clear" w:color="auto" w:fill="3E3E42"/>
          </w:tcPr>
          <w:p w14:paraId="135B41F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EFEFC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4D838FF" w14:textId="77777777">
        <w:tc>
          <w:tcPr>
            <w:tcW w:w="4322" w:type="dxa"/>
            <w:shd w:val="clear" w:color="auto" w:fill="3E3E42"/>
          </w:tcPr>
          <w:p w14:paraId="7D72FE2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F8C4FA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60F501F" w14:textId="77777777" w:rsidR="000F6147" w:rsidRDefault="000F6147" w:rsidP="00B42E7D">
      <w:pPr>
        <w:spacing w:after="0"/>
      </w:pPr>
    </w:p>
    <w:p w14:paraId="4481AC06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2C8A3F4" w14:textId="77777777">
        <w:tc>
          <w:tcPr>
            <w:tcW w:w="8644" w:type="dxa"/>
            <w:shd w:val="clear" w:color="auto" w:fill="DCDAC4"/>
          </w:tcPr>
          <w:p w14:paraId="3DB13846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'LightShadingAccent4PHPDOCX'), 'columnWidths' =&gt; array(1800, 1800, 1800))</w:t>
            </w:r>
          </w:p>
        </w:tc>
      </w:tr>
    </w:tbl>
    <w:p w14:paraId="7646AF43" w14:textId="77777777" w:rsidR="0087173E" w:rsidRDefault="0087173E"/>
    <w:p w14:paraId="10BEA590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Shading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480E3ECF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E2417A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EF6E00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2FFE40F2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AEC0C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8C5C32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4B9D19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7A974A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E0178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B68C79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237C00B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FCF47C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6980824E" w14:textId="77777777" w:rsidR="0087173E" w:rsidRDefault="0087173E"/>
    <w:p w14:paraId="0213E047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22"/>
        <w:gridCol w:w="4282"/>
      </w:tblGrid>
      <w:tr w:rsidR="0087173E" w14:paraId="73B3CB84" w14:textId="77777777">
        <w:tc>
          <w:tcPr>
            <w:tcW w:w="4322" w:type="dxa"/>
            <w:shd w:val="clear" w:color="auto" w:fill="BD1503"/>
          </w:tcPr>
          <w:p w14:paraId="4F8FB38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6E6EA35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Shading Accent 5 PHPDOCX</w:t>
            </w:r>
          </w:p>
        </w:tc>
      </w:tr>
      <w:tr w:rsidR="0087173E" w14:paraId="767348AE" w14:textId="77777777">
        <w:tc>
          <w:tcPr>
            <w:tcW w:w="4322" w:type="dxa"/>
            <w:shd w:val="clear" w:color="auto" w:fill="3E3E42"/>
          </w:tcPr>
          <w:p w14:paraId="5393861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D8C9D1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A6D8396" w14:textId="77777777">
        <w:tc>
          <w:tcPr>
            <w:tcW w:w="4322" w:type="dxa"/>
            <w:shd w:val="clear" w:color="auto" w:fill="3E3E42"/>
          </w:tcPr>
          <w:p w14:paraId="3FB8266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6A7477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LightShadingAccent5PHPDOCX</w:t>
            </w:r>
          </w:p>
        </w:tc>
      </w:tr>
      <w:tr w:rsidR="0087173E" w14:paraId="496077B4" w14:textId="77777777">
        <w:tc>
          <w:tcPr>
            <w:tcW w:w="4322" w:type="dxa"/>
            <w:shd w:val="clear" w:color="auto" w:fill="3E3E42"/>
          </w:tcPr>
          <w:p w14:paraId="465DE5C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B45372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657E79F" w14:textId="77777777">
        <w:tc>
          <w:tcPr>
            <w:tcW w:w="4322" w:type="dxa"/>
            <w:shd w:val="clear" w:color="auto" w:fill="3E3E42"/>
          </w:tcPr>
          <w:p w14:paraId="14DD0D4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F5260C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55D881E" w14:textId="77777777" w:rsidR="000F6147" w:rsidRDefault="000F6147" w:rsidP="00B42E7D">
      <w:pPr>
        <w:spacing w:after="0"/>
      </w:pPr>
    </w:p>
    <w:p w14:paraId="303BBA1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99299FF" w14:textId="77777777">
        <w:tc>
          <w:tcPr>
            <w:tcW w:w="8644" w:type="dxa"/>
            <w:shd w:val="clear" w:color="auto" w:fill="DCDAC4"/>
          </w:tcPr>
          <w:p w14:paraId="7E5E0FD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'LightShadingAccent5PHPDOCX'), 'columnWidths' =&gt; array(1800, 1800, 1800))</w:t>
            </w:r>
          </w:p>
        </w:tc>
      </w:tr>
    </w:tbl>
    <w:p w14:paraId="082AC540" w14:textId="77777777" w:rsidR="0087173E" w:rsidRDefault="0087173E"/>
    <w:p w14:paraId="6BDDD43B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Shading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DD53A6D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23CD2D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08306F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DB041B2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18380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F75F5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FCD3CB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F9E933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4554E1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0F2B1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029B4F5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1B3E6FD4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645F834C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6F0A7EAA" w14:textId="77777777">
        <w:tc>
          <w:tcPr>
            <w:tcW w:w="4322" w:type="dxa"/>
            <w:shd w:val="clear" w:color="auto" w:fill="BD1503"/>
          </w:tcPr>
          <w:p w14:paraId="3F3CD6D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C0B0D5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PHPDOCX</w:t>
            </w:r>
          </w:p>
        </w:tc>
      </w:tr>
      <w:tr w:rsidR="0087173E" w14:paraId="3AA3747A" w14:textId="77777777">
        <w:tc>
          <w:tcPr>
            <w:tcW w:w="4322" w:type="dxa"/>
            <w:shd w:val="clear" w:color="auto" w:fill="3E3E42"/>
          </w:tcPr>
          <w:p w14:paraId="00AA405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E72F16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A5F106E" w14:textId="77777777">
        <w:tc>
          <w:tcPr>
            <w:tcW w:w="4322" w:type="dxa"/>
            <w:shd w:val="clear" w:color="auto" w:fill="3E3E42"/>
          </w:tcPr>
          <w:p w14:paraId="2BB847E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7ABF19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LightListPHPDOCX</w:t>
            </w:r>
          </w:p>
        </w:tc>
      </w:tr>
      <w:tr w:rsidR="0087173E" w14:paraId="6C1254B0" w14:textId="77777777">
        <w:tc>
          <w:tcPr>
            <w:tcW w:w="4322" w:type="dxa"/>
            <w:shd w:val="clear" w:color="auto" w:fill="3E3E42"/>
          </w:tcPr>
          <w:p w14:paraId="2C06341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50A029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2B5F987" w14:textId="77777777">
        <w:tc>
          <w:tcPr>
            <w:tcW w:w="4322" w:type="dxa"/>
            <w:shd w:val="clear" w:color="auto" w:fill="3E3E42"/>
          </w:tcPr>
          <w:p w14:paraId="1647CB1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5B47F60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A329678" w14:textId="77777777" w:rsidR="000F6147" w:rsidRDefault="000F6147" w:rsidP="00B42E7D">
      <w:pPr>
        <w:spacing w:after="0"/>
      </w:pPr>
    </w:p>
    <w:p w14:paraId="11C35F2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A8388F9" w14:textId="77777777">
        <w:tc>
          <w:tcPr>
            <w:tcW w:w="8644" w:type="dxa"/>
            <w:shd w:val="clear" w:color="auto" w:fill="DCDAC4"/>
          </w:tcPr>
          <w:p w14:paraId="0F2506D3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'LightListPHPDOCX'), 'columnWidths' =&gt; array(1800, 1800, 1800))</w:t>
            </w:r>
          </w:p>
        </w:tc>
      </w:tr>
    </w:tbl>
    <w:p w14:paraId="432A7466" w14:textId="77777777" w:rsidR="0087173E" w:rsidRDefault="0087173E"/>
    <w:p w14:paraId="4EC052E2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List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37AEDB2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3387C2C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900762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1C2A68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4B7532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FD940B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4251D5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2EE2BCE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118B8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0FB68E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7DB5EBE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5CE9436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C74957C" w14:textId="77777777" w:rsidR="0087173E" w:rsidRDefault="0087173E"/>
    <w:p w14:paraId="5F9799ED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0"/>
        <w:gridCol w:w="4274"/>
      </w:tblGrid>
      <w:tr w:rsidR="0087173E" w14:paraId="12975E35" w14:textId="77777777">
        <w:tc>
          <w:tcPr>
            <w:tcW w:w="4322" w:type="dxa"/>
            <w:shd w:val="clear" w:color="auto" w:fill="BD1503"/>
          </w:tcPr>
          <w:p w14:paraId="55F8F7C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B478A74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1 PHPDOCX</w:t>
            </w:r>
          </w:p>
        </w:tc>
      </w:tr>
      <w:tr w:rsidR="0087173E" w14:paraId="38541A1D" w14:textId="77777777">
        <w:tc>
          <w:tcPr>
            <w:tcW w:w="4322" w:type="dxa"/>
            <w:shd w:val="clear" w:color="auto" w:fill="3E3E42"/>
          </w:tcPr>
          <w:p w14:paraId="5405D77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F27E39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FE2D01D" w14:textId="77777777">
        <w:tc>
          <w:tcPr>
            <w:tcW w:w="4322" w:type="dxa"/>
            <w:shd w:val="clear" w:color="auto" w:fill="3E3E42"/>
          </w:tcPr>
          <w:p w14:paraId="0D7A8BC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151F2F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LightListAccent1PHPDOCX</w:t>
            </w:r>
          </w:p>
        </w:tc>
      </w:tr>
      <w:tr w:rsidR="0087173E" w14:paraId="3ED6E891" w14:textId="77777777">
        <w:tc>
          <w:tcPr>
            <w:tcW w:w="4322" w:type="dxa"/>
            <w:shd w:val="clear" w:color="auto" w:fill="3E3E42"/>
          </w:tcPr>
          <w:p w14:paraId="2B56AEF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783300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136B71C" w14:textId="77777777">
        <w:tc>
          <w:tcPr>
            <w:tcW w:w="4322" w:type="dxa"/>
            <w:shd w:val="clear" w:color="auto" w:fill="3E3E42"/>
          </w:tcPr>
          <w:p w14:paraId="55A4E2F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1A3BA8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B1B9B9D" w14:textId="77777777" w:rsidR="000F6147" w:rsidRDefault="000F6147" w:rsidP="00B42E7D">
      <w:pPr>
        <w:spacing w:after="0"/>
      </w:pPr>
    </w:p>
    <w:p w14:paraId="4D2DCC59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2313233" w14:textId="77777777">
        <w:tc>
          <w:tcPr>
            <w:tcW w:w="8644" w:type="dxa"/>
            <w:shd w:val="clear" w:color="auto" w:fill="DCDAC4"/>
          </w:tcPr>
          <w:p w14:paraId="710544E6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'LightListAccent1PHPDOCX'), 'columnWidths' =&gt; array(1800, 1800, 1800))</w:t>
            </w:r>
          </w:p>
        </w:tc>
      </w:tr>
    </w:tbl>
    <w:p w14:paraId="645FB819" w14:textId="77777777" w:rsidR="0087173E" w:rsidRDefault="0087173E"/>
    <w:p w14:paraId="472694BD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List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41F795C0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24E197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7EF29E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D27912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FFFFC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38BCC4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65AE991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635260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3F9D9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B633B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A9AB08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1B7288E1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325AB45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0"/>
        <w:gridCol w:w="4274"/>
      </w:tblGrid>
      <w:tr w:rsidR="0087173E" w14:paraId="64F1C7F1" w14:textId="77777777">
        <w:tc>
          <w:tcPr>
            <w:tcW w:w="4322" w:type="dxa"/>
            <w:shd w:val="clear" w:color="auto" w:fill="BD1503"/>
          </w:tcPr>
          <w:p w14:paraId="0728647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3A1E59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2 PHPDOCX</w:t>
            </w:r>
          </w:p>
        </w:tc>
      </w:tr>
      <w:tr w:rsidR="0087173E" w14:paraId="5420C285" w14:textId="77777777">
        <w:tc>
          <w:tcPr>
            <w:tcW w:w="4322" w:type="dxa"/>
            <w:shd w:val="clear" w:color="auto" w:fill="3E3E42"/>
          </w:tcPr>
          <w:p w14:paraId="2A904C9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CD6B66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E3CD0C0" w14:textId="77777777">
        <w:tc>
          <w:tcPr>
            <w:tcW w:w="4322" w:type="dxa"/>
            <w:shd w:val="clear" w:color="auto" w:fill="3E3E42"/>
          </w:tcPr>
          <w:p w14:paraId="07D3433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EC6086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LightListAccent2PHPDOCX</w:t>
            </w:r>
          </w:p>
        </w:tc>
      </w:tr>
      <w:tr w:rsidR="0087173E" w14:paraId="554D3CBA" w14:textId="77777777">
        <w:tc>
          <w:tcPr>
            <w:tcW w:w="4322" w:type="dxa"/>
            <w:shd w:val="clear" w:color="auto" w:fill="3E3E42"/>
          </w:tcPr>
          <w:p w14:paraId="1E21293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7937308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6B5B0C0" w14:textId="77777777">
        <w:tc>
          <w:tcPr>
            <w:tcW w:w="4322" w:type="dxa"/>
            <w:shd w:val="clear" w:color="auto" w:fill="3E3E42"/>
          </w:tcPr>
          <w:p w14:paraId="0F1F805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68A679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34A90DD" w14:textId="77777777" w:rsidR="000F6147" w:rsidRDefault="000F6147" w:rsidP="00B42E7D">
      <w:pPr>
        <w:spacing w:after="0"/>
      </w:pPr>
    </w:p>
    <w:p w14:paraId="1EA44355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C565500" w14:textId="77777777">
        <w:tc>
          <w:tcPr>
            <w:tcW w:w="8644" w:type="dxa"/>
            <w:shd w:val="clear" w:color="auto" w:fill="DCDAC4"/>
          </w:tcPr>
          <w:p w14:paraId="1EB7CD93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'LightListAccent2PHPDOCX'), 'columnWidths' =&gt; array(1800, 1800, 1800))</w:t>
            </w:r>
          </w:p>
        </w:tc>
      </w:tr>
    </w:tbl>
    <w:p w14:paraId="6707973F" w14:textId="77777777" w:rsidR="0087173E" w:rsidRDefault="0087173E"/>
    <w:p w14:paraId="29423935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List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C208D5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C99809D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7E8097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BC0BD0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AE8D4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BD7C3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7F14FC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F8E233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D91EA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700A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0D3050E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0A75A04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1D77700" w14:textId="77777777" w:rsidR="0087173E" w:rsidRDefault="0087173E"/>
    <w:p w14:paraId="01FD16B7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0"/>
        <w:gridCol w:w="4274"/>
      </w:tblGrid>
      <w:tr w:rsidR="0087173E" w14:paraId="2C0F87DF" w14:textId="77777777">
        <w:tc>
          <w:tcPr>
            <w:tcW w:w="4322" w:type="dxa"/>
            <w:shd w:val="clear" w:color="auto" w:fill="BD1503"/>
          </w:tcPr>
          <w:p w14:paraId="655D2A8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235FBF4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3 PHPDOCX</w:t>
            </w:r>
          </w:p>
        </w:tc>
      </w:tr>
      <w:tr w:rsidR="0087173E" w14:paraId="1FB6B381" w14:textId="77777777">
        <w:tc>
          <w:tcPr>
            <w:tcW w:w="4322" w:type="dxa"/>
            <w:shd w:val="clear" w:color="auto" w:fill="3E3E42"/>
          </w:tcPr>
          <w:p w14:paraId="6ADC53B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185A92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180315D" w14:textId="77777777">
        <w:tc>
          <w:tcPr>
            <w:tcW w:w="4322" w:type="dxa"/>
            <w:shd w:val="clear" w:color="auto" w:fill="3E3E42"/>
          </w:tcPr>
          <w:p w14:paraId="3F11252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0FCAC8A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LightListAccent3PHPDOCX</w:t>
            </w:r>
          </w:p>
        </w:tc>
      </w:tr>
      <w:tr w:rsidR="0087173E" w14:paraId="17CDFA32" w14:textId="77777777">
        <w:tc>
          <w:tcPr>
            <w:tcW w:w="4322" w:type="dxa"/>
            <w:shd w:val="clear" w:color="auto" w:fill="3E3E42"/>
          </w:tcPr>
          <w:p w14:paraId="5DF2AB4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1A2A62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32FE0AE" w14:textId="77777777">
        <w:tc>
          <w:tcPr>
            <w:tcW w:w="4322" w:type="dxa"/>
            <w:shd w:val="clear" w:color="auto" w:fill="3E3E42"/>
          </w:tcPr>
          <w:p w14:paraId="54040E9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AB0295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2ECB2B69" w14:textId="77777777" w:rsidR="000F6147" w:rsidRDefault="000F6147" w:rsidP="00B42E7D">
      <w:pPr>
        <w:spacing w:after="0"/>
      </w:pPr>
    </w:p>
    <w:p w14:paraId="434D1776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93639CF" w14:textId="77777777">
        <w:tc>
          <w:tcPr>
            <w:tcW w:w="8644" w:type="dxa"/>
            <w:shd w:val="clear" w:color="auto" w:fill="DCDAC4"/>
          </w:tcPr>
          <w:p w14:paraId="7F89EC2B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'LightListAccent3PHPDOCX'), 'columnWidths' =&gt; array(1800, 1800, 1800))</w:t>
            </w:r>
          </w:p>
        </w:tc>
      </w:tr>
    </w:tbl>
    <w:p w14:paraId="6054B4B5" w14:textId="77777777" w:rsidR="0087173E" w:rsidRDefault="0087173E"/>
    <w:p w14:paraId="2CA55CE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List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F564D79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EEA830E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5B2883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D1FFDB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F96CC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E6E091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041EAB3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BD5AE9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5E4D4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D179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DBFD51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360067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6CB5B2E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0"/>
        <w:gridCol w:w="4274"/>
      </w:tblGrid>
      <w:tr w:rsidR="0087173E" w14:paraId="64842C8B" w14:textId="77777777">
        <w:tc>
          <w:tcPr>
            <w:tcW w:w="4322" w:type="dxa"/>
            <w:shd w:val="clear" w:color="auto" w:fill="BD1503"/>
          </w:tcPr>
          <w:p w14:paraId="0275BDD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79FFC70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4 PHPDOCX</w:t>
            </w:r>
          </w:p>
        </w:tc>
      </w:tr>
      <w:tr w:rsidR="0087173E" w14:paraId="04C2E6A0" w14:textId="77777777">
        <w:tc>
          <w:tcPr>
            <w:tcW w:w="4322" w:type="dxa"/>
            <w:shd w:val="clear" w:color="auto" w:fill="3E3E42"/>
          </w:tcPr>
          <w:p w14:paraId="3DADB3C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BD6A69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F02BCD5" w14:textId="77777777">
        <w:tc>
          <w:tcPr>
            <w:tcW w:w="4322" w:type="dxa"/>
            <w:shd w:val="clear" w:color="auto" w:fill="3E3E42"/>
          </w:tcPr>
          <w:p w14:paraId="441638D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38EF96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LightListAccent4PHPDOCX</w:t>
            </w:r>
          </w:p>
        </w:tc>
      </w:tr>
      <w:tr w:rsidR="0087173E" w14:paraId="5F9A8F09" w14:textId="77777777">
        <w:tc>
          <w:tcPr>
            <w:tcW w:w="4322" w:type="dxa"/>
            <w:shd w:val="clear" w:color="auto" w:fill="3E3E42"/>
          </w:tcPr>
          <w:p w14:paraId="67131E1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376CCC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B6CF9C1" w14:textId="77777777">
        <w:tc>
          <w:tcPr>
            <w:tcW w:w="4322" w:type="dxa"/>
            <w:shd w:val="clear" w:color="auto" w:fill="3E3E42"/>
          </w:tcPr>
          <w:p w14:paraId="476E349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9E398E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EB65147" w14:textId="77777777" w:rsidR="000F6147" w:rsidRDefault="000F6147" w:rsidP="00B42E7D">
      <w:pPr>
        <w:spacing w:after="0"/>
      </w:pPr>
    </w:p>
    <w:p w14:paraId="33590DC6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BBC5ECB" w14:textId="77777777">
        <w:tc>
          <w:tcPr>
            <w:tcW w:w="8644" w:type="dxa"/>
            <w:shd w:val="clear" w:color="auto" w:fill="DCDAC4"/>
          </w:tcPr>
          <w:p w14:paraId="7A723DDE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'LightListAccent4PHPDOCX'), 'columnWidths' =&gt; array(1800, 1800, 1800))</w:t>
            </w:r>
          </w:p>
        </w:tc>
      </w:tr>
    </w:tbl>
    <w:p w14:paraId="548D5003" w14:textId="77777777" w:rsidR="0087173E" w:rsidRDefault="0087173E"/>
    <w:p w14:paraId="4C435AC1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List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23E8961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EFD8BE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FEC3AE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49CE65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FA9D5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910E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67B20E6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CA9F85C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C0F3A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A1E15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6F10DD4C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506AC5C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F3430CB" w14:textId="77777777" w:rsidR="0087173E" w:rsidRDefault="0087173E"/>
    <w:p w14:paraId="60408435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0"/>
        <w:gridCol w:w="4274"/>
      </w:tblGrid>
      <w:tr w:rsidR="0087173E" w14:paraId="7A7D81E7" w14:textId="77777777">
        <w:tc>
          <w:tcPr>
            <w:tcW w:w="4322" w:type="dxa"/>
            <w:shd w:val="clear" w:color="auto" w:fill="BD1503"/>
          </w:tcPr>
          <w:p w14:paraId="261CC264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85A47B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5 PHPDOCX</w:t>
            </w:r>
          </w:p>
        </w:tc>
      </w:tr>
      <w:tr w:rsidR="0087173E" w14:paraId="2E31FE1C" w14:textId="77777777">
        <w:tc>
          <w:tcPr>
            <w:tcW w:w="4322" w:type="dxa"/>
            <w:shd w:val="clear" w:color="auto" w:fill="3E3E42"/>
          </w:tcPr>
          <w:p w14:paraId="3BED7FF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153FD8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EAAB1A0" w14:textId="77777777">
        <w:tc>
          <w:tcPr>
            <w:tcW w:w="4322" w:type="dxa"/>
            <w:shd w:val="clear" w:color="auto" w:fill="3E3E42"/>
          </w:tcPr>
          <w:p w14:paraId="4EEE386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3F5FAF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LightListAccent5PHPDOCX</w:t>
            </w:r>
          </w:p>
        </w:tc>
      </w:tr>
      <w:tr w:rsidR="0087173E" w14:paraId="3CA4B3C8" w14:textId="77777777">
        <w:tc>
          <w:tcPr>
            <w:tcW w:w="4322" w:type="dxa"/>
            <w:shd w:val="clear" w:color="auto" w:fill="3E3E42"/>
          </w:tcPr>
          <w:p w14:paraId="656D085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2E4BFF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B0EE173" w14:textId="77777777">
        <w:tc>
          <w:tcPr>
            <w:tcW w:w="4322" w:type="dxa"/>
            <w:shd w:val="clear" w:color="auto" w:fill="3E3E42"/>
          </w:tcPr>
          <w:p w14:paraId="1591C5B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45AD0F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4EBFD8E" w14:textId="77777777" w:rsidR="000F6147" w:rsidRDefault="000F6147" w:rsidP="00B42E7D">
      <w:pPr>
        <w:spacing w:after="0"/>
      </w:pPr>
    </w:p>
    <w:p w14:paraId="6C6ADEF7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D5D4D06" w14:textId="77777777">
        <w:tc>
          <w:tcPr>
            <w:tcW w:w="8644" w:type="dxa"/>
            <w:shd w:val="clear" w:color="auto" w:fill="DCDAC4"/>
          </w:tcPr>
          <w:p w14:paraId="5AF8944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'LightListAccent5PHPDOCX'), 'columnWidths' =&gt; array(1800, 1800, 1800))</w:t>
            </w:r>
          </w:p>
        </w:tc>
      </w:tr>
    </w:tbl>
    <w:p w14:paraId="4F60A1DE" w14:textId="77777777" w:rsidR="0087173E" w:rsidRDefault="0087173E"/>
    <w:p w14:paraId="492E8E73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List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4BE288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A1BB296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339EF20B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3B869C2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D2925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263A16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6B8F0C7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9DD62E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4B149D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0353A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D56E5FC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9C1CE4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0F545B6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0"/>
        <w:gridCol w:w="4274"/>
      </w:tblGrid>
      <w:tr w:rsidR="0087173E" w14:paraId="3B3F579F" w14:textId="77777777">
        <w:tc>
          <w:tcPr>
            <w:tcW w:w="4322" w:type="dxa"/>
            <w:shd w:val="clear" w:color="auto" w:fill="BD1503"/>
          </w:tcPr>
          <w:p w14:paraId="0C804B5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0D6CB3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List Accent 6 PHPDOCX</w:t>
            </w:r>
          </w:p>
        </w:tc>
      </w:tr>
      <w:tr w:rsidR="0087173E" w14:paraId="22C00A42" w14:textId="77777777">
        <w:tc>
          <w:tcPr>
            <w:tcW w:w="4322" w:type="dxa"/>
            <w:shd w:val="clear" w:color="auto" w:fill="3E3E42"/>
          </w:tcPr>
          <w:p w14:paraId="081149A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A434BC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EF0EC43" w14:textId="77777777">
        <w:tc>
          <w:tcPr>
            <w:tcW w:w="4322" w:type="dxa"/>
            <w:shd w:val="clear" w:color="auto" w:fill="3E3E42"/>
          </w:tcPr>
          <w:p w14:paraId="3C5659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7B2519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LightListAccent6PHPDOCX</w:t>
            </w:r>
          </w:p>
        </w:tc>
      </w:tr>
      <w:tr w:rsidR="0087173E" w14:paraId="4ECCCE51" w14:textId="77777777">
        <w:tc>
          <w:tcPr>
            <w:tcW w:w="4322" w:type="dxa"/>
            <w:shd w:val="clear" w:color="auto" w:fill="3E3E42"/>
          </w:tcPr>
          <w:p w14:paraId="2BA4C17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A9E1D0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FA6E96B" w14:textId="77777777">
        <w:tc>
          <w:tcPr>
            <w:tcW w:w="4322" w:type="dxa"/>
            <w:shd w:val="clear" w:color="auto" w:fill="3E3E42"/>
          </w:tcPr>
          <w:p w14:paraId="2213D06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D2F6E4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155944C" w14:textId="77777777" w:rsidR="000F6147" w:rsidRDefault="000F6147" w:rsidP="00B42E7D">
      <w:pPr>
        <w:spacing w:after="0"/>
      </w:pPr>
    </w:p>
    <w:p w14:paraId="5B270D1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BF5B438" w14:textId="77777777">
        <w:tc>
          <w:tcPr>
            <w:tcW w:w="8644" w:type="dxa"/>
            <w:shd w:val="clear" w:color="auto" w:fill="DCDAC4"/>
          </w:tcPr>
          <w:p w14:paraId="042CF668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'LightListAccent6PHPDOCX'), 'columnWidths' =&gt; array(1800, 1800, 1800))</w:t>
            </w:r>
          </w:p>
        </w:tc>
      </w:tr>
    </w:tbl>
    <w:p w14:paraId="2C0FAA47" w14:textId="77777777" w:rsidR="0087173E" w:rsidRDefault="0087173E"/>
    <w:p w14:paraId="700428C7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List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474C424D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A9D42F7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E1EF47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4965BC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2B6CC1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986FCB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A05A733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5EC0AF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1152D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17E1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98E481E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027156A2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46CB3B8" w14:textId="77777777" w:rsidR="0087173E" w:rsidRDefault="0087173E"/>
    <w:p w14:paraId="49376C57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0"/>
        <w:gridCol w:w="4264"/>
      </w:tblGrid>
      <w:tr w:rsidR="0087173E" w14:paraId="60A98238" w14:textId="77777777">
        <w:tc>
          <w:tcPr>
            <w:tcW w:w="4322" w:type="dxa"/>
            <w:shd w:val="clear" w:color="auto" w:fill="BD1503"/>
          </w:tcPr>
          <w:p w14:paraId="6E441EE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6630AF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PHPDOCX</w:t>
            </w:r>
          </w:p>
        </w:tc>
      </w:tr>
      <w:tr w:rsidR="0087173E" w14:paraId="53814567" w14:textId="77777777">
        <w:tc>
          <w:tcPr>
            <w:tcW w:w="4322" w:type="dxa"/>
            <w:shd w:val="clear" w:color="auto" w:fill="3E3E42"/>
          </w:tcPr>
          <w:p w14:paraId="61F5974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5B95F1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E9732B0" w14:textId="77777777">
        <w:tc>
          <w:tcPr>
            <w:tcW w:w="4322" w:type="dxa"/>
            <w:shd w:val="clear" w:color="auto" w:fill="3E3E42"/>
          </w:tcPr>
          <w:p w14:paraId="215050A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133783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LightGridPHPDOCX</w:t>
            </w:r>
          </w:p>
        </w:tc>
      </w:tr>
      <w:tr w:rsidR="0087173E" w14:paraId="1EC28816" w14:textId="77777777">
        <w:tc>
          <w:tcPr>
            <w:tcW w:w="4322" w:type="dxa"/>
            <w:shd w:val="clear" w:color="auto" w:fill="3E3E42"/>
          </w:tcPr>
          <w:p w14:paraId="198074F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7012DD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AC72598" w14:textId="77777777">
        <w:tc>
          <w:tcPr>
            <w:tcW w:w="4322" w:type="dxa"/>
            <w:shd w:val="clear" w:color="auto" w:fill="3E3E42"/>
          </w:tcPr>
          <w:p w14:paraId="27EB65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C913C6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4F9FA76" w14:textId="77777777" w:rsidR="000F6147" w:rsidRDefault="000F6147" w:rsidP="00B42E7D">
      <w:pPr>
        <w:spacing w:after="0"/>
      </w:pPr>
    </w:p>
    <w:p w14:paraId="050A23D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4A19E05" w14:textId="77777777">
        <w:tc>
          <w:tcPr>
            <w:tcW w:w="8644" w:type="dxa"/>
            <w:shd w:val="clear" w:color="auto" w:fill="DCDAC4"/>
          </w:tcPr>
          <w:p w14:paraId="710E821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'LightGridPHPDOCX'), 'columnWidths' =&gt; array(1800, 1800, 1800))</w:t>
            </w:r>
          </w:p>
        </w:tc>
      </w:tr>
    </w:tbl>
    <w:p w14:paraId="573814C9" w14:textId="77777777" w:rsidR="0087173E" w:rsidRDefault="0087173E"/>
    <w:p w14:paraId="1D823D3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Grid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8C8B726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873F4F3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388D31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3315DCE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269EE7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272B35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4B17A8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7B5703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15ECC3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47E42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80C7282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091B879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CCDB7D7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9"/>
        <w:gridCol w:w="4265"/>
      </w:tblGrid>
      <w:tr w:rsidR="0087173E" w14:paraId="5801540D" w14:textId="77777777">
        <w:tc>
          <w:tcPr>
            <w:tcW w:w="4322" w:type="dxa"/>
            <w:shd w:val="clear" w:color="auto" w:fill="BD1503"/>
          </w:tcPr>
          <w:p w14:paraId="7B12AD1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6871A1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1 PHPDOCX</w:t>
            </w:r>
          </w:p>
        </w:tc>
      </w:tr>
      <w:tr w:rsidR="0087173E" w14:paraId="0230981D" w14:textId="77777777">
        <w:tc>
          <w:tcPr>
            <w:tcW w:w="4322" w:type="dxa"/>
            <w:shd w:val="clear" w:color="auto" w:fill="3E3E42"/>
          </w:tcPr>
          <w:p w14:paraId="4602532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23E117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885870C" w14:textId="77777777">
        <w:tc>
          <w:tcPr>
            <w:tcW w:w="4322" w:type="dxa"/>
            <w:shd w:val="clear" w:color="auto" w:fill="3E3E42"/>
          </w:tcPr>
          <w:p w14:paraId="1D48458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89F762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LightGrid1PHPDOCX</w:t>
            </w:r>
          </w:p>
        </w:tc>
      </w:tr>
      <w:tr w:rsidR="0087173E" w14:paraId="24C08829" w14:textId="77777777">
        <w:tc>
          <w:tcPr>
            <w:tcW w:w="4322" w:type="dxa"/>
            <w:shd w:val="clear" w:color="auto" w:fill="3E3E42"/>
          </w:tcPr>
          <w:p w14:paraId="559AA40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892D9F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50F75AF" w14:textId="77777777">
        <w:tc>
          <w:tcPr>
            <w:tcW w:w="4322" w:type="dxa"/>
            <w:shd w:val="clear" w:color="auto" w:fill="3E3E42"/>
          </w:tcPr>
          <w:p w14:paraId="093465E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A366D6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D22AB0B" w14:textId="77777777" w:rsidR="000F6147" w:rsidRDefault="000F6147" w:rsidP="00B42E7D">
      <w:pPr>
        <w:spacing w:after="0"/>
      </w:pPr>
    </w:p>
    <w:p w14:paraId="4608912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B318EE9" w14:textId="77777777">
        <w:tc>
          <w:tcPr>
            <w:tcW w:w="8644" w:type="dxa"/>
            <w:shd w:val="clear" w:color="auto" w:fill="DCDAC4"/>
          </w:tcPr>
          <w:p w14:paraId="51B44114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'LightGrid1PHPDOCX'), 'columnWidths' =&gt; array(1800, 1800, 1800))</w:t>
            </w:r>
          </w:p>
        </w:tc>
      </w:tr>
    </w:tbl>
    <w:p w14:paraId="074430AD" w14:textId="77777777" w:rsidR="0087173E" w:rsidRDefault="0087173E"/>
    <w:p w14:paraId="5E0C20E2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Grid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778F401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256553F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5110EE2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A74A20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1BDBB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35C82A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84CF29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B02492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72859B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D6D45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A9DC3E2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170959D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6206855D" w14:textId="77777777" w:rsidR="0087173E" w:rsidRDefault="0087173E"/>
    <w:p w14:paraId="2F373081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9"/>
        <w:gridCol w:w="4265"/>
      </w:tblGrid>
      <w:tr w:rsidR="0087173E" w14:paraId="03F93C03" w14:textId="77777777">
        <w:tc>
          <w:tcPr>
            <w:tcW w:w="4322" w:type="dxa"/>
            <w:shd w:val="clear" w:color="auto" w:fill="BD1503"/>
          </w:tcPr>
          <w:p w14:paraId="734C980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C715C9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2 PHPDOCX</w:t>
            </w:r>
          </w:p>
        </w:tc>
      </w:tr>
      <w:tr w:rsidR="0087173E" w14:paraId="49EE1F2D" w14:textId="77777777">
        <w:tc>
          <w:tcPr>
            <w:tcW w:w="4322" w:type="dxa"/>
            <w:shd w:val="clear" w:color="auto" w:fill="3E3E42"/>
          </w:tcPr>
          <w:p w14:paraId="0B7FF2F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697D5B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27F4FC7" w14:textId="77777777">
        <w:tc>
          <w:tcPr>
            <w:tcW w:w="4322" w:type="dxa"/>
            <w:shd w:val="clear" w:color="auto" w:fill="3E3E42"/>
          </w:tcPr>
          <w:p w14:paraId="4F2ED1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225E2E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LightGrid2PHPDOCX</w:t>
            </w:r>
          </w:p>
        </w:tc>
      </w:tr>
      <w:tr w:rsidR="0087173E" w14:paraId="7B66269A" w14:textId="77777777">
        <w:tc>
          <w:tcPr>
            <w:tcW w:w="4322" w:type="dxa"/>
            <w:shd w:val="clear" w:color="auto" w:fill="3E3E42"/>
          </w:tcPr>
          <w:p w14:paraId="3924492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01832E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7F94BC3" w14:textId="77777777">
        <w:tc>
          <w:tcPr>
            <w:tcW w:w="4322" w:type="dxa"/>
            <w:shd w:val="clear" w:color="auto" w:fill="3E3E42"/>
          </w:tcPr>
          <w:p w14:paraId="18E3DBD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876286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1DC6F59" w14:textId="77777777" w:rsidR="000F6147" w:rsidRDefault="000F6147" w:rsidP="00B42E7D">
      <w:pPr>
        <w:spacing w:after="0"/>
      </w:pPr>
    </w:p>
    <w:p w14:paraId="60A89EAB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3C0D44B" w14:textId="77777777">
        <w:tc>
          <w:tcPr>
            <w:tcW w:w="8644" w:type="dxa"/>
            <w:shd w:val="clear" w:color="auto" w:fill="DCDAC4"/>
          </w:tcPr>
          <w:p w14:paraId="3FDBF132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'LightGrid2PHPDOCX'), 'columnWidths' =&gt; array(1800, 1800, 1800))</w:t>
            </w:r>
          </w:p>
        </w:tc>
      </w:tr>
    </w:tbl>
    <w:p w14:paraId="479D25E0" w14:textId="77777777" w:rsidR="0087173E" w:rsidRDefault="0087173E"/>
    <w:p w14:paraId="72C2DA1D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Grid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5597E0D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367F46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DBD7A45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9087AB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887E8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586F2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756E40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2B76D2F6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EC8330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FCE9F4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61A83205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0C93D7BD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15B0E7B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9"/>
        <w:gridCol w:w="4265"/>
      </w:tblGrid>
      <w:tr w:rsidR="0087173E" w14:paraId="75158DF6" w14:textId="77777777">
        <w:tc>
          <w:tcPr>
            <w:tcW w:w="4322" w:type="dxa"/>
            <w:shd w:val="clear" w:color="auto" w:fill="BD1503"/>
          </w:tcPr>
          <w:p w14:paraId="1D47443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21119BF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3 PHPDOCX</w:t>
            </w:r>
          </w:p>
        </w:tc>
      </w:tr>
      <w:tr w:rsidR="0087173E" w14:paraId="65D60513" w14:textId="77777777">
        <w:tc>
          <w:tcPr>
            <w:tcW w:w="4322" w:type="dxa"/>
            <w:shd w:val="clear" w:color="auto" w:fill="3E3E42"/>
          </w:tcPr>
          <w:p w14:paraId="56F4092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B1027D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4301DB2" w14:textId="77777777">
        <w:tc>
          <w:tcPr>
            <w:tcW w:w="4322" w:type="dxa"/>
            <w:shd w:val="clear" w:color="auto" w:fill="3E3E42"/>
          </w:tcPr>
          <w:p w14:paraId="5E8DA84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B7EA29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LightGrid3PHPDOCX</w:t>
            </w:r>
          </w:p>
        </w:tc>
      </w:tr>
      <w:tr w:rsidR="0087173E" w14:paraId="0D786824" w14:textId="77777777">
        <w:tc>
          <w:tcPr>
            <w:tcW w:w="4322" w:type="dxa"/>
            <w:shd w:val="clear" w:color="auto" w:fill="3E3E42"/>
          </w:tcPr>
          <w:p w14:paraId="04F0215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B3BBAC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4BD3F2A" w14:textId="77777777">
        <w:tc>
          <w:tcPr>
            <w:tcW w:w="4322" w:type="dxa"/>
            <w:shd w:val="clear" w:color="auto" w:fill="3E3E42"/>
          </w:tcPr>
          <w:p w14:paraId="5F3FE16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0B617D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B2D009A" w14:textId="77777777" w:rsidR="000F6147" w:rsidRDefault="000F6147" w:rsidP="00B42E7D">
      <w:pPr>
        <w:spacing w:after="0"/>
      </w:pPr>
    </w:p>
    <w:p w14:paraId="087D05B1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B33578D" w14:textId="77777777">
        <w:tc>
          <w:tcPr>
            <w:tcW w:w="8644" w:type="dxa"/>
            <w:shd w:val="clear" w:color="auto" w:fill="DCDAC4"/>
          </w:tcPr>
          <w:p w14:paraId="3F500096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'LightGrid3PHPDOCX'), 'columnWidths' =&gt; array(1800, 1800, 1800))</w:t>
            </w:r>
          </w:p>
        </w:tc>
      </w:tr>
    </w:tbl>
    <w:p w14:paraId="7BB2ACFD" w14:textId="77777777" w:rsidR="0087173E" w:rsidRDefault="0087173E"/>
    <w:p w14:paraId="10A34DFD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Grid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AEDC2C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3F3A1EC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497D1B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F556AC5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C4216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557958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01D224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8B7BFB3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AD88D6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D1D8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B138C4D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7FA5D42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0B5C639" w14:textId="77777777" w:rsidR="0087173E" w:rsidRDefault="0087173E"/>
    <w:p w14:paraId="58821A59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9"/>
        <w:gridCol w:w="4265"/>
      </w:tblGrid>
      <w:tr w:rsidR="0087173E" w14:paraId="52BF0C79" w14:textId="77777777">
        <w:tc>
          <w:tcPr>
            <w:tcW w:w="4322" w:type="dxa"/>
            <w:shd w:val="clear" w:color="auto" w:fill="BD1503"/>
          </w:tcPr>
          <w:p w14:paraId="1239B78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B428A4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4 PHPDOCX</w:t>
            </w:r>
          </w:p>
        </w:tc>
      </w:tr>
      <w:tr w:rsidR="0087173E" w14:paraId="05B09B89" w14:textId="77777777">
        <w:tc>
          <w:tcPr>
            <w:tcW w:w="4322" w:type="dxa"/>
            <w:shd w:val="clear" w:color="auto" w:fill="3E3E42"/>
          </w:tcPr>
          <w:p w14:paraId="064E598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6CD1BC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6350FB7" w14:textId="77777777">
        <w:tc>
          <w:tcPr>
            <w:tcW w:w="4322" w:type="dxa"/>
            <w:shd w:val="clear" w:color="auto" w:fill="3E3E42"/>
          </w:tcPr>
          <w:p w14:paraId="634B873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39069B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LightGrid4PHPDOCX</w:t>
            </w:r>
          </w:p>
        </w:tc>
      </w:tr>
      <w:tr w:rsidR="0087173E" w14:paraId="69A8C112" w14:textId="77777777">
        <w:tc>
          <w:tcPr>
            <w:tcW w:w="4322" w:type="dxa"/>
            <w:shd w:val="clear" w:color="auto" w:fill="3E3E42"/>
          </w:tcPr>
          <w:p w14:paraId="2CA89EB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BDDDE5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F94F621" w14:textId="77777777">
        <w:tc>
          <w:tcPr>
            <w:tcW w:w="4322" w:type="dxa"/>
            <w:shd w:val="clear" w:color="auto" w:fill="3E3E42"/>
          </w:tcPr>
          <w:p w14:paraId="0A03B23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AD8F0A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0B34A6D" w14:textId="77777777" w:rsidR="000F6147" w:rsidRDefault="000F6147" w:rsidP="00B42E7D">
      <w:pPr>
        <w:spacing w:after="0"/>
      </w:pPr>
    </w:p>
    <w:p w14:paraId="493AE395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34FC8BB" w14:textId="77777777">
        <w:tc>
          <w:tcPr>
            <w:tcW w:w="8644" w:type="dxa"/>
            <w:shd w:val="clear" w:color="auto" w:fill="DCDAC4"/>
          </w:tcPr>
          <w:p w14:paraId="73399681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'LightGrid4PHPDOCX'), 'columnWidths' =&gt; array(1800, 1800, 1800))</w:t>
            </w:r>
          </w:p>
        </w:tc>
      </w:tr>
    </w:tbl>
    <w:p w14:paraId="26D456C5" w14:textId="77777777" w:rsidR="0087173E" w:rsidRDefault="0087173E"/>
    <w:p w14:paraId="3B119D2F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Grid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1AC50BE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DC7E7D8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916262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1C29A7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95BE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A28BD8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8DBE35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36AE5767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A52BCA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9294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890BC5E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3973180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531D86D3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9"/>
        <w:gridCol w:w="4265"/>
      </w:tblGrid>
      <w:tr w:rsidR="0087173E" w14:paraId="39BC1D38" w14:textId="77777777">
        <w:tc>
          <w:tcPr>
            <w:tcW w:w="4322" w:type="dxa"/>
            <w:shd w:val="clear" w:color="auto" w:fill="BD1503"/>
          </w:tcPr>
          <w:p w14:paraId="2ECA333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E1C2B7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5 PHPDOCX</w:t>
            </w:r>
          </w:p>
        </w:tc>
      </w:tr>
      <w:tr w:rsidR="0087173E" w14:paraId="5E528DBF" w14:textId="77777777">
        <w:tc>
          <w:tcPr>
            <w:tcW w:w="4322" w:type="dxa"/>
            <w:shd w:val="clear" w:color="auto" w:fill="3E3E42"/>
          </w:tcPr>
          <w:p w14:paraId="00B9AE8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E69724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3819676" w14:textId="77777777">
        <w:tc>
          <w:tcPr>
            <w:tcW w:w="4322" w:type="dxa"/>
            <w:shd w:val="clear" w:color="auto" w:fill="3E3E42"/>
          </w:tcPr>
          <w:p w14:paraId="2014D0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989B8C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LightGrid5PHPDOCX</w:t>
            </w:r>
          </w:p>
        </w:tc>
      </w:tr>
      <w:tr w:rsidR="0087173E" w14:paraId="51689D2A" w14:textId="77777777">
        <w:tc>
          <w:tcPr>
            <w:tcW w:w="4322" w:type="dxa"/>
            <w:shd w:val="clear" w:color="auto" w:fill="3E3E42"/>
          </w:tcPr>
          <w:p w14:paraId="6D75F83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1C1586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2C6F5D4" w14:textId="77777777">
        <w:tc>
          <w:tcPr>
            <w:tcW w:w="4322" w:type="dxa"/>
            <w:shd w:val="clear" w:color="auto" w:fill="3E3E42"/>
          </w:tcPr>
          <w:p w14:paraId="35622DD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286A72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5D1B97B" w14:textId="77777777" w:rsidR="000F6147" w:rsidRDefault="000F6147" w:rsidP="00B42E7D">
      <w:pPr>
        <w:spacing w:after="0"/>
      </w:pPr>
    </w:p>
    <w:p w14:paraId="49C57A0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59C983A" w14:textId="77777777">
        <w:tc>
          <w:tcPr>
            <w:tcW w:w="8644" w:type="dxa"/>
            <w:shd w:val="clear" w:color="auto" w:fill="DCDAC4"/>
          </w:tcPr>
          <w:p w14:paraId="37E6356E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'LightGrid5PHPDOCX'), 'columnWidths' =&gt; array(1800, 1800, 1800))</w:t>
            </w:r>
          </w:p>
        </w:tc>
      </w:tr>
    </w:tbl>
    <w:p w14:paraId="3388A5B0" w14:textId="77777777" w:rsidR="0087173E" w:rsidRDefault="0087173E"/>
    <w:p w14:paraId="1C4928C2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Grid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59AF953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DAD4975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3BE7E31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9FF140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A8957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FBA4C3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3ECA183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7FCDBC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92AE4A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DCCF02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6EFE584A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E8E038C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1D92CFDC" w14:textId="77777777" w:rsidR="0087173E" w:rsidRDefault="0087173E"/>
    <w:p w14:paraId="243CE1B2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9"/>
        <w:gridCol w:w="4265"/>
      </w:tblGrid>
      <w:tr w:rsidR="0087173E" w14:paraId="404D0C84" w14:textId="77777777">
        <w:tc>
          <w:tcPr>
            <w:tcW w:w="4322" w:type="dxa"/>
            <w:shd w:val="clear" w:color="auto" w:fill="BD1503"/>
          </w:tcPr>
          <w:p w14:paraId="4EAB3B0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A04AC2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Light Grid 6 PHPDOCX</w:t>
            </w:r>
          </w:p>
        </w:tc>
      </w:tr>
      <w:tr w:rsidR="0087173E" w14:paraId="2506A701" w14:textId="77777777">
        <w:tc>
          <w:tcPr>
            <w:tcW w:w="4322" w:type="dxa"/>
            <w:shd w:val="clear" w:color="auto" w:fill="3E3E42"/>
          </w:tcPr>
          <w:p w14:paraId="66E5EE3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DF0415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E8CA166" w14:textId="77777777">
        <w:tc>
          <w:tcPr>
            <w:tcW w:w="4322" w:type="dxa"/>
            <w:shd w:val="clear" w:color="auto" w:fill="3E3E42"/>
          </w:tcPr>
          <w:p w14:paraId="0B419E6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F6631A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LightGrid6PHPDOCX</w:t>
            </w:r>
          </w:p>
        </w:tc>
      </w:tr>
      <w:tr w:rsidR="0087173E" w14:paraId="1477C6EE" w14:textId="77777777">
        <w:tc>
          <w:tcPr>
            <w:tcW w:w="4322" w:type="dxa"/>
            <w:shd w:val="clear" w:color="auto" w:fill="3E3E42"/>
          </w:tcPr>
          <w:p w14:paraId="3418A11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FE8E3C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69E5684" w14:textId="77777777">
        <w:tc>
          <w:tcPr>
            <w:tcW w:w="4322" w:type="dxa"/>
            <w:shd w:val="clear" w:color="auto" w:fill="3E3E42"/>
          </w:tcPr>
          <w:p w14:paraId="5217465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1F1718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369B816" w14:textId="77777777" w:rsidR="000F6147" w:rsidRDefault="000F6147" w:rsidP="00B42E7D">
      <w:pPr>
        <w:spacing w:after="0"/>
      </w:pPr>
    </w:p>
    <w:p w14:paraId="09C7C4F7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2682719" w14:textId="77777777">
        <w:tc>
          <w:tcPr>
            <w:tcW w:w="8644" w:type="dxa"/>
            <w:shd w:val="clear" w:color="auto" w:fill="DCDAC4"/>
          </w:tcPr>
          <w:p w14:paraId="4FDBE835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'LightGrid6PHPDOCX'), 'columnWidths' =&gt; array(1800, 1800, 1800))</w:t>
            </w:r>
          </w:p>
        </w:tc>
      </w:tr>
    </w:tbl>
    <w:p w14:paraId="30B0CEDD" w14:textId="77777777" w:rsidR="0087173E" w:rsidRDefault="0087173E"/>
    <w:p w14:paraId="09FCB387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LightGrid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19CCED5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E800135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FBB2CD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AB30A3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4440BC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780D9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75D6B28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488C2A5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9F95A7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84D68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20E32AC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5BACA8D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E0F6503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28"/>
        <w:gridCol w:w="4276"/>
      </w:tblGrid>
      <w:tr w:rsidR="0087173E" w14:paraId="2B5D46D9" w14:textId="77777777">
        <w:tc>
          <w:tcPr>
            <w:tcW w:w="4322" w:type="dxa"/>
            <w:shd w:val="clear" w:color="auto" w:fill="BD1503"/>
          </w:tcPr>
          <w:p w14:paraId="3FA2F44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698195D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PHPDOCX</w:t>
            </w:r>
          </w:p>
        </w:tc>
      </w:tr>
      <w:tr w:rsidR="0087173E" w14:paraId="03F81B6A" w14:textId="77777777">
        <w:tc>
          <w:tcPr>
            <w:tcW w:w="4322" w:type="dxa"/>
            <w:shd w:val="clear" w:color="auto" w:fill="3E3E42"/>
          </w:tcPr>
          <w:p w14:paraId="3473B71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643D96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CBB7B2F" w14:textId="77777777">
        <w:tc>
          <w:tcPr>
            <w:tcW w:w="4322" w:type="dxa"/>
            <w:shd w:val="clear" w:color="auto" w:fill="3E3E42"/>
          </w:tcPr>
          <w:p w14:paraId="6040609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0C550D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MediumShading1PHPDOCX</w:t>
            </w:r>
          </w:p>
        </w:tc>
      </w:tr>
      <w:tr w:rsidR="0087173E" w14:paraId="32D916D3" w14:textId="77777777">
        <w:tc>
          <w:tcPr>
            <w:tcW w:w="4322" w:type="dxa"/>
            <w:shd w:val="clear" w:color="auto" w:fill="3E3E42"/>
          </w:tcPr>
          <w:p w14:paraId="4F71988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3F681A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DF1F0D6" w14:textId="77777777">
        <w:tc>
          <w:tcPr>
            <w:tcW w:w="4322" w:type="dxa"/>
            <w:shd w:val="clear" w:color="auto" w:fill="3E3E42"/>
          </w:tcPr>
          <w:p w14:paraId="4D4D5BB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BC55F9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5B123AC" w14:textId="77777777" w:rsidR="000F6147" w:rsidRDefault="000F6147" w:rsidP="00B42E7D">
      <w:pPr>
        <w:spacing w:after="0"/>
      </w:pPr>
    </w:p>
    <w:p w14:paraId="07B266D6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C300368" w14:textId="77777777">
        <w:tc>
          <w:tcPr>
            <w:tcW w:w="8644" w:type="dxa"/>
            <w:shd w:val="clear" w:color="auto" w:fill="DCDAC4"/>
          </w:tcPr>
          <w:p w14:paraId="621FE20D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'MediumShading1PHPDOCX'), 'columnWidths' =&gt; array(1800, 1800, 1800))</w:t>
            </w:r>
          </w:p>
        </w:tc>
      </w:tr>
    </w:tbl>
    <w:p w14:paraId="58FFA231" w14:textId="77777777" w:rsidR="0087173E" w:rsidRDefault="0087173E"/>
    <w:p w14:paraId="61FE23EA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17E3F0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DB4BA59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95DC93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2DFD179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E9F8F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444369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CDAED8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5D6705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88777B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62EDF0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04F1017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4291E98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007D6A1" w14:textId="77777777" w:rsidR="0087173E" w:rsidRDefault="0087173E"/>
    <w:p w14:paraId="77C1DF10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0B544DF2" w14:textId="77777777">
        <w:tc>
          <w:tcPr>
            <w:tcW w:w="4322" w:type="dxa"/>
            <w:shd w:val="clear" w:color="auto" w:fill="BD1503"/>
          </w:tcPr>
          <w:p w14:paraId="63975D5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0E4246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1 PHPDOCX</w:t>
            </w:r>
          </w:p>
        </w:tc>
      </w:tr>
      <w:tr w:rsidR="0087173E" w14:paraId="0EAF2FAD" w14:textId="77777777">
        <w:tc>
          <w:tcPr>
            <w:tcW w:w="4322" w:type="dxa"/>
            <w:shd w:val="clear" w:color="auto" w:fill="3E3E42"/>
          </w:tcPr>
          <w:p w14:paraId="3C3EF2F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5FAB99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1B6D47A" w14:textId="77777777">
        <w:tc>
          <w:tcPr>
            <w:tcW w:w="4322" w:type="dxa"/>
            <w:shd w:val="clear" w:color="auto" w:fill="3E3E42"/>
          </w:tcPr>
          <w:p w14:paraId="71C4B4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24B66E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MediumShading1-accent1PHPDOCX</w:t>
            </w:r>
          </w:p>
        </w:tc>
      </w:tr>
      <w:tr w:rsidR="0087173E" w14:paraId="5ADB28A4" w14:textId="77777777">
        <w:tc>
          <w:tcPr>
            <w:tcW w:w="4322" w:type="dxa"/>
            <w:shd w:val="clear" w:color="auto" w:fill="3E3E42"/>
          </w:tcPr>
          <w:p w14:paraId="1E02272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3A422E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F6ECABF" w14:textId="77777777">
        <w:tc>
          <w:tcPr>
            <w:tcW w:w="4322" w:type="dxa"/>
            <w:shd w:val="clear" w:color="auto" w:fill="3E3E42"/>
          </w:tcPr>
          <w:p w14:paraId="24B3150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53AE4F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864D443" w14:textId="77777777" w:rsidR="000F6147" w:rsidRDefault="000F6147" w:rsidP="00B42E7D">
      <w:pPr>
        <w:spacing w:after="0"/>
      </w:pPr>
    </w:p>
    <w:p w14:paraId="6F2FBDC4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17FB0E0" w14:textId="77777777">
        <w:tc>
          <w:tcPr>
            <w:tcW w:w="8644" w:type="dxa"/>
            <w:shd w:val="clear" w:color="auto" w:fill="DCDAC4"/>
          </w:tcPr>
          <w:p w14:paraId="15900796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'MediumShading1-accent1PHPDOCX'), 'columnWidths' =&gt; array(1800, 1800, 1800))</w:t>
            </w:r>
          </w:p>
        </w:tc>
      </w:tr>
    </w:tbl>
    <w:p w14:paraId="2AB161BC" w14:textId="77777777" w:rsidR="0087173E" w:rsidRDefault="0087173E"/>
    <w:p w14:paraId="71FF3366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1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3AC87C9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663C28B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C2B3D5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1DC18B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832E3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1EE0D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276663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33CA28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6BC722D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58A9D2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2B77D267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ECF8FA9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51910AF1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57A19F7D" w14:textId="77777777">
        <w:tc>
          <w:tcPr>
            <w:tcW w:w="4322" w:type="dxa"/>
            <w:shd w:val="clear" w:color="auto" w:fill="BD1503"/>
          </w:tcPr>
          <w:p w14:paraId="445DA23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72593B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2 PHPDOCX</w:t>
            </w:r>
          </w:p>
        </w:tc>
      </w:tr>
      <w:tr w:rsidR="0087173E" w14:paraId="69C33D9E" w14:textId="77777777">
        <w:tc>
          <w:tcPr>
            <w:tcW w:w="4322" w:type="dxa"/>
            <w:shd w:val="clear" w:color="auto" w:fill="3E3E42"/>
          </w:tcPr>
          <w:p w14:paraId="6E70527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6190AE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436D8AB" w14:textId="77777777">
        <w:tc>
          <w:tcPr>
            <w:tcW w:w="4322" w:type="dxa"/>
            <w:shd w:val="clear" w:color="auto" w:fill="3E3E42"/>
          </w:tcPr>
          <w:p w14:paraId="021FB51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573BD6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MediumShading1-accent2PHPDOCX</w:t>
            </w:r>
          </w:p>
        </w:tc>
      </w:tr>
      <w:tr w:rsidR="0087173E" w14:paraId="00FCE2D5" w14:textId="77777777">
        <w:tc>
          <w:tcPr>
            <w:tcW w:w="4322" w:type="dxa"/>
            <w:shd w:val="clear" w:color="auto" w:fill="3E3E42"/>
          </w:tcPr>
          <w:p w14:paraId="1722C8F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C84E2C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B19B36D" w14:textId="77777777">
        <w:tc>
          <w:tcPr>
            <w:tcW w:w="4322" w:type="dxa"/>
            <w:shd w:val="clear" w:color="auto" w:fill="3E3E42"/>
          </w:tcPr>
          <w:p w14:paraId="0096C67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349A3B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40519EE" w14:textId="77777777" w:rsidR="000F6147" w:rsidRDefault="000F6147" w:rsidP="00B42E7D">
      <w:pPr>
        <w:spacing w:after="0"/>
      </w:pPr>
    </w:p>
    <w:p w14:paraId="22C0799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43196A3" w14:textId="77777777">
        <w:tc>
          <w:tcPr>
            <w:tcW w:w="8644" w:type="dxa"/>
            <w:shd w:val="clear" w:color="auto" w:fill="DCDAC4"/>
          </w:tcPr>
          <w:p w14:paraId="4D04976A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'MediumShading1-accent2PHPDOCX'), 'columnWidths' =&gt; array(1800, 1800, 1800))</w:t>
            </w:r>
          </w:p>
        </w:tc>
      </w:tr>
    </w:tbl>
    <w:p w14:paraId="3D6CB432" w14:textId="77777777" w:rsidR="0087173E" w:rsidRDefault="0087173E"/>
    <w:p w14:paraId="0E49B8D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1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767DD0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D458978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FB7874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2ECC871B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D2625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6C3D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0E4ADD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FEE89B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E17FDC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7B2D32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F81BFFE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FAF2B2B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970212C" w14:textId="77777777" w:rsidR="0087173E" w:rsidRDefault="0087173E"/>
    <w:p w14:paraId="6DB57950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42F7D9DA" w14:textId="77777777">
        <w:tc>
          <w:tcPr>
            <w:tcW w:w="4322" w:type="dxa"/>
            <w:shd w:val="clear" w:color="auto" w:fill="BD1503"/>
          </w:tcPr>
          <w:p w14:paraId="65FBD43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909406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3 PHPDOCX</w:t>
            </w:r>
          </w:p>
        </w:tc>
      </w:tr>
      <w:tr w:rsidR="0087173E" w14:paraId="60D00F36" w14:textId="77777777">
        <w:tc>
          <w:tcPr>
            <w:tcW w:w="4322" w:type="dxa"/>
            <w:shd w:val="clear" w:color="auto" w:fill="3E3E42"/>
          </w:tcPr>
          <w:p w14:paraId="396D496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0A5B9A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826E61C" w14:textId="77777777">
        <w:tc>
          <w:tcPr>
            <w:tcW w:w="4322" w:type="dxa"/>
            <w:shd w:val="clear" w:color="auto" w:fill="3E3E42"/>
          </w:tcPr>
          <w:p w14:paraId="28E478C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FF9AB2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MediumShading1-accent3PHPDOCX</w:t>
            </w:r>
          </w:p>
        </w:tc>
      </w:tr>
      <w:tr w:rsidR="0087173E" w14:paraId="1359B4F8" w14:textId="77777777">
        <w:tc>
          <w:tcPr>
            <w:tcW w:w="4322" w:type="dxa"/>
            <w:shd w:val="clear" w:color="auto" w:fill="3E3E42"/>
          </w:tcPr>
          <w:p w14:paraId="575680D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C99623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C74ED4B" w14:textId="77777777">
        <w:tc>
          <w:tcPr>
            <w:tcW w:w="4322" w:type="dxa"/>
            <w:shd w:val="clear" w:color="auto" w:fill="3E3E42"/>
          </w:tcPr>
          <w:p w14:paraId="7380518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CC4942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CC02E82" w14:textId="77777777" w:rsidR="000F6147" w:rsidRDefault="000F6147" w:rsidP="00B42E7D">
      <w:pPr>
        <w:spacing w:after="0"/>
      </w:pPr>
    </w:p>
    <w:p w14:paraId="23C5306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061A7A6" w14:textId="77777777">
        <w:tc>
          <w:tcPr>
            <w:tcW w:w="8644" w:type="dxa"/>
            <w:shd w:val="clear" w:color="auto" w:fill="DCDAC4"/>
          </w:tcPr>
          <w:p w14:paraId="5EDDDC84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'MediumShading1-accent3PHPDOCX'), 'columnWidths' =&gt; array(1800, 1800, 1800))</w:t>
            </w:r>
          </w:p>
        </w:tc>
      </w:tr>
    </w:tbl>
    <w:p w14:paraId="3D6929CD" w14:textId="77777777" w:rsidR="0087173E" w:rsidRDefault="0087173E"/>
    <w:p w14:paraId="0675748B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1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F38ED4A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304BCE7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7CFE3E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D66E3A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BBAC8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F40561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7D7F176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FB0C67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888BA6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ABC234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3461298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244128F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0642C68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3EA95F7C" w14:textId="77777777">
        <w:tc>
          <w:tcPr>
            <w:tcW w:w="4322" w:type="dxa"/>
            <w:shd w:val="clear" w:color="auto" w:fill="BD1503"/>
          </w:tcPr>
          <w:p w14:paraId="3E08589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613B654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4 PHPDOCX</w:t>
            </w:r>
          </w:p>
        </w:tc>
      </w:tr>
      <w:tr w:rsidR="0087173E" w14:paraId="29CBF8F9" w14:textId="77777777">
        <w:tc>
          <w:tcPr>
            <w:tcW w:w="4322" w:type="dxa"/>
            <w:shd w:val="clear" w:color="auto" w:fill="3E3E42"/>
          </w:tcPr>
          <w:p w14:paraId="02C0FA3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04B74C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9B09735" w14:textId="77777777">
        <w:tc>
          <w:tcPr>
            <w:tcW w:w="4322" w:type="dxa"/>
            <w:shd w:val="clear" w:color="auto" w:fill="3E3E42"/>
          </w:tcPr>
          <w:p w14:paraId="111B2A8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A3BF84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MediumShading1-accent4PHPDOCX</w:t>
            </w:r>
          </w:p>
        </w:tc>
      </w:tr>
      <w:tr w:rsidR="0087173E" w14:paraId="6D4F4C05" w14:textId="77777777">
        <w:tc>
          <w:tcPr>
            <w:tcW w:w="4322" w:type="dxa"/>
            <w:shd w:val="clear" w:color="auto" w:fill="3E3E42"/>
          </w:tcPr>
          <w:p w14:paraId="16A596C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99752C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583084F" w14:textId="77777777">
        <w:tc>
          <w:tcPr>
            <w:tcW w:w="4322" w:type="dxa"/>
            <w:shd w:val="clear" w:color="auto" w:fill="3E3E42"/>
          </w:tcPr>
          <w:p w14:paraId="162450B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A38F10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EE2A114" w14:textId="77777777" w:rsidR="000F6147" w:rsidRDefault="000F6147" w:rsidP="00B42E7D">
      <w:pPr>
        <w:spacing w:after="0"/>
      </w:pPr>
    </w:p>
    <w:p w14:paraId="674A690F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17FBD6A" w14:textId="77777777">
        <w:tc>
          <w:tcPr>
            <w:tcW w:w="8644" w:type="dxa"/>
            <w:shd w:val="clear" w:color="auto" w:fill="DCDAC4"/>
          </w:tcPr>
          <w:p w14:paraId="2CAD5AC3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'MediumShading1-accent4PHPDOCX'), 'columnWidths' =&gt; array(1800, 1800, 1800))</w:t>
            </w:r>
          </w:p>
        </w:tc>
      </w:tr>
    </w:tbl>
    <w:p w14:paraId="6C92456D" w14:textId="77777777" w:rsidR="0087173E" w:rsidRDefault="0087173E"/>
    <w:p w14:paraId="427E5019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1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4A3E53F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2D39F56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B9447F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299782B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416BD3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E986B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54A4EB6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2EBA701D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60F8B21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7C7C4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FA78192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8228FEF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FD61120" w14:textId="77777777" w:rsidR="0087173E" w:rsidRDefault="0087173E"/>
    <w:p w14:paraId="125BC581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3FE81CD9" w14:textId="77777777">
        <w:tc>
          <w:tcPr>
            <w:tcW w:w="4322" w:type="dxa"/>
            <w:shd w:val="clear" w:color="auto" w:fill="BD1503"/>
          </w:tcPr>
          <w:p w14:paraId="65B4A74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E82183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5 PHPDOCX</w:t>
            </w:r>
          </w:p>
        </w:tc>
      </w:tr>
      <w:tr w:rsidR="0087173E" w14:paraId="10986B26" w14:textId="77777777">
        <w:tc>
          <w:tcPr>
            <w:tcW w:w="4322" w:type="dxa"/>
            <w:shd w:val="clear" w:color="auto" w:fill="3E3E42"/>
          </w:tcPr>
          <w:p w14:paraId="46A7780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1B3FA5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51BE9289" w14:textId="77777777">
        <w:tc>
          <w:tcPr>
            <w:tcW w:w="4322" w:type="dxa"/>
            <w:shd w:val="clear" w:color="auto" w:fill="3E3E42"/>
          </w:tcPr>
          <w:p w14:paraId="42534E7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0F63E3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MediumShading1-accent5PHPDOCX</w:t>
            </w:r>
          </w:p>
        </w:tc>
      </w:tr>
      <w:tr w:rsidR="0087173E" w14:paraId="11DA96F1" w14:textId="77777777">
        <w:tc>
          <w:tcPr>
            <w:tcW w:w="4322" w:type="dxa"/>
            <w:shd w:val="clear" w:color="auto" w:fill="3E3E42"/>
          </w:tcPr>
          <w:p w14:paraId="17086C9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93A6FA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C678A36" w14:textId="77777777">
        <w:tc>
          <w:tcPr>
            <w:tcW w:w="4322" w:type="dxa"/>
            <w:shd w:val="clear" w:color="auto" w:fill="3E3E42"/>
          </w:tcPr>
          <w:p w14:paraId="09DD484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92ADCD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B2E0C7D" w14:textId="77777777" w:rsidR="000F6147" w:rsidRDefault="000F6147" w:rsidP="00B42E7D">
      <w:pPr>
        <w:spacing w:after="0"/>
      </w:pPr>
    </w:p>
    <w:p w14:paraId="70A1ED33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FFCE207" w14:textId="77777777">
        <w:tc>
          <w:tcPr>
            <w:tcW w:w="8644" w:type="dxa"/>
            <w:shd w:val="clear" w:color="auto" w:fill="DCDAC4"/>
          </w:tcPr>
          <w:p w14:paraId="0F15BCE9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'MediumShading1-accent5PHPDOCX'), 'columnWidths' =&gt; array(1800, 1800, 1800))</w:t>
            </w:r>
          </w:p>
        </w:tc>
      </w:tr>
    </w:tbl>
    <w:p w14:paraId="337806E7" w14:textId="77777777" w:rsidR="0087173E" w:rsidRDefault="0087173E"/>
    <w:p w14:paraId="1EAD9606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1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3190497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4613050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F870F2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B5D3DD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F5931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1FF41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03A37C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5479CA7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998FED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DBC6F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96C514A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0B7744D9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D74646D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5A1A1A2C" w14:textId="77777777">
        <w:tc>
          <w:tcPr>
            <w:tcW w:w="4322" w:type="dxa"/>
            <w:shd w:val="clear" w:color="auto" w:fill="BD1503"/>
          </w:tcPr>
          <w:p w14:paraId="753D94F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688D32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1 Accent 6 PHPDOCX</w:t>
            </w:r>
          </w:p>
        </w:tc>
      </w:tr>
      <w:tr w:rsidR="0087173E" w14:paraId="115B3360" w14:textId="77777777">
        <w:tc>
          <w:tcPr>
            <w:tcW w:w="4322" w:type="dxa"/>
            <w:shd w:val="clear" w:color="auto" w:fill="3E3E42"/>
          </w:tcPr>
          <w:p w14:paraId="366AE5F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E06439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5D9F67A1" w14:textId="77777777">
        <w:tc>
          <w:tcPr>
            <w:tcW w:w="4322" w:type="dxa"/>
            <w:shd w:val="clear" w:color="auto" w:fill="3E3E42"/>
          </w:tcPr>
          <w:p w14:paraId="72CE9C9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B5A98A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MediumShading1-accent6PHPDOCX</w:t>
            </w:r>
          </w:p>
        </w:tc>
      </w:tr>
      <w:tr w:rsidR="0087173E" w14:paraId="49A58627" w14:textId="77777777">
        <w:tc>
          <w:tcPr>
            <w:tcW w:w="4322" w:type="dxa"/>
            <w:shd w:val="clear" w:color="auto" w:fill="3E3E42"/>
          </w:tcPr>
          <w:p w14:paraId="47577C6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24C715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9416B66" w14:textId="77777777">
        <w:tc>
          <w:tcPr>
            <w:tcW w:w="4322" w:type="dxa"/>
            <w:shd w:val="clear" w:color="auto" w:fill="3E3E42"/>
          </w:tcPr>
          <w:p w14:paraId="6E1854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67608E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DC21933" w14:textId="77777777" w:rsidR="000F6147" w:rsidRDefault="000F6147" w:rsidP="00B42E7D">
      <w:pPr>
        <w:spacing w:after="0"/>
      </w:pPr>
    </w:p>
    <w:p w14:paraId="6A4D77A4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9E69C21" w14:textId="77777777">
        <w:tc>
          <w:tcPr>
            <w:tcW w:w="8644" w:type="dxa"/>
            <w:shd w:val="clear" w:color="auto" w:fill="DCDAC4"/>
          </w:tcPr>
          <w:p w14:paraId="38F3BEAC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'MediumShading1-accent6PHPDOCX'), 'columnWidths' =&gt; array(1800, 1800, 1800))</w:t>
            </w:r>
          </w:p>
        </w:tc>
      </w:tr>
    </w:tbl>
    <w:p w14:paraId="1F00A16A" w14:textId="77777777" w:rsidR="0087173E" w:rsidRDefault="0087173E"/>
    <w:p w14:paraId="763D2A0F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1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E6423DE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3837763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587E73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9BDB8B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6024E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C0B7E4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65B812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F77123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7F3730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B9600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8D629B0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B09F471" w14:textId="77777777" w:rsidR="0087173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5190EDF8" w14:textId="77777777" w:rsidR="0087173E" w:rsidRDefault="0087173E"/>
    <w:p w14:paraId="40062ADF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28"/>
        <w:gridCol w:w="4276"/>
      </w:tblGrid>
      <w:tr w:rsidR="0087173E" w14:paraId="4F55C9FB" w14:textId="77777777">
        <w:tc>
          <w:tcPr>
            <w:tcW w:w="4322" w:type="dxa"/>
            <w:shd w:val="clear" w:color="auto" w:fill="BD1503"/>
          </w:tcPr>
          <w:p w14:paraId="47A7767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7E77A73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PHPDOCX</w:t>
            </w:r>
          </w:p>
        </w:tc>
      </w:tr>
      <w:tr w:rsidR="0087173E" w14:paraId="29B97C19" w14:textId="77777777">
        <w:tc>
          <w:tcPr>
            <w:tcW w:w="4322" w:type="dxa"/>
            <w:shd w:val="clear" w:color="auto" w:fill="3E3E42"/>
          </w:tcPr>
          <w:p w14:paraId="2932919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4089E9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594C739D" w14:textId="77777777">
        <w:tc>
          <w:tcPr>
            <w:tcW w:w="4322" w:type="dxa"/>
            <w:shd w:val="clear" w:color="auto" w:fill="3E3E42"/>
          </w:tcPr>
          <w:p w14:paraId="4BDA921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B2443D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MediumShading2PHPDOCX</w:t>
            </w:r>
          </w:p>
        </w:tc>
      </w:tr>
      <w:tr w:rsidR="0087173E" w14:paraId="300859F9" w14:textId="77777777">
        <w:tc>
          <w:tcPr>
            <w:tcW w:w="4322" w:type="dxa"/>
            <w:shd w:val="clear" w:color="auto" w:fill="3E3E42"/>
          </w:tcPr>
          <w:p w14:paraId="64FC315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9FCBDC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4AA4D98" w14:textId="77777777">
        <w:tc>
          <w:tcPr>
            <w:tcW w:w="4322" w:type="dxa"/>
            <w:shd w:val="clear" w:color="auto" w:fill="3E3E42"/>
          </w:tcPr>
          <w:p w14:paraId="4B707C8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565FD1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46F8095" w14:textId="77777777" w:rsidR="000F6147" w:rsidRDefault="000F6147" w:rsidP="00B42E7D">
      <w:pPr>
        <w:spacing w:after="0"/>
      </w:pPr>
    </w:p>
    <w:p w14:paraId="34A4AF18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9B970F4" w14:textId="77777777">
        <w:tc>
          <w:tcPr>
            <w:tcW w:w="8644" w:type="dxa"/>
            <w:shd w:val="clear" w:color="auto" w:fill="DCDAC4"/>
          </w:tcPr>
          <w:p w14:paraId="2CDDF2D4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'MediumShading2PHPDOCX'), 'columnWidths' =&gt; array(1800, 1800, 1800))</w:t>
            </w:r>
          </w:p>
        </w:tc>
      </w:tr>
    </w:tbl>
    <w:p w14:paraId="3A2F147C" w14:textId="77777777" w:rsidR="0087173E" w:rsidRDefault="0087173E"/>
    <w:p w14:paraId="3B31BCB4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D0EE45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7E210F31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550C7C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70D1C9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2AF9AE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5B81E6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49344B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40C043E6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8EB91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6D1E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65CED651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B00CDF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02831EF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04EB11D9" w14:textId="77777777">
        <w:tc>
          <w:tcPr>
            <w:tcW w:w="4322" w:type="dxa"/>
            <w:shd w:val="clear" w:color="auto" w:fill="BD1503"/>
          </w:tcPr>
          <w:p w14:paraId="211056B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ADABF5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1 PHPDOCX</w:t>
            </w:r>
          </w:p>
        </w:tc>
      </w:tr>
      <w:tr w:rsidR="0087173E" w14:paraId="1A80BD7D" w14:textId="77777777">
        <w:tc>
          <w:tcPr>
            <w:tcW w:w="4322" w:type="dxa"/>
            <w:shd w:val="clear" w:color="auto" w:fill="3E3E42"/>
          </w:tcPr>
          <w:p w14:paraId="49186FD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988A72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E5C9CF3" w14:textId="77777777">
        <w:tc>
          <w:tcPr>
            <w:tcW w:w="4322" w:type="dxa"/>
            <w:shd w:val="clear" w:color="auto" w:fill="3E3E42"/>
          </w:tcPr>
          <w:p w14:paraId="57F21AB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DF86C3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MediumShading2-accent1PHPDOCX</w:t>
            </w:r>
          </w:p>
        </w:tc>
      </w:tr>
      <w:tr w:rsidR="0087173E" w14:paraId="1EC51E7F" w14:textId="77777777">
        <w:tc>
          <w:tcPr>
            <w:tcW w:w="4322" w:type="dxa"/>
            <w:shd w:val="clear" w:color="auto" w:fill="3E3E42"/>
          </w:tcPr>
          <w:p w14:paraId="01FDF2D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658FBE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3373C97" w14:textId="77777777">
        <w:tc>
          <w:tcPr>
            <w:tcW w:w="4322" w:type="dxa"/>
            <w:shd w:val="clear" w:color="auto" w:fill="3E3E42"/>
          </w:tcPr>
          <w:p w14:paraId="0B2FBA7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111CEC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91C5228" w14:textId="77777777" w:rsidR="000F6147" w:rsidRDefault="000F6147" w:rsidP="00B42E7D">
      <w:pPr>
        <w:spacing w:after="0"/>
      </w:pPr>
    </w:p>
    <w:p w14:paraId="2E88B88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0479C1A" w14:textId="77777777">
        <w:tc>
          <w:tcPr>
            <w:tcW w:w="8644" w:type="dxa"/>
            <w:shd w:val="clear" w:color="auto" w:fill="DCDAC4"/>
          </w:tcPr>
          <w:p w14:paraId="4E1CC1E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'MediumShading2-accent1PHPDOCX'), 'columnWidths' =&gt; array(1800, 1800, 1800))</w:t>
            </w:r>
          </w:p>
        </w:tc>
      </w:tr>
    </w:tbl>
    <w:p w14:paraId="163C5B7A" w14:textId="77777777" w:rsidR="0087173E" w:rsidRDefault="0087173E"/>
    <w:p w14:paraId="248E1C7B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2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A6C9E3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7AE7674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A71413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5E0C18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771C9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FDDBA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CE14AD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A00455C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3F68F9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BFAA2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AAB16F4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09C836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948E346" w14:textId="77777777" w:rsidR="0087173E" w:rsidRDefault="0087173E"/>
    <w:p w14:paraId="3C43B6AB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2C9E7B14" w14:textId="77777777">
        <w:tc>
          <w:tcPr>
            <w:tcW w:w="4322" w:type="dxa"/>
            <w:shd w:val="clear" w:color="auto" w:fill="BD1503"/>
          </w:tcPr>
          <w:p w14:paraId="0CC3877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431267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2 PHPDOCX</w:t>
            </w:r>
          </w:p>
        </w:tc>
      </w:tr>
      <w:tr w:rsidR="0087173E" w14:paraId="595ACC54" w14:textId="77777777">
        <w:tc>
          <w:tcPr>
            <w:tcW w:w="4322" w:type="dxa"/>
            <w:shd w:val="clear" w:color="auto" w:fill="3E3E42"/>
          </w:tcPr>
          <w:p w14:paraId="56E476C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5AE435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BF56A9D" w14:textId="77777777">
        <w:tc>
          <w:tcPr>
            <w:tcW w:w="4322" w:type="dxa"/>
            <w:shd w:val="clear" w:color="auto" w:fill="3E3E42"/>
          </w:tcPr>
          <w:p w14:paraId="0B5D9D4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167F38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MediumShading2-accent2PHPDOCX</w:t>
            </w:r>
          </w:p>
        </w:tc>
      </w:tr>
      <w:tr w:rsidR="0087173E" w14:paraId="012ACA1D" w14:textId="77777777">
        <w:tc>
          <w:tcPr>
            <w:tcW w:w="4322" w:type="dxa"/>
            <w:shd w:val="clear" w:color="auto" w:fill="3E3E42"/>
          </w:tcPr>
          <w:p w14:paraId="0107DF3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60AA36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42B39AE" w14:textId="77777777">
        <w:tc>
          <w:tcPr>
            <w:tcW w:w="4322" w:type="dxa"/>
            <w:shd w:val="clear" w:color="auto" w:fill="3E3E42"/>
          </w:tcPr>
          <w:p w14:paraId="61985B8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CFCAAA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950BBD3" w14:textId="77777777" w:rsidR="000F6147" w:rsidRDefault="000F6147" w:rsidP="00B42E7D">
      <w:pPr>
        <w:spacing w:after="0"/>
      </w:pPr>
    </w:p>
    <w:p w14:paraId="694271FB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CE3BD7E" w14:textId="77777777">
        <w:tc>
          <w:tcPr>
            <w:tcW w:w="8644" w:type="dxa"/>
            <w:shd w:val="clear" w:color="auto" w:fill="DCDAC4"/>
          </w:tcPr>
          <w:p w14:paraId="351B8C5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'MediumShading2-accent2PHPDOCX'), 'columnWidths' =&gt; array(1800, 1800, 1800))</w:t>
            </w:r>
          </w:p>
        </w:tc>
      </w:tr>
    </w:tbl>
    <w:p w14:paraId="47E98D73" w14:textId="77777777" w:rsidR="0087173E" w:rsidRDefault="0087173E"/>
    <w:p w14:paraId="65E44639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2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7BBE1D4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0166E38F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334992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3E51DF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95FB3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D34BF8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6E164DA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8ADAA0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3C4EF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7EF2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4EDD47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2FD201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51346EC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3A41398A" w14:textId="77777777">
        <w:tc>
          <w:tcPr>
            <w:tcW w:w="4322" w:type="dxa"/>
            <w:shd w:val="clear" w:color="auto" w:fill="BD1503"/>
          </w:tcPr>
          <w:p w14:paraId="3F94A1F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416D04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3 PHPDOCX</w:t>
            </w:r>
          </w:p>
        </w:tc>
      </w:tr>
      <w:tr w:rsidR="0087173E" w14:paraId="2D4EA6A9" w14:textId="77777777">
        <w:tc>
          <w:tcPr>
            <w:tcW w:w="4322" w:type="dxa"/>
            <w:shd w:val="clear" w:color="auto" w:fill="3E3E42"/>
          </w:tcPr>
          <w:p w14:paraId="734945B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D053EF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53727C8" w14:textId="77777777">
        <w:tc>
          <w:tcPr>
            <w:tcW w:w="4322" w:type="dxa"/>
            <w:shd w:val="clear" w:color="auto" w:fill="3E3E42"/>
          </w:tcPr>
          <w:p w14:paraId="3D5C7C0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0101D0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MediumShading2-accent3PHPDOCX</w:t>
            </w:r>
          </w:p>
        </w:tc>
      </w:tr>
      <w:tr w:rsidR="0087173E" w14:paraId="31A6FB86" w14:textId="77777777">
        <w:tc>
          <w:tcPr>
            <w:tcW w:w="4322" w:type="dxa"/>
            <w:shd w:val="clear" w:color="auto" w:fill="3E3E42"/>
          </w:tcPr>
          <w:p w14:paraId="4FFDF60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CD34FB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508C503" w14:textId="77777777">
        <w:tc>
          <w:tcPr>
            <w:tcW w:w="4322" w:type="dxa"/>
            <w:shd w:val="clear" w:color="auto" w:fill="3E3E42"/>
          </w:tcPr>
          <w:p w14:paraId="6E0C12C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03A3B7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2C7ACA13" w14:textId="77777777" w:rsidR="000F6147" w:rsidRDefault="000F6147" w:rsidP="00B42E7D">
      <w:pPr>
        <w:spacing w:after="0"/>
      </w:pPr>
    </w:p>
    <w:p w14:paraId="7DA70767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B207B84" w14:textId="77777777">
        <w:tc>
          <w:tcPr>
            <w:tcW w:w="8644" w:type="dxa"/>
            <w:shd w:val="clear" w:color="auto" w:fill="DCDAC4"/>
          </w:tcPr>
          <w:p w14:paraId="0BD3E5B8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'MediumShading2-accent3PHPDOCX'), 'columnWidths' =&gt; array(1800, 1800, 1800))</w:t>
            </w:r>
          </w:p>
        </w:tc>
      </w:tr>
    </w:tbl>
    <w:p w14:paraId="082F4F39" w14:textId="77777777" w:rsidR="0087173E" w:rsidRDefault="0087173E"/>
    <w:p w14:paraId="19FEF023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2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51557E7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644F2B8E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C46D34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42546A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82289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DA18D4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FF743AC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2BEC0257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09359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DD1F9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2D3CF60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16B749B5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FE61E84" w14:textId="77777777" w:rsidR="0087173E" w:rsidRDefault="0087173E"/>
    <w:p w14:paraId="3A2DA803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73ED9BA4" w14:textId="77777777">
        <w:tc>
          <w:tcPr>
            <w:tcW w:w="4322" w:type="dxa"/>
            <w:shd w:val="clear" w:color="auto" w:fill="BD1503"/>
          </w:tcPr>
          <w:p w14:paraId="049350E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292C71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4 PHPDOCX</w:t>
            </w:r>
          </w:p>
        </w:tc>
      </w:tr>
      <w:tr w:rsidR="0087173E" w14:paraId="2E580036" w14:textId="77777777">
        <w:tc>
          <w:tcPr>
            <w:tcW w:w="4322" w:type="dxa"/>
            <w:shd w:val="clear" w:color="auto" w:fill="3E3E42"/>
          </w:tcPr>
          <w:p w14:paraId="7D78E94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29AF93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40F83F6" w14:textId="77777777">
        <w:tc>
          <w:tcPr>
            <w:tcW w:w="4322" w:type="dxa"/>
            <w:shd w:val="clear" w:color="auto" w:fill="3E3E42"/>
          </w:tcPr>
          <w:p w14:paraId="010CDEC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5CC276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MediumShading2-accent4PHPDOCX</w:t>
            </w:r>
          </w:p>
        </w:tc>
      </w:tr>
      <w:tr w:rsidR="0087173E" w14:paraId="26CD9FE4" w14:textId="77777777">
        <w:tc>
          <w:tcPr>
            <w:tcW w:w="4322" w:type="dxa"/>
            <w:shd w:val="clear" w:color="auto" w:fill="3E3E42"/>
          </w:tcPr>
          <w:p w14:paraId="424663D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171D38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258D009" w14:textId="77777777">
        <w:tc>
          <w:tcPr>
            <w:tcW w:w="4322" w:type="dxa"/>
            <w:shd w:val="clear" w:color="auto" w:fill="3E3E42"/>
          </w:tcPr>
          <w:p w14:paraId="397BB53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59E49C9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431A810" w14:textId="77777777" w:rsidR="000F6147" w:rsidRDefault="000F6147" w:rsidP="00B42E7D">
      <w:pPr>
        <w:spacing w:after="0"/>
      </w:pPr>
    </w:p>
    <w:p w14:paraId="50092988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50AD1F4" w14:textId="77777777">
        <w:tc>
          <w:tcPr>
            <w:tcW w:w="8644" w:type="dxa"/>
            <w:shd w:val="clear" w:color="auto" w:fill="DCDAC4"/>
          </w:tcPr>
          <w:p w14:paraId="0A8B1755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'MediumShading2-accent4PHPDOCX'), 'columnWidths' =&gt; array(1800, 1800, 1800))</w:t>
            </w:r>
          </w:p>
        </w:tc>
      </w:tr>
    </w:tbl>
    <w:p w14:paraId="5B252859" w14:textId="77777777" w:rsidR="0087173E" w:rsidRDefault="0087173E"/>
    <w:p w14:paraId="3B89CCB4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2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883E1B9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307EDE39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E1FF97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BB20C0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35C46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77622D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CFE4EC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23223BC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C0056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FCDE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75A471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D6738F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40C3467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762B8797" w14:textId="77777777">
        <w:tc>
          <w:tcPr>
            <w:tcW w:w="4322" w:type="dxa"/>
            <w:shd w:val="clear" w:color="auto" w:fill="BD1503"/>
          </w:tcPr>
          <w:p w14:paraId="53431F9F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120E62F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5 PHPDOCX</w:t>
            </w:r>
          </w:p>
        </w:tc>
      </w:tr>
      <w:tr w:rsidR="0087173E" w14:paraId="53F781F3" w14:textId="77777777">
        <w:tc>
          <w:tcPr>
            <w:tcW w:w="4322" w:type="dxa"/>
            <w:shd w:val="clear" w:color="auto" w:fill="3E3E42"/>
          </w:tcPr>
          <w:p w14:paraId="7EFDA8F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448B29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1EE8AAA" w14:textId="77777777">
        <w:tc>
          <w:tcPr>
            <w:tcW w:w="4322" w:type="dxa"/>
            <w:shd w:val="clear" w:color="auto" w:fill="3E3E42"/>
          </w:tcPr>
          <w:p w14:paraId="59412B3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4245C1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MediumShading2-accent5PHPDOCX</w:t>
            </w:r>
          </w:p>
        </w:tc>
      </w:tr>
      <w:tr w:rsidR="0087173E" w14:paraId="214DCE05" w14:textId="77777777">
        <w:tc>
          <w:tcPr>
            <w:tcW w:w="4322" w:type="dxa"/>
            <w:shd w:val="clear" w:color="auto" w:fill="3E3E42"/>
          </w:tcPr>
          <w:p w14:paraId="674A9C8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464FD1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8FDEE5F" w14:textId="77777777">
        <w:tc>
          <w:tcPr>
            <w:tcW w:w="4322" w:type="dxa"/>
            <w:shd w:val="clear" w:color="auto" w:fill="3E3E42"/>
          </w:tcPr>
          <w:p w14:paraId="40E562E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B10A7B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0AE676A" w14:textId="77777777" w:rsidR="000F6147" w:rsidRDefault="000F6147" w:rsidP="00B42E7D">
      <w:pPr>
        <w:spacing w:after="0"/>
      </w:pPr>
    </w:p>
    <w:p w14:paraId="0DC20A21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373D566" w14:textId="77777777">
        <w:tc>
          <w:tcPr>
            <w:tcW w:w="8644" w:type="dxa"/>
            <w:shd w:val="clear" w:color="auto" w:fill="DCDAC4"/>
          </w:tcPr>
          <w:p w14:paraId="680B4570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'MediumShading2-accent5PHPDOCX'), 'columnWidths' =&gt; array(1800, 1800, 1800))</w:t>
            </w:r>
          </w:p>
        </w:tc>
      </w:tr>
    </w:tbl>
    <w:p w14:paraId="5DCE5942" w14:textId="77777777" w:rsidR="0087173E" w:rsidRDefault="0087173E"/>
    <w:p w14:paraId="50432373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2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DC3863F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3AB3D0E3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F6173B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8A06EB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D9E89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1E1CD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04030D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99D966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3764B2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1C5A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D07D7E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0F2A304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D10C378" w14:textId="77777777" w:rsidR="0087173E" w:rsidRDefault="0087173E"/>
    <w:p w14:paraId="7727A563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1"/>
        <w:gridCol w:w="4263"/>
      </w:tblGrid>
      <w:tr w:rsidR="0087173E" w14:paraId="4621DEB5" w14:textId="77777777">
        <w:tc>
          <w:tcPr>
            <w:tcW w:w="4322" w:type="dxa"/>
            <w:shd w:val="clear" w:color="auto" w:fill="BD1503"/>
          </w:tcPr>
          <w:p w14:paraId="4700BC2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23F014F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Shading 2 Accent 6 PHPDOCX</w:t>
            </w:r>
          </w:p>
        </w:tc>
      </w:tr>
      <w:tr w:rsidR="0087173E" w14:paraId="664BF8DD" w14:textId="77777777">
        <w:tc>
          <w:tcPr>
            <w:tcW w:w="4322" w:type="dxa"/>
            <w:shd w:val="clear" w:color="auto" w:fill="3E3E42"/>
          </w:tcPr>
          <w:p w14:paraId="1C69A9A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C9DA19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611A078" w14:textId="77777777">
        <w:tc>
          <w:tcPr>
            <w:tcW w:w="4322" w:type="dxa"/>
            <w:shd w:val="clear" w:color="auto" w:fill="3E3E42"/>
          </w:tcPr>
          <w:p w14:paraId="0B97112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D7AAB7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MediumShading2-accent6PHPDOCX</w:t>
            </w:r>
          </w:p>
        </w:tc>
      </w:tr>
      <w:tr w:rsidR="0087173E" w14:paraId="13650B53" w14:textId="77777777">
        <w:tc>
          <w:tcPr>
            <w:tcW w:w="4322" w:type="dxa"/>
            <w:shd w:val="clear" w:color="auto" w:fill="3E3E42"/>
          </w:tcPr>
          <w:p w14:paraId="0D45EF1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EF11FF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DDB79B7" w14:textId="77777777">
        <w:tc>
          <w:tcPr>
            <w:tcW w:w="4322" w:type="dxa"/>
            <w:shd w:val="clear" w:color="auto" w:fill="3E3E42"/>
          </w:tcPr>
          <w:p w14:paraId="26701D8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629D4F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7D962F4" w14:textId="77777777" w:rsidR="000F6147" w:rsidRDefault="000F6147" w:rsidP="00B42E7D">
      <w:pPr>
        <w:spacing w:after="0"/>
      </w:pPr>
    </w:p>
    <w:p w14:paraId="19B6260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10B2F78" w14:textId="77777777">
        <w:tc>
          <w:tcPr>
            <w:tcW w:w="8644" w:type="dxa"/>
            <w:shd w:val="clear" w:color="auto" w:fill="DCDAC4"/>
          </w:tcPr>
          <w:p w14:paraId="7BDE7A6A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'MediumShading2-accent6PHPDOCX'), 'columnWidths' =&gt; array(1800, 1800, 1800))</w:t>
            </w:r>
          </w:p>
        </w:tc>
      </w:tr>
    </w:tbl>
    <w:p w14:paraId="4528C4EB" w14:textId="77777777" w:rsidR="0087173E" w:rsidRDefault="0087173E"/>
    <w:p w14:paraId="4817394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Shading2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C06C61E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3DFDEEDA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1C0FDA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3CFF56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F2BE1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B21DF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97F51F6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4781E37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C3D7D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6E043C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64A54869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3D7E37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5E069510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5"/>
        <w:gridCol w:w="4269"/>
      </w:tblGrid>
      <w:tr w:rsidR="0087173E" w14:paraId="3EE4FE6A" w14:textId="77777777">
        <w:tc>
          <w:tcPr>
            <w:tcW w:w="4322" w:type="dxa"/>
            <w:shd w:val="clear" w:color="auto" w:fill="BD1503"/>
          </w:tcPr>
          <w:p w14:paraId="3D9176F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08E51C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PHPDOCX</w:t>
            </w:r>
          </w:p>
        </w:tc>
      </w:tr>
      <w:tr w:rsidR="0087173E" w14:paraId="7F78F5CD" w14:textId="77777777">
        <w:tc>
          <w:tcPr>
            <w:tcW w:w="4322" w:type="dxa"/>
            <w:shd w:val="clear" w:color="auto" w:fill="3E3E42"/>
          </w:tcPr>
          <w:p w14:paraId="7200F34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9821C0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2844569" w14:textId="77777777">
        <w:tc>
          <w:tcPr>
            <w:tcW w:w="4322" w:type="dxa"/>
            <w:shd w:val="clear" w:color="auto" w:fill="3E3E42"/>
          </w:tcPr>
          <w:p w14:paraId="5E7AB67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4B6591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MediumList1PHPDOCX</w:t>
            </w:r>
          </w:p>
        </w:tc>
      </w:tr>
      <w:tr w:rsidR="0087173E" w14:paraId="6CBDC030" w14:textId="77777777">
        <w:tc>
          <w:tcPr>
            <w:tcW w:w="4322" w:type="dxa"/>
            <w:shd w:val="clear" w:color="auto" w:fill="3E3E42"/>
          </w:tcPr>
          <w:p w14:paraId="27678B4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A5653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2F4F70A" w14:textId="77777777">
        <w:tc>
          <w:tcPr>
            <w:tcW w:w="4322" w:type="dxa"/>
            <w:shd w:val="clear" w:color="auto" w:fill="3E3E42"/>
          </w:tcPr>
          <w:p w14:paraId="4682EBC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79CBC6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AB60DE1" w14:textId="77777777" w:rsidR="000F6147" w:rsidRDefault="000F6147" w:rsidP="00B42E7D">
      <w:pPr>
        <w:spacing w:after="0"/>
      </w:pPr>
    </w:p>
    <w:p w14:paraId="453F430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539981E" w14:textId="77777777">
        <w:tc>
          <w:tcPr>
            <w:tcW w:w="8644" w:type="dxa"/>
            <w:shd w:val="clear" w:color="auto" w:fill="DCDAC4"/>
          </w:tcPr>
          <w:p w14:paraId="26FA8E80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'MediumList1PHPDOCX'), 'columnWidths' =&gt; array(1800, 1800, 1800))</w:t>
            </w:r>
          </w:p>
        </w:tc>
      </w:tr>
    </w:tbl>
    <w:p w14:paraId="3D8DAC03" w14:textId="77777777" w:rsidR="0087173E" w:rsidRDefault="0087173E"/>
    <w:p w14:paraId="7F0CC554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1C08D1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7FB2A58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9942B2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447CE4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6D924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F0D650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7C5A8EA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3920B55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1D3E1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45775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B7BFEB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5EE6A85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86B91F8" w14:textId="77777777" w:rsidR="0087173E" w:rsidRDefault="0087173E"/>
    <w:p w14:paraId="61CBB02F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4964463D" w14:textId="77777777">
        <w:tc>
          <w:tcPr>
            <w:tcW w:w="4322" w:type="dxa"/>
            <w:shd w:val="clear" w:color="auto" w:fill="BD1503"/>
          </w:tcPr>
          <w:p w14:paraId="5E32D3C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EF3C89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1 PHPDOCX</w:t>
            </w:r>
          </w:p>
        </w:tc>
      </w:tr>
      <w:tr w:rsidR="0087173E" w14:paraId="49D4FE0A" w14:textId="77777777">
        <w:tc>
          <w:tcPr>
            <w:tcW w:w="4322" w:type="dxa"/>
            <w:shd w:val="clear" w:color="auto" w:fill="3E3E42"/>
          </w:tcPr>
          <w:p w14:paraId="26E7812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A51A93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D90A49E" w14:textId="77777777">
        <w:tc>
          <w:tcPr>
            <w:tcW w:w="4322" w:type="dxa"/>
            <w:shd w:val="clear" w:color="auto" w:fill="3E3E42"/>
          </w:tcPr>
          <w:p w14:paraId="0B22B0C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CE4B8C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MediumList1-accent1PHPDOCX</w:t>
            </w:r>
          </w:p>
        </w:tc>
      </w:tr>
      <w:tr w:rsidR="0087173E" w14:paraId="0B0DB349" w14:textId="77777777">
        <w:tc>
          <w:tcPr>
            <w:tcW w:w="4322" w:type="dxa"/>
            <w:shd w:val="clear" w:color="auto" w:fill="3E3E42"/>
          </w:tcPr>
          <w:p w14:paraId="31083FC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48485C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FE45A31" w14:textId="77777777">
        <w:tc>
          <w:tcPr>
            <w:tcW w:w="4322" w:type="dxa"/>
            <w:shd w:val="clear" w:color="auto" w:fill="3E3E42"/>
          </w:tcPr>
          <w:p w14:paraId="27A3B8A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EEEF2C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664CF7C" w14:textId="77777777" w:rsidR="000F6147" w:rsidRDefault="000F6147" w:rsidP="00B42E7D">
      <w:pPr>
        <w:spacing w:after="0"/>
      </w:pPr>
    </w:p>
    <w:p w14:paraId="54789F0A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0F98743" w14:textId="77777777">
        <w:tc>
          <w:tcPr>
            <w:tcW w:w="8644" w:type="dxa"/>
            <w:shd w:val="clear" w:color="auto" w:fill="DCDAC4"/>
          </w:tcPr>
          <w:p w14:paraId="327A180D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'MediumList1-accent1PHPDOCX'), 'columnWidths' =&gt; array(1800, 1800, 1800))</w:t>
            </w:r>
          </w:p>
        </w:tc>
      </w:tr>
    </w:tbl>
    <w:p w14:paraId="4FC6D554" w14:textId="77777777" w:rsidR="0087173E" w:rsidRDefault="0087173E"/>
    <w:p w14:paraId="19F2D601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1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DA0FFDD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40899B7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8FDC18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29F6D6F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487DE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84CE74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5F0F3B6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57C2501A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4DA45B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11B95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76C188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8F6583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54CA0F4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35FAB836" w14:textId="77777777">
        <w:tc>
          <w:tcPr>
            <w:tcW w:w="4322" w:type="dxa"/>
            <w:shd w:val="clear" w:color="auto" w:fill="BD1503"/>
          </w:tcPr>
          <w:p w14:paraId="57C7852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C4C4B8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2 PHPDOCX</w:t>
            </w:r>
          </w:p>
        </w:tc>
      </w:tr>
      <w:tr w:rsidR="0087173E" w14:paraId="7106EE84" w14:textId="77777777">
        <w:tc>
          <w:tcPr>
            <w:tcW w:w="4322" w:type="dxa"/>
            <w:shd w:val="clear" w:color="auto" w:fill="3E3E42"/>
          </w:tcPr>
          <w:p w14:paraId="6E79C99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1381EE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765A7E0" w14:textId="77777777">
        <w:tc>
          <w:tcPr>
            <w:tcW w:w="4322" w:type="dxa"/>
            <w:shd w:val="clear" w:color="auto" w:fill="3E3E42"/>
          </w:tcPr>
          <w:p w14:paraId="31F9334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031891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MediumList1-accent2PHPDOCX</w:t>
            </w:r>
          </w:p>
        </w:tc>
      </w:tr>
      <w:tr w:rsidR="0087173E" w14:paraId="1D45A958" w14:textId="77777777">
        <w:tc>
          <w:tcPr>
            <w:tcW w:w="4322" w:type="dxa"/>
            <w:shd w:val="clear" w:color="auto" w:fill="3E3E42"/>
          </w:tcPr>
          <w:p w14:paraId="21E618C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350C94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5A5CCBD" w14:textId="77777777">
        <w:tc>
          <w:tcPr>
            <w:tcW w:w="4322" w:type="dxa"/>
            <w:shd w:val="clear" w:color="auto" w:fill="3E3E42"/>
          </w:tcPr>
          <w:p w14:paraId="147E499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BD92D2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24AC68DF" w14:textId="77777777" w:rsidR="000F6147" w:rsidRDefault="000F6147" w:rsidP="00B42E7D">
      <w:pPr>
        <w:spacing w:after="0"/>
      </w:pPr>
    </w:p>
    <w:p w14:paraId="053FF04F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875FDB1" w14:textId="77777777">
        <w:tc>
          <w:tcPr>
            <w:tcW w:w="8644" w:type="dxa"/>
            <w:shd w:val="clear" w:color="auto" w:fill="DCDAC4"/>
          </w:tcPr>
          <w:p w14:paraId="00F2AA25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'MediumList1-accent2PHPDOCX'), 'columnWidths' =&gt; array(1800, 1800, 1800))</w:t>
            </w:r>
          </w:p>
        </w:tc>
      </w:tr>
    </w:tbl>
    <w:p w14:paraId="61926E9A" w14:textId="77777777" w:rsidR="0087173E" w:rsidRDefault="0087173E"/>
    <w:p w14:paraId="49AA06B3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1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5152EBF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ACFEB6E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35878BBD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2C08B50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B12CB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F3C7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75B05ED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A33AA2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484C70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86520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1EC426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FBB879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788ED95" w14:textId="77777777" w:rsidR="0087173E" w:rsidRDefault="0087173E"/>
    <w:p w14:paraId="1B0F4FF6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718F6C6" w14:textId="77777777">
        <w:tc>
          <w:tcPr>
            <w:tcW w:w="4322" w:type="dxa"/>
            <w:shd w:val="clear" w:color="auto" w:fill="BD1503"/>
          </w:tcPr>
          <w:p w14:paraId="357B5A3F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842007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3 PHPDOCX</w:t>
            </w:r>
          </w:p>
        </w:tc>
      </w:tr>
      <w:tr w:rsidR="0087173E" w14:paraId="6A8F68DE" w14:textId="77777777">
        <w:tc>
          <w:tcPr>
            <w:tcW w:w="4322" w:type="dxa"/>
            <w:shd w:val="clear" w:color="auto" w:fill="3E3E42"/>
          </w:tcPr>
          <w:p w14:paraId="13BFFB7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71E25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B07EC30" w14:textId="77777777">
        <w:tc>
          <w:tcPr>
            <w:tcW w:w="4322" w:type="dxa"/>
            <w:shd w:val="clear" w:color="auto" w:fill="3E3E42"/>
          </w:tcPr>
          <w:p w14:paraId="1AB7006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997AE5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MediumList1-accent3PHPDOCX</w:t>
            </w:r>
          </w:p>
        </w:tc>
      </w:tr>
      <w:tr w:rsidR="0087173E" w14:paraId="1865FA40" w14:textId="77777777">
        <w:tc>
          <w:tcPr>
            <w:tcW w:w="4322" w:type="dxa"/>
            <w:shd w:val="clear" w:color="auto" w:fill="3E3E42"/>
          </w:tcPr>
          <w:p w14:paraId="09FCCA4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1E8BB4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7F509FF" w14:textId="77777777">
        <w:tc>
          <w:tcPr>
            <w:tcW w:w="4322" w:type="dxa"/>
            <w:shd w:val="clear" w:color="auto" w:fill="3E3E42"/>
          </w:tcPr>
          <w:p w14:paraId="1B3E201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962376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E8D345B" w14:textId="77777777" w:rsidR="000F6147" w:rsidRDefault="000F6147" w:rsidP="00B42E7D">
      <w:pPr>
        <w:spacing w:after="0"/>
      </w:pPr>
    </w:p>
    <w:p w14:paraId="6A1E7427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382BD5D" w14:textId="77777777">
        <w:tc>
          <w:tcPr>
            <w:tcW w:w="8644" w:type="dxa"/>
            <w:shd w:val="clear" w:color="auto" w:fill="DCDAC4"/>
          </w:tcPr>
          <w:p w14:paraId="2D5AE7FE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'MediumList1-accent3PHPDOCX'), 'columnWidths' =&gt; array(1800, 1800, 1800))</w:t>
            </w:r>
          </w:p>
        </w:tc>
      </w:tr>
    </w:tbl>
    <w:p w14:paraId="19A75435" w14:textId="77777777" w:rsidR="0087173E" w:rsidRDefault="0087173E"/>
    <w:p w14:paraId="43562A4E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1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4C20771D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BA1BCE3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6D8466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211B38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473A0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67B2A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62FB5C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F5C692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7FC10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005F9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6E1CDA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F9BD30B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6C03B899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1636F459" w14:textId="77777777">
        <w:tc>
          <w:tcPr>
            <w:tcW w:w="4322" w:type="dxa"/>
            <w:shd w:val="clear" w:color="auto" w:fill="BD1503"/>
          </w:tcPr>
          <w:p w14:paraId="65CDB40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F80407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4 PHPDOCX</w:t>
            </w:r>
          </w:p>
        </w:tc>
      </w:tr>
      <w:tr w:rsidR="0087173E" w14:paraId="384F6A00" w14:textId="77777777">
        <w:tc>
          <w:tcPr>
            <w:tcW w:w="4322" w:type="dxa"/>
            <w:shd w:val="clear" w:color="auto" w:fill="3E3E42"/>
          </w:tcPr>
          <w:p w14:paraId="5548B44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137E4B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5555B99" w14:textId="77777777">
        <w:tc>
          <w:tcPr>
            <w:tcW w:w="4322" w:type="dxa"/>
            <w:shd w:val="clear" w:color="auto" w:fill="3E3E42"/>
          </w:tcPr>
          <w:p w14:paraId="59A24A1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200D76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MediumList1-accent4PHPDOCX</w:t>
            </w:r>
          </w:p>
        </w:tc>
      </w:tr>
      <w:tr w:rsidR="0087173E" w14:paraId="1092EE39" w14:textId="77777777">
        <w:tc>
          <w:tcPr>
            <w:tcW w:w="4322" w:type="dxa"/>
            <w:shd w:val="clear" w:color="auto" w:fill="3E3E42"/>
          </w:tcPr>
          <w:p w14:paraId="26A7BEB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C4D67C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36230A1" w14:textId="77777777">
        <w:tc>
          <w:tcPr>
            <w:tcW w:w="4322" w:type="dxa"/>
            <w:shd w:val="clear" w:color="auto" w:fill="3E3E42"/>
          </w:tcPr>
          <w:p w14:paraId="6FC9CBA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B95F84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8F067DA" w14:textId="77777777" w:rsidR="000F6147" w:rsidRDefault="000F6147" w:rsidP="00B42E7D">
      <w:pPr>
        <w:spacing w:after="0"/>
      </w:pPr>
    </w:p>
    <w:p w14:paraId="19CD0E75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C56988E" w14:textId="77777777">
        <w:tc>
          <w:tcPr>
            <w:tcW w:w="8644" w:type="dxa"/>
            <w:shd w:val="clear" w:color="auto" w:fill="DCDAC4"/>
          </w:tcPr>
          <w:p w14:paraId="6AB0666F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'MediumList1-accent4PHPDOCX'), 'columnWidths' =&gt; array(1800, 1800, 1800))</w:t>
            </w:r>
          </w:p>
        </w:tc>
      </w:tr>
    </w:tbl>
    <w:p w14:paraId="71272619" w14:textId="77777777" w:rsidR="0087173E" w:rsidRDefault="0087173E"/>
    <w:p w14:paraId="05ED74DD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1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43371FAB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1A8E56E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77667B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24754DD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47EAF9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6CDA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9CCFE33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5840C5A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463539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7728D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2265D4E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7A4BEB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2E9580E" w14:textId="77777777" w:rsidR="0087173E" w:rsidRDefault="0087173E"/>
    <w:p w14:paraId="4CE3C6CF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14470CA" w14:textId="77777777">
        <w:tc>
          <w:tcPr>
            <w:tcW w:w="4322" w:type="dxa"/>
            <w:shd w:val="clear" w:color="auto" w:fill="BD1503"/>
          </w:tcPr>
          <w:p w14:paraId="594ED61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078B1A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5 PHPDOCX</w:t>
            </w:r>
          </w:p>
        </w:tc>
      </w:tr>
      <w:tr w:rsidR="0087173E" w14:paraId="7BE70538" w14:textId="77777777">
        <w:tc>
          <w:tcPr>
            <w:tcW w:w="4322" w:type="dxa"/>
            <w:shd w:val="clear" w:color="auto" w:fill="3E3E42"/>
          </w:tcPr>
          <w:p w14:paraId="69A7F1C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AF2B3C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858D84B" w14:textId="77777777">
        <w:tc>
          <w:tcPr>
            <w:tcW w:w="4322" w:type="dxa"/>
            <w:shd w:val="clear" w:color="auto" w:fill="3E3E42"/>
          </w:tcPr>
          <w:p w14:paraId="68C03D5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1FE002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MediumList1-accent5PHPDOCX</w:t>
            </w:r>
          </w:p>
        </w:tc>
      </w:tr>
      <w:tr w:rsidR="0087173E" w14:paraId="5FF73D1F" w14:textId="77777777">
        <w:tc>
          <w:tcPr>
            <w:tcW w:w="4322" w:type="dxa"/>
            <w:shd w:val="clear" w:color="auto" w:fill="3E3E42"/>
          </w:tcPr>
          <w:p w14:paraId="036EA65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6EF28A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53470BD" w14:textId="77777777">
        <w:tc>
          <w:tcPr>
            <w:tcW w:w="4322" w:type="dxa"/>
            <w:shd w:val="clear" w:color="auto" w:fill="3E3E42"/>
          </w:tcPr>
          <w:p w14:paraId="2AF0BFC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0FA163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7D5D443" w14:textId="77777777" w:rsidR="000F6147" w:rsidRDefault="000F6147" w:rsidP="00B42E7D">
      <w:pPr>
        <w:spacing w:after="0"/>
      </w:pPr>
    </w:p>
    <w:p w14:paraId="313CBA66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45413CB" w14:textId="77777777">
        <w:tc>
          <w:tcPr>
            <w:tcW w:w="8644" w:type="dxa"/>
            <w:shd w:val="clear" w:color="auto" w:fill="DCDAC4"/>
          </w:tcPr>
          <w:p w14:paraId="01C7AD68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'MediumList1-accent5PHPDOCX'), 'columnWidths' =&gt; array(1800, 1800, 1800))</w:t>
            </w:r>
          </w:p>
        </w:tc>
      </w:tr>
    </w:tbl>
    <w:p w14:paraId="0888489D" w14:textId="77777777" w:rsidR="0087173E" w:rsidRDefault="0087173E"/>
    <w:p w14:paraId="6F566EC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1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CF43CF2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1E5780D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3B3B72F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2B5A12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80153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2D96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3EBBEF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60A663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A9DF3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F3A20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E9B0D3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D57567D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88978DA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80C60E9" w14:textId="77777777">
        <w:tc>
          <w:tcPr>
            <w:tcW w:w="4322" w:type="dxa"/>
            <w:shd w:val="clear" w:color="auto" w:fill="BD1503"/>
          </w:tcPr>
          <w:p w14:paraId="0CEE092F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2E2F63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1 Accent 6 PHPDOCX</w:t>
            </w:r>
          </w:p>
        </w:tc>
      </w:tr>
      <w:tr w:rsidR="0087173E" w14:paraId="46651000" w14:textId="77777777">
        <w:tc>
          <w:tcPr>
            <w:tcW w:w="4322" w:type="dxa"/>
            <w:shd w:val="clear" w:color="auto" w:fill="3E3E42"/>
          </w:tcPr>
          <w:p w14:paraId="0DEECF0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D89B15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5E29607" w14:textId="77777777">
        <w:tc>
          <w:tcPr>
            <w:tcW w:w="4322" w:type="dxa"/>
            <w:shd w:val="clear" w:color="auto" w:fill="3E3E42"/>
          </w:tcPr>
          <w:p w14:paraId="2E23AF1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A00A5B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MediumList1-accent6PHPDOCX</w:t>
            </w:r>
          </w:p>
        </w:tc>
      </w:tr>
      <w:tr w:rsidR="0087173E" w14:paraId="1838203E" w14:textId="77777777">
        <w:tc>
          <w:tcPr>
            <w:tcW w:w="4322" w:type="dxa"/>
            <w:shd w:val="clear" w:color="auto" w:fill="3E3E42"/>
          </w:tcPr>
          <w:p w14:paraId="10A272F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3225C3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52D8139" w14:textId="77777777">
        <w:tc>
          <w:tcPr>
            <w:tcW w:w="4322" w:type="dxa"/>
            <w:shd w:val="clear" w:color="auto" w:fill="3E3E42"/>
          </w:tcPr>
          <w:p w14:paraId="3C39ACD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BA85E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DC359BF" w14:textId="77777777" w:rsidR="000F6147" w:rsidRDefault="000F6147" w:rsidP="00B42E7D">
      <w:pPr>
        <w:spacing w:after="0"/>
      </w:pPr>
    </w:p>
    <w:p w14:paraId="5A56DFC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5E014D4" w14:textId="77777777">
        <w:tc>
          <w:tcPr>
            <w:tcW w:w="8644" w:type="dxa"/>
            <w:shd w:val="clear" w:color="auto" w:fill="DCDAC4"/>
          </w:tcPr>
          <w:p w14:paraId="51D2FA7B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'MediumList1-accent6PHPDOCX'), 'columnWidths' =&gt; array(1800, 1800, 1800))</w:t>
            </w:r>
          </w:p>
        </w:tc>
      </w:tr>
    </w:tbl>
    <w:p w14:paraId="208BE22F" w14:textId="77777777" w:rsidR="0087173E" w:rsidRDefault="0087173E"/>
    <w:p w14:paraId="3170DE65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1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9B77397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210A0CE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2F5F00D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0070E2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50CF1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A5E3F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D5E4A1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54C23F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6BBE2A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316AE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1D9F205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126775D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9811DDC" w14:textId="77777777" w:rsidR="0087173E" w:rsidRDefault="0087173E"/>
    <w:p w14:paraId="69636C71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5"/>
        <w:gridCol w:w="4269"/>
      </w:tblGrid>
      <w:tr w:rsidR="0087173E" w14:paraId="6F5FB326" w14:textId="77777777">
        <w:tc>
          <w:tcPr>
            <w:tcW w:w="4322" w:type="dxa"/>
            <w:shd w:val="clear" w:color="auto" w:fill="BD1503"/>
          </w:tcPr>
          <w:p w14:paraId="26441E1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E42450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PHPDOCX</w:t>
            </w:r>
          </w:p>
        </w:tc>
      </w:tr>
      <w:tr w:rsidR="0087173E" w14:paraId="7B1BBCA5" w14:textId="77777777">
        <w:tc>
          <w:tcPr>
            <w:tcW w:w="4322" w:type="dxa"/>
            <w:shd w:val="clear" w:color="auto" w:fill="3E3E42"/>
          </w:tcPr>
          <w:p w14:paraId="4568B82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D6EB4D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C26B3D5" w14:textId="77777777">
        <w:tc>
          <w:tcPr>
            <w:tcW w:w="4322" w:type="dxa"/>
            <w:shd w:val="clear" w:color="auto" w:fill="3E3E42"/>
          </w:tcPr>
          <w:p w14:paraId="7220F66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599E65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MediumList2PHPDOCX</w:t>
            </w:r>
          </w:p>
        </w:tc>
      </w:tr>
      <w:tr w:rsidR="0087173E" w14:paraId="6CE8805E" w14:textId="77777777">
        <w:tc>
          <w:tcPr>
            <w:tcW w:w="4322" w:type="dxa"/>
            <w:shd w:val="clear" w:color="auto" w:fill="3E3E42"/>
          </w:tcPr>
          <w:p w14:paraId="63CDC19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788246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237C7E0" w14:textId="77777777">
        <w:tc>
          <w:tcPr>
            <w:tcW w:w="4322" w:type="dxa"/>
            <w:shd w:val="clear" w:color="auto" w:fill="3E3E42"/>
          </w:tcPr>
          <w:p w14:paraId="2E917BE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E4B1A2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0FBB78F" w14:textId="77777777" w:rsidR="000F6147" w:rsidRDefault="000F6147" w:rsidP="00B42E7D">
      <w:pPr>
        <w:spacing w:after="0"/>
      </w:pPr>
    </w:p>
    <w:p w14:paraId="03BDEB54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0256653" w14:textId="77777777">
        <w:tc>
          <w:tcPr>
            <w:tcW w:w="8644" w:type="dxa"/>
            <w:shd w:val="clear" w:color="auto" w:fill="DCDAC4"/>
          </w:tcPr>
          <w:p w14:paraId="27F9AB1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'MediumList2PHPDOCX'), 'columnWidths' =&gt; array(1800, 1800, 1800))</w:t>
            </w:r>
          </w:p>
        </w:tc>
      </w:tr>
    </w:tbl>
    <w:p w14:paraId="25D3573E" w14:textId="77777777" w:rsidR="0087173E" w:rsidRDefault="0087173E"/>
    <w:p w14:paraId="37C6BE3D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F48562B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5E7D0665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7D6B418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6BDED6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703F6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E5E60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9176FE6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32CC163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DF3C7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D44F1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2E1A77E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87725D9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C397941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45F35AE6" w14:textId="77777777">
        <w:tc>
          <w:tcPr>
            <w:tcW w:w="4322" w:type="dxa"/>
            <w:shd w:val="clear" w:color="auto" w:fill="BD1503"/>
          </w:tcPr>
          <w:p w14:paraId="33ED80D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97483D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1 PHPDOCX</w:t>
            </w:r>
          </w:p>
        </w:tc>
      </w:tr>
      <w:tr w:rsidR="0087173E" w14:paraId="7859A9E5" w14:textId="77777777">
        <w:tc>
          <w:tcPr>
            <w:tcW w:w="4322" w:type="dxa"/>
            <w:shd w:val="clear" w:color="auto" w:fill="3E3E42"/>
          </w:tcPr>
          <w:p w14:paraId="23F30A7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DE43F3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50C9675" w14:textId="77777777">
        <w:tc>
          <w:tcPr>
            <w:tcW w:w="4322" w:type="dxa"/>
            <w:shd w:val="clear" w:color="auto" w:fill="3E3E42"/>
          </w:tcPr>
          <w:p w14:paraId="22D7A7A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646CBF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MediumList2-accent1PHPDOCX</w:t>
            </w:r>
          </w:p>
        </w:tc>
      </w:tr>
      <w:tr w:rsidR="0087173E" w14:paraId="7D382EAD" w14:textId="77777777">
        <w:tc>
          <w:tcPr>
            <w:tcW w:w="4322" w:type="dxa"/>
            <w:shd w:val="clear" w:color="auto" w:fill="3E3E42"/>
          </w:tcPr>
          <w:p w14:paraId="6EF4CF6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0C5BED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45EF56F" w14:textId="77777777">
        <w:tc>
          <w:tcPr>
            <w:tcW w:w="4322" w:type="dxa"/>
            <w:shd w:val="clear" w:color="auto" w:fill="3E3E42"/>
          </w:tcPr>
          <w:p w14:paraId="6F638F7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5984BD4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9FA8195" w14:textId="77777777" w:rsidR="000F6147" w:rsidRDefault="000F6147" w:rsidP="00B42E7D">
      <w:pPr>
        <w:spacing w:after="0"/>
      </w:pPr>
    </w:p>
    <w:p w14:paraId="7A4A1E4C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E0EF963" w14:textId="77777777">
        <w:tc>
          <w:tcPr>
            <w:tcW w:w="8644" w:type="dxa"/>
            <w:shd w:val="clear" w:color="auto" w:fill="DCDAC4"/>
          </w:tcPr>
          <w:p w14:paraId="08793C6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'MediumList2-accent1PHPDOCX'), 'columnWidths' =&gt; array(1800, 1800, 1800))</w:t>
            </w:r>
          </w:p>
        </w:tc>
      </w:tr>
    </w:tbl>
    <w:p w14:paraId="0F8206C3" w14:textId="77777777" w:rsidR="0087173E" w:rsidRDefault="0087173E"/>
    <w:p w14:paraId="0A4A185F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2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5B4823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5795AA75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3B9425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531E1E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89352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5026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A6AE62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20BC50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D90AD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581D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7E3EEE5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E50D1E1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25674D0" w14:textId="77777777" w:rsidR="0087173E" w:rsidRDefault="0087173E"/>
    <w:p w14:paraId="39CC2ECC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58DE1136" w14:textId="77777777">
        <w:tc>
          <w:tcPr>
            <w:tcW w:w="4322" w:type="dxa"/>
            <w:shd w:val="clear" w:color="auto" w:fill="BD1503"/>
          </w:tcPr>
          <w:p w14:paraId="692C1CC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C58E1DF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2 PHPDOCX</w:t>
            </w:r>
          </w:p>
        </w:tc>
      </w:tr>
      <w:tr w:rsidR="0087173E" w14:paraId="66BFCE6C" w14:textId="77777777">
        <w:tc>
          <w:tcPr>
            <w:tcW w:w="4322" w:type="dxa"/>
            <w:shd w:val="clear" w:color="auto" w:fill="3E3E42"/>
          </w:tcPr>
          <w:p w14:paraId="5A471F5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58ABE9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728A016" w14:textId="77777777">
        <w:tc>
          <w:tcPr>
            <w:tcW w:w="4322" w:type="dxa"/>
            <w:shd w:val="clear" w:color="auto" w:fill="3E3E42"/>
          </w:tcPr>
          <w:p w14:paraId="675EFE6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252378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MediumList2-accent2PHPDOCX</w:t>
            </w:r>
          </w:p>
        </w:tc>
      </w:tr>
      <w:tr w:rsidR="0087173E" w14:paraId="64E5AC7C" w14:textId="77777777">
        <w:tc>
          <w:tcPr>
            <w:tcW w:w="4322" w:type="dxa"/>
            <w:shd w:val="clear" w:color="auto" w:fill="3E3E42"/>
          </w:tcPr>
          <w:p w14:paraId="1C9263B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708BA7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F374EDE" w14:textId="77777777">
        <w:tc>
          <w:tcPr>
            <w:tcW w:w="4322" w:type="dxa"/>
            <w:shd w:val="clear" w:color="auto" w:fill="3E3E42"/>
          </w:tcPr>
          <w:p w14:paraId="5A1701A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FA7B0D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27D967AD" w14:textId="77777777" w:rsidR="000F6147" w:rsidRDefault="000F6147" w:rsidP="00B42E7D">
      <w:pPr>
        <w:spacing w:after="0"/>
      </w:pPr>
    </w:p>
    <w:p w14:paraId="5A6B273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B7B975F" w14:textId="77777777">
        <w:tc>
          <w:tcPr>
            <w:tcW w:w="8644" w:type="dxa"/>
            <w:shd w:val="clear" w:color="auto" w:fill="DCDAC4"/>
          </w:tcPr>
          <w:p w14:paraId="5BCB90B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'MediumList2-accent2PHPDOCX'), 'columnWidths' =&gt; array(1800, 1800, 1800))</w:t>
            </w:r>
          </w:p>
        </w:tc>
      </w:tr>
    </w:tbl>
    <w:p w14:paraId="3F6AD7A7" w14:textId="77777777" w:rsidR="0087173E" w:rsidRDefault="0087173E"/>
    <w:p w14:paraId="00DFE7BB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2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27D1488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28C99E0B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9C0CCC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47E0B1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EF5D1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895357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64EF15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D8DAB6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B4F30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6B8868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235CED5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F0A5AEE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7F18481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3634D370" w14:textId="77777777">
        <w:tc>
          <w:tcPr>
            <w:tcW w:w="4322" w:type="dxa"/>
            <w:shd w:val="clear" w:color="auto" w:fill="BD1503"/>
          </w:tcPr>
          <w:p w14:paraId="07754985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992222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3 PHPDOCX</w:t>
            </w:r>
          </w:p>
        </w:tc>
      </w:tr>
      <w:tr w:rsidR="0087173E" w14:paraId="1A2D7E8E" w14:textId="77777777">
        <w:tc>
          <w:tcPr>
            <w:tcW w:w="4322" w:type="dxa"/>
            <w:shd w:val="clear" w:color="auto" w:fill="3E3E42"/>
          </w:tcPr>
          <w:p w14:paraId="23A03C0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52C28F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79A1FD3" w14:textId="77777777">
        <w:tc>
          <w:tcPr>
            <w:tcW w:w="4322" w:type="dxa"/>
            <w:shd w:val="clear" w:color="auto" w:fill="3E3E42"/>
          </w:tcPr>
          <w:p w14:paraId="5E5CBEB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70E387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MediumList2-accent3PHPDOCX</w:t>
            </w:r>
          </w:p>
        </w:tc>
      </w:tr>
      <w:tr w:rsidR="0087173E" w14:paraId="5B8056B7" w14:textId="77777777">
        <w:tc>
          <w:tcPr>
            <w:tcW w:w="4322" w:type="dxa"/>
            <w:shd w:val="clear" w:color="auto" w:fill="3E3E42"/>
          </w:tcPr>
          <w:p w14:paraId="1EC3CAA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841485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495DBC2" w14:textId="77777777">
        <w:tc>
          <w:tcPr>
            <w:tcW w:w="4322" w:type="dxa"/>
            <w:shd w:val="clear" w:color="auto" w:fill="3E3E42"/>
          </w:tcPr>
          <w:p w14:paraId="658B9E0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83A031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241C56C1" w14:textId="77777777" w:rsidR="000F6147" w:rsidRDefault="000F6147" w:rsidP="00B42E7D">
      <w:pPr>
        <w:spacing w:after="0"/>
      </w:pPr>
    </w:p>
    <w:p w14:paraId="6E38E335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15D094E" w14:textId="77777777">
        <w:tc>
          <w:tcPr>
            <w:tcW w:w="8644" w:type="dxa"/>
            <w:shd w:val="clear" w:color="auto" w:fill="DCDAC4"/>
          </w:tcPr>
          <w:p w14:paraId="177151D5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'MediumList2-accent3PHPDOCX'), 'columnWidths' =&gt; array(1800, 1800, 1800))</w:t>
            </w:r>
          </w:p>
        </w:tc>
      </w:tr>
    </w:tbl>
    <w:p w14:paraId="193AE6A1" w14:textId="77777777" w:rsidR="0087173E" w:rsidRDefault="0087173E"/>
    <w:p w14:paraId="03AE7A8B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2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B909B62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579FE7FB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C937EF2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3179DFE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04436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5C3F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35C7C0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2E0EFE7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41E65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9CE38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B98F829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1675111E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D2F2CAF" w14:textId="77777777" w:rsidR="0087173E" w:rsidRDefault="0087173E"/>
    <w:p w14:paraId="55D20E10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1052B519" w14:textId="77777777">
        <w:tc>
          <w:tcPr>
            <w:tcW w:w="4322" w:type="dxa"/>
            <w:shd w:val="clear" w:color="auto" w:fill="BD1503"/>
          </w:tcPr>
          <w:p w14:paraId="7672698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E46771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4 PHPDOCX</w:t>
            </w:r>
          </w:p>
        </w:tc>
      </w:tr>
      <w:tr w:rsidR="0087173E" w14:paraId="0FC57706" w14:textId="77777777">
        <w:tc>
          <w:tcPr>
            <w:tcW w:w="4322" w:type="dxa"/>
            <w:shd w:val="clear" w:color="auto" w:fill="3E3E42"/>
          </w:tcPr>
          <w:p w14:paraId="4FFA457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F47C7B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7852B09" w14:textId="77777777">
        <w:tc>
          <w:tcPr>
            <w:tcW w:w="4322" w:type="dxa"/>
            <w:shd w:val="clear" w:color="auto" w:fill="3E3E42"/>
          </w:tcPr>
          <w:p w14:paraId="2573D5D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7E000A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MediumList2-accent4PHPDOCX</w:t>
            </w:r>
          </w:p>
        </w:tc>
      </w:tr>
      <w:tr w:rsidR="0087173E" w14:paraId="5257631D" w14:textId="77777777">
        <w:tc>
          <w:tcPr>
            <w:tcW w:w="4322" w:type="dxa"/>
            <w:shd w:val="clear" w:color="auto" w:fill="3E3E42"/>
          </w:tcPr>
          <w:p w14:paraId="6AD0A62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181F9C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6D3EF21" w14:textId="77777777">
        <w:tc>
          <w:tcPr>
            <w:tcW w:w="4322" w:type="dxa"/>
            <w:shd w:val="clear" w:color="auto" w:fill="3E3E42"/>
          </w:tcPr>
          <w:p w14:paraId="7D822EF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651AFD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B89698F" w14:textId="77777777" w:rsidR="000F6147" w:rsidRDefault="000F6147" w:rsidP="00B42E7D">
      <w:pPr>
        <w:spacing w:after="0"/>
      </w:pPr>
    </w:p>
    <w:p w14:paraId="31A338A4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3BC3593" w14:textId="77777777">
        <w:tc>
          <w:tcPr>
            <w:tcW w:w="8644" w:type="dxa"/>
            <w:shd w:val="clear" w:color="auto" w:fill="DCDAC4"/>
          </w:tcPr>
          <w:p w14:paraId="5DC0AD10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'MediumList2-accent4PHPDOCX'), 'columnWidths' =&gt; array(1800, 1800, 1800))</w:t>
            </w:r>
          </w:p>
        </w:tc>
      </w:tr>
    </w:tbl>
    <w:p w14:paraId="26601E6C" w14:textId="77777777" w:rsidR="0087173E" w:rsidRDefault="0087173E"/>
    <w:p w14:paraId="507BDCCA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2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545DC2D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3AD21D21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9B45C7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74C4D8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4FC420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C786D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344AB6A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3C70D5BA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C74C8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2774F4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2EBE8D22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5F3918A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1739785B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2A45F79" w14:textId="77777777">
        <w:tc>
          <w:tcPr>
            <w:tcW w:w="4322" w:type="dxa"/>
            <w:shd w:val="clear" w:color="auto" w:fill="BD1503"/>
          </w:tcPr>
          <w:p w14:paraId="12CAF97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FD17C9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5 PHPDOCX</w:t>
            </w:r>
          </w:p>
        </w:tc>
      </w:tr>
      <w:tr w:rsidR="0087173E" w14:paraId="7EDD4DEA" w14:textId="77777777">
        <w:tc>
          <w:tcPr>
            <w:tcW w:w="4322" w:type="dxa"/>
            <w:shd w:val="clear" w:color="auto" w:fill="3E3E42"/>
          </w:tcPr>
          <w:p w14:paraId="26EFA9E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354FF9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FCEFDAC" w14:textId="77777777">
        <w:tc>
          <w:tcPr>
            <w:tcW w:w="4322" w:type="dxa"/>
            <w:shd w:val="clear" w:color="auto" w:fill="3E3E42"/>
          </w:tcPr>
          <w:p w14:paraId="0B030DF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0F3B44E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MediumList2-accent5PHPDOCX</w:t>
            </w:r>
          </w:p>
        </w:tc>
      </w:tr>
      <w:tr w:rsidR="0087173E" w14:paraId="1BFCD9A3" w14:textId="77777777">
        <w:tc>
          <w:tcPr>
            <w:tcW w:w="4322" w:type="dxa"/>
            <w:shd w:val="clear" w:color="auto" w:fill="3E3E42"/>
          </w:tcPr>
          <w:p w14:paraId="72E6B2A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761BF8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97976C6" w14:textId="77777777">
        <w:tc>
          <w:tcPr>
            <w:tcW w:w="4322" w:type="dxa"/>
            <w:shd w:val="clear" w:color="auto" w:fill="3E3E42"/>
          </w:tcPr>
          <w:p w14:paraId="4E35FBE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80DEE3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3CE50E3" w14:textId="77777777" w:rsidR="000F6147" w:rsidRDefault="000F6147" w:rsidP="00B42E7D">
      <w:pPr>
        <w:spacing w:after="0"/>
      </w:pPr>
    </w:p>
    <w:p w14:paraId="7D01EED3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F67236D" w14:textId="77777777">
        <w:tc>
          <w:tcPr>
            <w:tcW w:w="8644" w:type="dxa"/>
            <w:shd w:val="clear" w:color="auto" w:fill="DCDAC4"/>
          </w:tcPr>
          <w:p w14:paraId="4E34171A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'MediumList2-accent5PHPDOCX'), 'columnWidths' =&gt; array(1800, 1800, 1800))</w:t>
            </w:r>
          </w:p>
        </w:tc>
      </w:tr>
    </w:tbl>
    <w:p w14:paraId="72C6E469" w14:textId="77777777" w:rsidR="0087173E" w:rsidRDefault="0087173E"/>
    <w:p w14:paraId="53358BDA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2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15CCC6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4842FFD7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D5DA62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CBD331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FC083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1B1C63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B1CAA9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5C8B47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34E8AA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E8894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21A558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57500BFC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5CE67B10" w14:textId="77777777" w:rsidR="0087173E" w:rsidRDefault="0087173E"/>
    <w:p w14:paraId="110C04D5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55BD18E1" w14:textId="77777777">
        <w:tc>
          <w:tcPr>
            <w:tcW w:w="4322" w:type="dxa"/>
            <w:shd w:val="clear" w:color="auto" w:fill="BD1503"/>
          </w:tcPr>
          <w:p w14:paraId="1522281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A67A8A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List 2 Accent 6 PHPDOCX</w:t>
            </w:r>
          </w:p>
        </w:tc>
      </w:tr>
      <w:tr w:rsidR="0087173E" w14:paraId="68A63445" w14:textId="77777777">
        <w:tc>
          <w:tcPr>
            <w:tcW w:w="4322" w:type="dxa"/>
            <w:shd w:val="clear" w:color="auto" w:fill="3E3E42"/>
          </w:tcPr>
          <w:p w14:paraId="52705B4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B69E5E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A3670F0" w14:textId="77777777">
        <w:tc>
          <w:tcPr>
            <w:tcW w:w="4322" w:type="dxa"/>
            <w:shd w:val="clear" w:color="auto" w:fill="3E3E42"/>
          </w:tcPr>
          <w:p w14:paraId="4B303B5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461779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MediumList2-accent6PHPDOCX</w:t>
            </w:r>
          </w:p>
        </w:tc>
      </w:tr>
      <w:tr w:rsidR="0087173E" w14:paraId="7AD8A2A8" w14:textId="77777777">
        <w:tc>
          <w:tcPr>
            <w:tcW w:w="4322" w:type="dxa"/>
            <w:shd w:val="clear" w:color="auto" w:fill="3E3E42"/>
          </w:tcPr>
          <w:p w14:paraId="15979C2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744E4C7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E5FDFDA" w14:textId="77777777">
        <w:tc>
          <w:tcPr>
            <w:tcW w:w="4322" w:type="dxa"/>
            <w:shd w:val="clear" w:color="auto" w:fill="3E3E42"/>
          </w:tcPr>
          <w:p w14:paraId="63E50C0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50B524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F1BB6A4" w14:textId="77777777" w:rsidR="000F6147" w:rsidRDefault="000F6147" w:rsidP="00B42E7D">
      <w:pPr>
        <w:spacing w:after="0"/>
      </w:pPr>
    </w:p>
    <w:p w14:paraId="253A8294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11A33CA" w14:textId="77777777">
        <w:tc>
          <w:tcPr>
            <w:tcW w:w="8644" w:type="dxa"/>
            <w:shd w:val="clear" w:color="auto" w:fill="DCDAC4"/>
          </w:tcPr>
          <w:p w14:paraId="50B028CD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'MediumList2-accent6PHPDOCX'), 'columnWidths' =&gt; array(1800, 1800, 1800))</w:t>
            </w:r>
          </w:p>
        </w:tc>
      </w:tr>
    </w:tbl>
    <w:p w14:paraId="354194C4" w14:textId="77777777" w:rsidR="0087173E" w:rsidRDefault="0087173E"/>
    <w:p w14:paraId="2FF4E883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List2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FDFCE92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6188C41A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6D8037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3809ED42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7071B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4AFD2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66DA03F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54D83F7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535BB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BAFAA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E2F91DE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1FBD561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9543496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4"/>
        <w:gridCol w:w="4270"/>
      </w:tblGrid>
      <w:tr w:rsidR="0087173E" w14:paraId="2BDE0D45" w14:textId="77777777">
        <w:tc>
          <w:tcPr>
            <w:tcW w:w="4322" w:type="dxa"/>
            <w:shd w:val="clear" w:color="auto" w:fill="BD1503"/>
          </w:tcPr>
          <w:p w14:paraId="1E7237E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ED6A754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PHPDOCX</w:t>
            </w:r>
          </w:p>
        </w:tc>
      </w:tr>
      <w:tr w:rsidR="0087173E" w14:paraId="1AD8F643" w14:textId="77777777">
        <w:tc>
          <w:tcPr>
            <w:tcW w:w="4322" w:type="dxa"/>
            <w:shd w:val="clear" w:color="auto" w:fill="3E3E42"/>
          </w:tcPr>
          <w:p w14:paraId="00AFDC0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59972E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8233A42" w14:textId="77777777">
        <w:tc>
          <w:tcPr>
            <w:tcW w:w="4322" w:type="dxa"/>
            <w:shd w:val="clear" w:color="auto" w:fill="3E3E42"/>
          </w:tcPr>
          <w:p w14:paraId="106C232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F8DA5E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MediumGrid1PHPDOCX</w:t>
            </w:r>
          </w:p>
        </w:tc>
      </w:tr>
      <w:tr w:rsidR="0087173E" w14:paraId="2612CE53" w14:textId="77777777">
        <w:tc>
          <w:tcPr>
            <w:tcW w:w="4322" w:type="dxa"/>
            <w:shd w:val="clear" w:color="auto" w:fill="3E3E42"/>
          </w:tcPr>
          <w:p w14:paraId="1A7EC28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BFA8D7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7B9930E" w14:textId="77777777">
        <w:tc>
          <w:tcPr>
            <w:tcW w:w="4322" w:type="dxa"/>
            <w:shd w:val="clear" w:color="auto" w:fill="3E3E42"/>
          </w:tcPr>
          <w:p w14:paraId="3A821EC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CE4270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54B4851" w14:textId="77777777" w:rsidR="000F6147" w:rsidRDefault="000F6147" w:rsidP="00B42E7D">
      <w:pPr>
        <w:spacing w:after="0"/>
      </w:pPr>
    </w:p>
    <w:p w14:paraId="2422292A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2308594" w14:textId="77777777">
        <w:tc>
          <w:tcPr>
            <w:tcW w:w="8644" w:type="dxa"/>
            <w:shd w:val="clear" w:color="auto" w:fill="DCDAC4"/>
          </w:tcPr>
          <w:p w14:paraId="4D91ECA6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'MediumGrid1PHPDOCX'), 'columnWidths' =&gt; array(1800, 1800, 1800))</w:t>
            </w:r>
          </w:p>
        </w:tc>
      </w:tr>
    </w:tbl>
    <w:p w14:paraId="4A816079" w14:textId="77777777" w:rsidR="0087173E" w:rsidRDefault="0087173E"/>
    <w:p w14:paraId="605ED666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A7841AE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153FC18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7DFAF3E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F6C57FD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6F27E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C6F9A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AD2340C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D2386AC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6AF061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34522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CDFECF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59186E1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2E58756" w14:textId="77777777" w:rsidR="0087173E" w:rsidRDefault="0087173E"/>
    <w:p w14:paraId="5A85C42F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58E94177" w14:textId="77777777">
        <w:tc>
          <w:tcPr>
            <w:tcW w:w="4322" w:type="dxa"/>
            <w:shd w:val="clear" w:color="auto" w:fill="BD1503"/>
          </w:tcPr>
          <w:p w14:paraId="58C4260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77F3A40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1 PHPDOCX</w:t>
            </w:r>
          </w:p>
        </w:tc>
      </w:tr>
      <w:tr w:rsidR="0087173E" w14:paraId="64269A43" w14:textId="77777777">
        <w:tc>
          <w:tcPr>
            <w:tcW w:w="4322" w:type="dxa"/>
            <w:shd w:val="clear" w:color="auto" w:fill="3E3E42"/>
          </w:tcPr>
          <w:p w14:paraId="07815BA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8A6055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5D3EF635" w14:textId="77777777">
        <w:tc>
          <w:tcPr>
            <w:tcW w:w="4322" w:type="dxa"/>
            <w:shd w:val="clear" w:color="auto" w:fill="3E3E42"/>
          </w:tcPr>
          <w:p w14:paraId="37F8F22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46DA42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MediumGrid1-accent1PHPDOCX</w:t>
            </w:r>
          </w:p>
        </w:tc>
      </w:tr>
      <w:tr w:rsidR="0087173E" w14:paraId="2A4781B2" w14:textId="77777777">
        <w:tc>
          <w:tcPr>
            <w:tcW w:w="4322" w:type="dxa"/>
            <w:shd w:val="clear" w:color="auto" w:fill="3E3E42"/>
          </w:tcPr>
          <w:p w14:paraId="5378362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5C178E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D9919F2" w14:textId="77777777">
        <w:tc>
          <w:tcPr>
            <w:tcW w:w="4322" w:type="dxa"/>
            <w:shd w:val="clear" w:color="auto" w:fill="3E3E42"/>
          </w:tcPr>
          <w:p w14:paraId="14474C5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E48E58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5852678" w14:textId="77777777" w:rsidR="000F6147" w:rsidRDefault="000F6147" w:rsidP="00B42E7D">
      <w:pPr>
        <w:spacing w:after="0"/>
      </w:pPr>
    </w:p>
    <w:p w14:paraId="30217CFF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59DA01E" w14:textId="77777777">
        <w:tc>
          <w:tcPr>
            <w:tcW w:w="8644" w:type="dxa"/>
            <w:shd w:val="clear" w:color="auto" w:fill="DCDAC4"/>
          </w:tcPr>
          <w:p w14:paraId="0FC50D58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'MediumGrid1-accent1PHPDOCX'), 'columnWidths' =&gt; array(1800, 1800, 1800))</w:t>
            </w:r>
          </w:p>
        </w:tc>
      </w:tr>
    </w:tbl>
    <w:p w14:paraId="5B146CBF" w14:textId="77777777" w:rsidR="0087173E" w:rsidRDefault="0087173E"/>
    <w:p w14:paraId="399CD106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1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586B707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00BB3C3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BFC1ED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23850F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EED8C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829DD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BDABE1A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21BBDBD7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3DEDE0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AD948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8DE6B1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7BDF85D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69C78ADD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F436C6A" w14:textId="77777777">
        <w:tc>
          <w:tcPr>
            <w:tcW w:w="4322" w:type="dxa"/>
            <w:shd w:val="clear" w:color="auto" w:fill="BD1503"/>
          </w:tcPr>
          <w:p w14:paraId="2727354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632A07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2 PHPDOCX</w:t>
            </w:r>
          </w:p>
        </w:tc>
      </w:tr>
      <w:tr w:rsidR="0087173E" w14:paraId="161F0081" w14:textId="77777777">
        <w:tc>
          <w:tcPr>
            <w:tcW w:w="4322" w:type="dxa"/>
            <w:shd w:val="clear" w:color="auto" w:fill="3E3E42"/>
          </w:tcPr>
          <w:p w14:paraId="58A327A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6340E8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16BD41B" w14:textId="77777777">
        <w:tc>
          <w:tcPr>
            <w:tcW w:w="4322" w:type="dxa"/>
            <w:shd w:val="clear" w:color="auto" w:fill="3E3E42"/>
          </w:tcPr>
          <w:p w14:paraId="3E63211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BF8589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MediumGrid1-accent2PHPDOCX</w:t>
            </w:r>
          </w:p>
        </w:tc>
      </w:tr>
      <w:tr w:rsidR="0087173E" w14:paraId="5D654610" w14:textId="77777777">
        <w:tc>
          <w:tcPr>
            <w:tcW w:w="4322" w:type="dxa"/>
            <w:shd w:val="clear" w:color="auto" w:fill="3E3E42"/>
          </w:tcPr>
          <w:p w14:paraId="20B4C04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1419E5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A273366" w14:textId="77777777">
        <w:tc>
          <w:tcPr>
            <w:tcW w:w="4322" w:type="dxa"/>
            <w:shd w:val="clear" w:color="auto" w:fill="3E3E42"/>
          </w:tcPr>
          <w:p w14:paraId="113DC81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A3263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CEBAF70" w14:textId="77777777" w:rsidR="000F6147" w:rsidRDefault="000F6147" w:rsidP="00B42E7D">
      <w:pPr>
        <w:spacing w:after="0"/>
      </w:pPr>
    </w:p>
    <w:p w14:paraId="58B63E4B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B50A413" w14:textId="77777777">
        <w:tc>
          <w:tcPr>
            <w:tcW w:w="8644" w:type="dxa"/>
            <w:shd w:val="clear" w:color="auto" w:fill="DCDAC4"/>
          </w:tcPr>
          <w:p w14:paraId="62809E95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'MediumGrid1-accent2PHPDOCX'), 'columnWidths' =&gt; array(1800, 1800, 1800))</w:t>
            </w:r>
          </w:p>
        </w:tc>
      </w:tr>
    </w:tbl>
    <w:p w14:paraId="5FB366F5" w14:textId="77777777" w:rsidR="0087173E" w:rsidRDefault="0087173E"/>
    <w:p w14:paraId="0081C12A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1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58A703B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CDC1AEA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73012E6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F5D9E3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18573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004446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4481E26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DB9873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4003E8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A7B915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87455F5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212A2F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0F69F9C" w14:textId="77777777" w:rsidR="0087173E" w:rsidRDefault="0087173E"/>
    <w:p w14:paraId="405623BA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5D30B875" w14:textId="77777777">
        <w:tc>
          <w:tcPr>
            <w:tcW w:w="4322" w:type="dxa"/>
            <w:shd w:val="clear" w:color="auto" w:fill="BD1503"/>
          </w:tcPr>
          <w:p w14:paraId="43A55A6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98923D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3 PHPDOCX</w:t>
            </w:r>
          </w:p>
        </w:tc>
      </w:tr>
      <w:tr w:rsidR="0087173E" w14:paraId="66FF4BB7" w14:textId="77777777">
        <w:tc>
          <w:tcPr>
            <w:tcW w:w="4322" w:type="dxa"/>
            <w:shd w:val="clear" w:color="auto" w:fill="3E3E42"/>
          </w:tcPr>
          <w:p w14:paraId="31215A0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787FCE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0C0260C" w14:textId="77777777">
        <w:tc>
          <w:tcPr>
            <w:tcW w:w="4322" w:type="dxa"/>
            <w:shd w:val="clear" w:color="auto" w:fill="3E3E42"/>
          </w:tcPr>
          <w:p w14:paraId="6B08A51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5B235A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MediumGrid1-accent3PHPDOCX</w:t>
            </w:r>
          </w:p>
        </w:tc>
      </w:tr>
      <w:tr w:rsidR="0087173E" w14:paraId="15DB0AA8" w14:textId="77777777">
        <w:tc>
          <w:tcPr>
            <w:tcW w:w="4322" w:type="dxa"/>
            <w:shd w:val="clear" w:color="auto" w:fill="3E3E42"/>
          </w:tcPr>
          <w:p w14:paraId="46807BE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A1EACE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66BE796" w14:textId="77777777">
        <w:tc>
          <w:tcPr>
            <w:tcW w:w="4322" w:type="dxa"/>
            <w:shd w:val="clear" w:color="auto" w:fill="3E3E42"/>
          </w:tcPr>
          <w:p w14:paraId="0F349D7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08A585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4A02135" w14:textId="77777777" w:rsidR="000F6147" w:rsidRDefault="000F6147" w:rsidP="00B42E7D">
      <w:pPr>
        <w:spacing w:after="0"/>
      </w:pPr>
    </w:p>
    <w:p w14:paraId="3E26E58A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001EEBF" w14:textId="77777777">
        <w:tc>
          <w:tcPr>
            <w:tcW w:w="8644" w:type="dxa"/>
            <w:shd w:val="clear" w:color="auto" w:fill="DCDAC4"/>
          </w:tcPr>
          <w:p w14:paraId="7540BF90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'MediumGrid1-accent3PHPDOCX'), 'columnWidths' =&gt; array(1800, 1800, 1800))</w:t>
            </w:r>
          </w:p>
        </w:tc>
      </w:tr>
    </w:tbl>
    <w:p w14:paraId="753103E7" w14:textId="77777777" w:rsidR="0087173E" w:rsidRDefault="0087173E"/>
    <w:p w14:paraId="746FB20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1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1E6120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0E5D6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E216F8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3BFD89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B3704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F1886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7F6C8F1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2B9567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C873E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8349B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DC6F2AE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1458C4EC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5B7CE58A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8B358AE" w14:textId="77777777">
        <w:tc>
          <w:tcPr>
            <w:tcW w:w="4322" w:type="dxa"/>
            <w:shd w:val="clear" w:color="auto" w:fill="BD1503"/>
          </w:tcPr>
          <w:p w14:paraId="617EC5C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776840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4 PHPDOCX</w:t>
            </w:r>
          </w:p>
        </w:tc>
      </w:tr>
      <w:tr w:rsidR="0087173E" w14:paraId="7E13A065" w14:textId="77777777">
        <w:tc>
          <w:tcPr>
            <w:tcW w:w="4322" w:type="dxa"/>
            <w:shd w:val="clear" w:color="auto" w:fill="3E3E42"/>
          </w:tcPr>
          <w:p w14:paraId="135DF32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6455D2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D1167B0" w14:textId="77777777">
        <w:tc>
          <w:tcPr>
            <w:tcW w:w="4322" w:type="dxa"/>
            <w:shd w:val="clear" w:color="auto" w:fill="3E3E42"/>
          </w:tcPr>
          <w:p w14:paraId="51FD2CD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8AF02F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MediumGrid1-accent4PHPDOCX</w:t>
            </w:r>
          </w:p>
        </w:tc>
      </w:tr>
      <w:tr w:rsidR="0087173E" w14:paraId="3FCBEFC1" w14:textId="77777777">
        <w:tc>
          <w:tcPr>
            <w:tcW w:w="4322" w:type="dxa"/>
            <w:shd w:val="clear" w:color="auto" w:fill="3E3E42"/>
          </w:tcPr>
          <w:p w14:paraId="4FC3C0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3B7087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260AA2E" w14:textId="77777777">
        <w:tc>
          <w:tcPr>
            <w:tcW w:w="4322" w:type="dxa"/>
            <w:shd w:val="clear" w:color="auto" w:fill="3E3E42"/>
          </w:tcPr>
          <w:p w14:paraId="0DB9A00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53BCE2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16D4B6D" w14:textId="77777777" w:rsidR="000F6147" w:rsidRDefault="000F6147" w:rsidP="00B42E7D">
      <w:pPr>
        <w:spacing w:after="0"/>
      </w:pPr>
    </w:p>
    <w:p w14:paraId="68F36E96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B0E3EE3" w14:textId="77777777">
        <w:tc>
          <w:tcPr>
            <w:tcW w:w="8644" w:type="dxa"/>
            <w:shd w:val="clear" w:color="auto" w:fill="DCDAC4"/>
          </w:tcPr>
          <w:p w14:paraId="5DE6671A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'MediumGrid1-accent4PHPDOCX'), 'columnWidths' =&gt; array(1800, 1800, 1800))</w:t>
            </w:r>
          </w:p>
        </w:tc>
      </w:tr>
    </w:tbl>
    <w:p w14:paraId="1C8F80A1" w14:textId="77777777" w:rsidR="0087173E" w:rsidRDefault="0087173E"/>
    <w:p w14:paraId="48466533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1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468BB39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FA51EA8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C95F7A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04AE60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9BFC0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E3313B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66E46EC3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47A0FD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3B52DD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478900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2F5F6A7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A842A2C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4F95036" w14:textId="77777777" w:rsidR="0087173E" w:rsidRDefault="0087173E"/>
    <w:p w14:paraId="1B872E0B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0F4DE751" w14:textId="77777777">
        <w:tc>
          <w:tcPr>
            <w:tcW w:w="4322" w:type="dxa"/>
            <w:shd w:val="clear" w:color="auto" w:fill="BD1503"/>
          </w:tcPr>
          <w:p w14:paraId="2BFE0A6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BE0EF6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5 PHPDOCX</w:t>
            </w:r>
          </w:p>
        </w:tc>
      </w:tr>
      <w:tr w:rsidR="0087173E" w14:paraId="2D015E63" w14:textId="77777777">
        <w:tc>
          <w:tcPr>
            <w:tcW w:w="4322" w:type="dxa"/>
            <w:shd w:val="clear" w:color="auto" w:fill="3E3E42"/>
          </w:tcPr>
          <w:p w14:paraId="3AAFC32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3DF6A6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5448D46" w14:textId="77777777">
        <w:tc>
          <w:tcPr>
            <w:tcW w:w="4322" w:type="dxa"/>
            <w:shd w:val="clear" w:color="auto" w:fill="3E3E42"/>
          </w:tcPr>
          <w:p w14:paraId="288ED09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09E3DA9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MediumGrid1-accent5PHPDOCX</w:t>
            </w:r>
          </w:p>
        </w:tc>
      </w:tr>
      <w:tr w:rsidR="0087173E" w14:paraId="22A8E144" w14:textId="77777777">
        <w:tc>
          <w:tcPr>
            <w:tcW w:w="4322" w:type="dxa"/>
            <w:shd w:val="clear" w:color="auto" w:fill="3E3E42"/>
          </w:tcPr>
          <w:p w14:paraId="31EC6A6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5BBDA0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17C3522" w14:textId="77777777">
        <w:tc>
          <w:tcPr>
            <w:tcW w:w="4322" w:type="dxa"/>
            <w:shd w:val="clear" w:color="auto" w:fill="3E3E42"/>
          </w:tcPr>
          <w:p w14:paraId="43D6BE8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05900B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50F20FB" w14:textId="77777777" w:rsidR="000F6147" w:rsidRDefault="000F6147" w:rsidP="00B42E7D">
      <w:pPr>
        <w:spacing w:after="0"/>
      </w:pPr>
    </w:p>
    <w:p w14:paraId="10712FE7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B6A624A" w14:textId="77777777">
        <w:tc>
          <w:tcPr>
            <w:tcW w:w="8644" w:type="dxa"/>
            <w:shd w:val="clear" w:color="auto" w:fill="DCDAC4"/>
          </w:tcPr>
          <w:p w14:paraId="614767EA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'MediumGrid1-accent5PHPDOCX'), 'columnWidths' =&gt; array(1800, 1800, 1800))</w:t>
            </w:r>
          </w:p>
        </w:tc>
      </w:tr>
    </w:tbl>
    <w:p w14:paraId="0B49620A" w14:textId="77777777" w:rsidR="0087173E" w:rsidRDefault="0087173E"/>
    <w:p w14:paraId="1942D31B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1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4275415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3A97280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69A5B1D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6AA62D5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DE412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D15070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007DC56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89CAEA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FABAA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AF6B46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1B3201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FE2ED05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7B576ED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00491724" w14:textId="77777777">
        <w:tc>
          <w:tcPr>
            <w:tcW w:w="4322" w:type="dxa"/>
            <w:shd w:val="clear" w:color="auto" w:fill="BD1503"/>
          </w:tcPr>
          <w:p w14:paraId="07A05AD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DC882A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1 Accent 6 PHPDOCX</w:t>
            </w:r>
          </w:p>
        </w:tc>
      </w:tr>
      <w:tr w:rsidR="0087173E" w14:paraId="510C4562" w14:textId="77777777">
        <w:tc>
          <w:tcPr>
            <w:tcW w:w="4322" w:type="dxa"/>
            <w:shd w:val="clear" w:color="auto" w:fill="3E3E42"/>
          </w:tcPr>
          <w:p w14:paraId="0F0964B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669B9D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75F2558" w14:textId="77777777">
        <w:tc>
          <w:tcPr>
            <w:tcW w:w="4322" w:type="dxa"/>
            <w:shd w:val="clear" w:color="auto" w:fill="3E3E42"/>
          </w:tcPr>
          <w:p w14:paraId="5ECE94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621BD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MediumGrid1-accent6PHPDOCX</w:t>
            </w:r>
          </w:p>
        </w:tc>
      </w:tr>
      <w:tr w:rsidR="0087173E" w14:paraId="65E5031A" w14:textId="77777777">
        <w:tc>
          <w:tcPr>
            <w:tcW w:w="4322" w:type="dxa"/>
            <w:shd w:val="clear" w:color="auto" w:fill="3E3E42"/>
          </w:tcPr>
          <w:p w14:paraId="2828779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3808E6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38A6DAB" w14:textId="77777777">
        <w:tc>
          <w:tcPr>
            <w:tcW w:w="4322" w:type="dxa"/>
            <w:shd w:val="clear" w:color="auto" w:fill="3E3E42"/>
          </w:tcPr>
          <w:p w14:paraId="1DB4E0E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F25ADD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09DEFD2" w14:textId="77777777" w:rsidR="000F6147" w:rsidRDefault="000F6147" w:rsidP="00B42E7D">
      <w:pPr>
        <w:spacing w:after="0"/>
      </w:pPr>
    </w:p>
    <w:p w14:paraId="160615B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606DB4F" w14:textId="77777777">
        <w:tc>
          <w:tcPr>
            <w:tcW w:w="8644" w:type="dxa"/>
            <w:shd w:val="clear" w:color="auto" w:fill="DCDAC4"/>
          </w:tcPr>
          <w:p w14:paraId="027B0F4E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'MediumGrid1-accent6PHPDOCX'), 'columnWidths' =&gt; array(1800, 1800, 1800))</w:t>
            </w:r>
          </w:p>
        </w:tc>
      </w:tr>
    </w:tbl>
    <w:p w14:paraId="1018337B" w14:textId="77777777" w:rsidR="0087173E" w:rsidRDefault="0087173E"/>
    <w:p w14:paraId="0B7BAEA2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1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6D6521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2E73221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A7AD51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54D703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64946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18C021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6B8FA886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141042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6598B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37446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F306E75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100A4DDB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6452F946" w14:textId="77777777" w:rsidR="0087173E" w:rsidRDefault="0087173E"/>
    <w:p w14:paraId="5E31D901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4"/>
        <w:gridCol w:w="4270"/>
      </w:tblGrid>
      <w:tr w:rsidR="0087173E" w14:paraId="5E48636B" w14:textId="77777777">
        <w:tc>
          <w:tcPr>
            <w:tcW w:w="4322" w:type="dxa"/>
            <w:shd w:val="clear" w:color="auto" w:fill="BD1503"/>
          </w:tcPr>
          <w:p w14:paraId="395EEEC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9FA317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PHPDOCX</w:t>
            </w:r>
          </w:p>
        </w:tc>
      </w:tr>
      <w:tr w:rsidR="0087173E" w14:paraId="2C48A53E" w14:textId="77777777">
        <w:tc>
          <w:tcPr>
            <w:tcW w:w="4322" w:type="dxa"/>
            <w:shd w:val="clear" w:color="auto" w:fill="3E3E42"/>
          </w:tcPr>
          <w:p w14:paraId="1A1ADAC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3472AF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564D343" w14:textId="77777777">
        <w:tc>
          <w:tcPr>
            <w:tcW w:w="4322" w:type="dxa"/>
            <w:shd w:val="clear" w:color="auto" w:fill="3E3E42"/>
          </w:tcPr>
          <w:p w14:paraId="79F80EF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C640D7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MediumGrid2PHPDOCX</w:t>
            </w:r>
          </w:p>
        </w:tc>
      </w:tr>
      <w:tr w:rsidR="0087173E" w14:paraId="13462143" w14:textId="77777777">
        <w:tc>
          <w:tcPr>
            <w:tcW w:w="4322" w:type="dxa"/>
            <w:shd w:val="clear" w:color="auto" w:fill="3E3E42"/>
          </w:tcPr>
          <w:p w14:paraId="68098D0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175122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9A81F41" w14:textId="77777777">
        <w:tc>
          <w:tcPr>
            <w:tcW w:w="4322" w:type="dxa"/>
            <w:shd w:val="clear" w:color="auto" w:fill="3E3E42"/>
          </w:tcPr>
          <w:p w14:paraId="0476B89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5993797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1C3C39A" w14:textId="77777777" w:rsidR="000F6147" w:rsidRDefault="000F6147" w:rsidP="00B42E7D">
      <w:pPr>
        <w:spacing w:after="0"/>
      </w:pPr>
    </w:p>
    <w:p w14:paraId="1E33AD4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15B9206" w14:textId="77777777">
        <w:tc>
          <w:tcPr>
            <w:tcW w:w="8644" w:type="dxa"/>
            <w:shd w:val="clear" w:color="auto" w:fill="DCDAC4"/>
          </w:tcPr>
          <w:p w14:paraId="3F8A8D4D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'MediumGrid2PHPDOCX'), 'columnWidths' =&gt; array(1800, 1800, 1800))</w:t>
            </w:r>
          </w:p>
        </w:tc>
      </w:tr>
    </w:tbl>
    <w:p w14:paraId="70FDBBDB" w14:textId="77777777" w:rsidR="0087173E" w:rsidRDefault="0087173E"/>
    <w:p w14:paraId="511CABEE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CDE9284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53FCAE8A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FC0BF3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075A8E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9041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A7CCEA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D6CE35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55A01CD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5BDD5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EFA1F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D263DF9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F247C35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EBDC7B9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598C6CA6" w14:textId="77777777">
        <w:tc>
          <w:tcPr>
            <w:tcW w:w="4322" w:type="dxa"/>
            <w:shd w:val="clear" w:color="auto" w:fill="BD1503"/>
          </w:tcPr>
          <w:p w14:paraId="21A3B4B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0578B6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1 PHPDOCX</w:t>
            </w:r>
          </w:p>
        </w:tc>
      </w:tr>
      <w:tr w:rsidR="0087173E" w14:paraId="34C911D6" w14:textId="77777777">
        <w:tc>
          <w:tcPr>
            <w:tcW w:w="4322" w:type="dxa"/>
            <w:shd w:val="clear" w:color="auto" w:fill="3E3E42"/>
          </w:tcPr>
          <w:p w14:paraId="7B3101E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22306D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A9C59C5" w14:textId="77777777">
        <w:tc>
          <w:tcPr>
            <w:tcW w:w="4322" w:type="dxa"/>
            <w:shd w:val="clear" w:color="auto" w:fill="3E3E42"/>
          </w:tcPr>
          <w:p w14:paraId="20BE020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460A4B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MediumGrid2-accent1PHPDOCX</w:t>
            </w:r>
          </w:p>
        </w:tc>
      </w:tr>
      <w:tr w:rsidR="0087173E" w14:paraId="317257FB" w14:textId="77777777">
        <w:tc>
          <w:tcPr>
            <w:tcW w:w="4322" w:type="dxa"/>
            <w:shd w:val="clear" w:color="auto" w:fill="3E3E42"/>
          </w:tcPr>
          <w:p w14:paraId="5B2CD17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16D19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289985A" w14:textId="77777777">
        <w:tc>
          <w:tcPr>
            <w:tcW w:w="4322" w:type="dxa"/>
            <w:shd w:val="clear" w:color="auto" w:fill="3E3E42"/>
          </w:tcPr>
          <w:p w14:paraId="0AA5FA3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C7C2AF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3A6A53D" w14:textId="77777777" w:rsidR="000F6147" w:rsidRDefault="000F6147" w:rsidP="00B42E7D">
      <w:pPr>
        <w:spacing w:after="0"/>
      </w:pPr>
    </w:p>
    <w:p w14:paraId="3B1DE84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606F9B6" w14:textId="77777777">
        <w:tc>
          <w:tcPr>
            <w:tcW w:w="8644" w:type="dxa"/>
            <w:shd w:val="clear" w:color="auto" w:fill="DCDAC4"/>
          </w:tcPr>
          <w:p w14:paraId="0563F051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'MediumGrid2-accent1PHPDOCX'), 'columnWidths' =&gt; array(1800, 1800, 1800))</w:t>
            </w:r>
          </w:p>
        </w:tc>
      </w:tr>
    </w:tbl>
    <w:p w14:paraId="34A6B45A" w14:textId="77777777" w:rsidR="0087173E" w:rsidRDefault="0087173E"/>
    <w:p w14:paraId="7A61B67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2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3DD499E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11A2B26E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9A3D15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CA2FD5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27ED33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5E24E4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5BA074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CB647C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C5F8D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D9FF9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E4EF191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59626E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18BD19CB" w14:textId="77777777" w:rsidR="0087173E" w:rsidRDefault="0087173E"/>
    <w:p w14:paraId="29935185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676347FE" w14:textId="77777777">
        <w:tc>
          <w:tcPr>
            <w:tcW w:w="4322" w:type="dxa"/>
            <w:shd w:val="clear" w:color="auto" w:fill="BD1503"/>
          </w:tcPr>
          <w:p w14:paraId="13AB2DD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9095DE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2 PHPDOCX</w:t>
            </w:r>
          </w:p>
        </w:tc>
      </w:tr>
      <w:tr w:rsidR="0087173E" w14:paraId="5FEFEE34" w14:textId="77777777">
        <w:tc>
          <w:tcPr>
            <w:tcW w:w="4322" w:type="dxa"/>
            <w:shd w:val="clear" w:color="auto" w:fill="3E3E42"/>
          </w:tcPr>
          <w:p w14:paraId="66CDD18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0EB5A3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2A0C69B" w14:textId="77777777">
        <w:tc>
          <w:tcPr>
            <w:tcW w:w="4322" w:type="dxa"/>
            <w:shd w:val="clear" w:color="auto" w:fill="3E3E42"/>
          </w:tcPr>
          <w:p w14:paraId="12922A0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0C62BA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MediumGrid2-accent2PHPDOCX</w:t>
            </w:r>
          </w:p>
        </w:tc>
      </w:tr>
      <w:tr w:rsidR="0087173E" w14:paraId="27F8107F" w14:textId="77777777">
        <w:tc>
          <w:tcPr>
            <w:tcW w:w="4322" w:type="dxa"/>
            <w:shd w:val="clear" w:color="auto" w:fill="3E3E42"/>
          </w:tcPr>
          <w:p w14:paraId="2CF00BE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004ECA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8E3D419" w14:textId="77777777">
        <w:tc>
          <w:tcPr>
            <w:tcW w:w="4322" w:type="dxa"/>
            <w:shd w:val="clear" w:color="auto" w:fill="3E3E42"/>
          </w:tcPr>
          <w:p w14:paraId="729DB0B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690B7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74C91E7" w14:textId="77777777" w:rsidR="000F6147" w:rsidRDefault="000F6147" w:rsidP="00B42E7D">
      <w:pPr>
        <w:spacing w:after="0"/>
      </w:pPr>
    </w:p>
    <w:p w14:paraId="4F864E6B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6F97E47" w14:textId="77777777">
        <w:tc>
          <w:tcPr>
            <w:tcW w:w="8644" w:type="dxa"/>
            <w:shd w:val="clear" w:color="auto" w:fill="DCDAC4"/>
          </w:tcPr>
          <w:p w14:paraId="6E7B3051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'MediumGrid2-accent2PHPDOCX'), 'columnWidths' =&gt; array(1800, 1800, 1800))</w:t>
            </w:r>
          </w:p>
        </w:tc>
      </w:tr>
    </w:tbl>
    <w:p w14:paraId="2C6E1E2B" w14:textId="77777777" w:rsidR="0087173E" w:rsidRDefault="0087173E"/>
    <w:p w14:paraId="17883030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2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B7CDCC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5EAD6FBC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3EA47862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6AB0F75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2482D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DF5D6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E3CFA2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4552A6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651F27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F5F75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681F6CD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18A09FCD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7397EE1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43BC2721" w14:textId="77777777">
        <w:tc>
          <w:tcPr>
            <w:tcW w:w="4322" w:type="dxa"/>
            <w:shd w:val="clear" w:color="auto" w:fill="BD1503"/>
          </w:tcPr>
          <w:p w14:paraId="73C5739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78F0AA24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3 PHPDOCX</w:t>
            </w:r>
          </w:p>
        </w:tc>
      </w:tr>
      <w:tr w:rsidR="0087173E" w14:paraId="4F90097E" w14:textId="77777777">
        <w:tc>
          <w:tcPr>
            <w:tcW w:w="4322" w:type="dxa"/>
            <w:shd w:val="clear" w:color="auto" w:fill="3E3E42"/>
          </w:tcPr>
          <w:p w14:paraId="2436072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7BD987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3C220E0" w14:textId="77777777">
        <w:tc>
          <w:tcPr>
            <w:tcW w:w="4322" w:type="dxa"/>
            <w:shd w:val="clear" w:color="auto" w:fill="3E3E42"/>
          </w:tcPr>
          <w:p w14:paraId="63C8F9F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029843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MediumGrid2-accent3PHPDOCX</w:t>
            </w:r>
          </w:p>
        </w:tc>
      </w:tr>
      <w:tr w:rsidR="0087173E" w14:paraId="770D8FAD" w14:textId="77777777">
        <w:tc>
          <w:tcPr>
            <w:tcW w:w="4322" w:type="dxa"/>
            <w:shd w:val="clear" w:color="auto" w:fill="3E3E42"/>
          </w:tcPr>
          <w:p w14:paraId="097404A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2E21A0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941BB29" w14:textId="77777777">
        <w:tc>
          <w:tcPr>
            <w:tcW w:w="4322" w:type="dxa"/>
            <w:shd w:val="clear" w:color="auto" w:fill="3E3E42"/>
          </w:tcPr>
          <w:p w14:paraId="5E4DD9D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BAA8F2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9B5C32D" w14:textId="77777777" w:rsidR="000F6147" w:rsidRDefault="000F6147" w:rsidP="00B42E7D">
      <w:pPr>
        <w:spacing w:after="0"/>
      </w:pPr>
    </w:p>
    <w:p w14:paraId="0D0D606E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917CD1B" w14:textId="77777777">
        <w:tc>
          <w:tcPr>
            <w:tcW w:w="8644" w:type="dxa"/>
            <w:shd w:val="clear" w:color="auto" w:fill="DCDAC4"/>
          </w:tcPr>
          <w:p w14:paraId="55390F96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'MediumGrid2-accent3PHPDOCX'), 'columnWidths' =&gt; array(1800, 1800, 1800))</w:t>
            </w:r>
          </w:p>
        </w:tc>
      </w:tr>
    </w:tbl>
    <w:p w14:paraId="71242F97" w14:textId="77777777" w:rsidR="0087173E" w:rsidRDefault="0087173E"/>
    <w:p w14:paraId="1442A932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2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819FBD9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5C61A806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977C54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2D6DE45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27A2DB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DF7432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2797D2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9C2221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3D2D36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922AA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273910D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1690698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A96CA57" w14:textId="77777777" w:rsidR="0087173E" w:rsidRDefault="0087173E"/>
    <w:p w14:paraId="55DD1005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472B4641" w14:textId="77777777">
        <w:tc>
          <w:tcPr>
            <w:tcW w:w="4322" w:type="dxa"/>
            <w:shd w:val="clear" w:color="auto" w:fill="BD1503"/>
          </w:tcPr>
          <w:p w14:paraId="1CBC744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4C6515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4 PHPDOCX</w:t>
            </w:r>
          </w:p>
        </w:tc>
      </w:tr>
      <w:tr w:rsidR="0087173E" w14:paraId="764A423F" w14:textId="77777777">
        <w:tc>
          <w:tcPr>
            <w:tcW w:w="4322" w:type="dxa"/>
            <w:shd w:val="clear" w:color="auto" w:fill="3E3E42"/>
          </w:tcPr>
          <w:p w14:paraId="623308A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AE09F4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0A14E3F" w14:textId="77777777">
        <w:tc>
          <w:tcPr>
            <w:tcW w:w="4322" w:type="dxa"/>
            <w:shd w:val="clear" w:color="auto" w:fill="3E3E42"/>
          </w:tcPr>
          <w:p w14:paraId="19DC6F9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8B19B5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MediumGrid2-accent4PHPDOCX</w:t>
            </w:r>
          </w:p>
        </w:tc>
      </w:tr>
      <w:tr w:rsidR="0087173E" w14:paraId="4C4A830D" w14:textId="77777777">
        <w:tc>
          <w:tcPr>
            <w:tcW w:w="4322" w:type="dxa"/>
            <w:shd w:val="clear" w:color="auto" w:fill="3E3E42"/>
          </w:tcPr>
          <w:p w14:paraId="1743811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3BCC7D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0DA0EAF" w14:textId="77777777">
        <w:tc>
          <w:tcPr>
            <w:tcW w:w="4322" w:type="dxa"/>
            <w:shd w:val="clear" w:color="auto" w:fill="3E3E42"/>
          </w:tcPr>
          <w:p w14:paraId="619279A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B5256D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872193B" w14:textId="77777777" w:rsidR="000F6147" w:rsidRDefault="000F6147" w:rsidP="00B42E7D">
      <w:pPr>
        <w:spacing w:after="0"/>
      </w:pPr>
    </w:p>
    <w:p w14:paraId="0C3EB51E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2BD2EDF" w14:textId="77777777">
        <w:tc>
          <w:tcPr>
            <w:tcW w:w="8644" w:type="dxa"/>
            <w:shd w:val="clear" w:color="auto" w:fill="DCDAC4"/>
          </w:tcPr>
          <w:p w14:paraId="5CB6FAB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'MediumGrid2-accent4PHPDOCX'), 'columnWidths' =&gt; array(1800, 1800, 1800))</w:t>
            </w:r>
          </w:p>
        </w:tc>
      </w:tr>
    </w:tbl>
    <w:p w14:paraId="5EBC0C88" w14:textId="77777777" w:rsidR="0087173E" w:rsidRDefault="0087173E"/>
    <w:p w14:paraId="6F39B06B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2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93AA20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1331F21C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7E21CBB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1926BB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2F71E6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76F1D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01E93B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0148D0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1633A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9580F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65822F9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E68B136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6B647CE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4A8F7C30" w14:textId="77777777">
        <w:tc>
          <w:tcPr>
            <w:tcW w:w="4322" w:type="dxa"/>
            <w:shd w:val="clear" w:color="auto" w:fill="BD1503"/>
          </w:tcPr>
          <w:p w14:paraId="49ED903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9C1601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5 PHPDOCX</w:t>
            </w:r>
          </w:p>
        </w:tc>
      </w:tr>
      <w:tr w:rsidR="0087173E" w14:paraId="6F7F3C47" w14:textId="77777777">
        <w:tc>
          <w:tcPr>
            <w:tcW w:w="4322" w:type="dxa"/>
            <w:shd w:val="clear" w:color="auto" w:fill="3E3E42"/>
          </w:tcPr>
          <w:p w14:paraId="7D9C1B9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8DC88F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8688E21" w14:textId="77777777">
        <w:tc>
          <w:tcPr>
            <w:tcW w:w="4322" w:type="dxa"/>
            <w:shd w:val="clear" w:color="auto" w:fill="3E3E42"/>
          </w:tcPr>
          <w:p w14:paraId="7F3853B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EF1AC3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MediumGrid2-accent5PHPDOCX</w:t>
            </w:r>
          </w:p>
        </w:tc>
      </w:tr>
      <w:tr w:rsidR="0087173E" w14:paraId="67225F4A" w14:textId="77777777">
        <w:tc>
          <w:tcPr>
            <w:tcW w:w="4322" w:type="dxa"/>
            <w:shd w:val="clear" w:color="auto" w:fill="3E3E42"/>
          </w:tcPr>
          <w:p w14:paraId="2E213AC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BD9371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0150C05" w14:textId="77777777">
        <w:tc>
          <w:tcPr>
            <w:tcW w:w="4322" w:type="dxa"/>
            <w:shd w:val="clear" w:color="auto" w:fill="3E3E42"/>
          </w:tcPr>
          <w:p w14:paraId="2CAE8B1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F1B298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27AC57B" w14:textId="77777777" w:rsidR="000F6147" w:rsidRDefault="000F6147" w:rsidP="00B42E7D">
      <w:pPr>
        <w:spacing w:after="0"/>
      </w:pPr>
    </w:p>
    <w:p w14:paraId="0AF6B2D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349D580" w14:textId="77777777">
        <w:tc>
          <w:tcPr>
            <w:tcW w:w="8644" w:type="dxa"/>
            <w:shd w:val="clear" w:color="auto" w:fill="DCDAC4"/>
          </w:tcPr>
          <w:p w14:paraId="35387E16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'MediumGrid2-accent5PHPDOCX'), 'columnWidths' =&gt; array(1800, 1800, 1800))</w:t>
            </w:r>
          </w:p>
        </w:tc>
      </w:tr>
    </w:tbl>
    <w:p w14:paraId="52908297" w14:textId="77777777" w:rsidR="0087173E" w:rsidRDefault="0087173E"/>
    <w:p w14:paraId="0CEEB4B3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2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59297204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3C96E256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375D6A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AB7D31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88298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07F5C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A6D4DA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E47EE0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2B1AB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1C3FAB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7C33DB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82370F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51197DA" w14:textId="77777777" w:rsidR="0087173E" w:rsidRDefault="0087173E"/>
    <w:p w14:paraId="2EFB5CBD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266A5AEE" w14:textId="77777777">
        <w:tc>
          <w:tcPr>
            <w:tcW w:w="4322" w:type="dxa"/>
            <w:shd w:val="clear" w:color="auto" w:fill="BD1503"/>
          </w:tcPr>
          <w:p w14:paraId="7C2190A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EB665C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2 Accent 6 PHPDOCX</w:t>
            </w:r>
          </w:p>
        </w:tc>
      </w:tr>
      <w:tr w:rsidR="0087173E" w14:paraId="6CCF0287" w14:textId="77777777">
        <w:tc>
          <w:tcPr>
            <w:tcW w:w="4322" w:type="dxa"/>
            <w:shd w:val="clear" w:color="auto" w:fill="3E3E42"/>
          </w:tcPr>
          <w:p w14:paraId="592F30A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26B63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5CC4A49A" w14:textId="77777777">
        <w:tc>
          <w:tcPr>
            <w:tcW w:w="4322" w:type="dxa"/>
            <w:shd w:val="clear" w:color="auto" w:fill="3E3E42"/>
          </w:tcPr>
          <w:p w14:paraId="5CA0F3E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5B99CE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MediumGrid2-accent6PHPDOCX</w:t>
            </w:r>
          </w:p>
        </w:tc>
      </w:tr>
      <w:tr w:rsidR="0087173E" w14:paraId="5DFCD64B" w14:textId="77777777">
        <w:tc>
          <w:tcPr>
            <w:tcW w:w="4322" w:type="dxa"/>
            <w:shd w:val="clear" w:color="auto" w:fill="3E3E42"/>
          </w:tcPr>
          <w:p w14:paraId="7EEB969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EFDE9B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F5D6014" w14:textId="77777777">
        <w:tc>
          <w:tcPr>
            <w:tcW w:w="4322" w:type="dxa"/>
            <w:shd w:val="clear" w:color="auto" w:fill="3E3E42"/>
          </w:tcPr>
          <w:p w14:paraId="47B5E4E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81B036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2C3BAFD1" w14:textId="77777777" w:rsidR="000F6147" w:rsidRDefault="000F6147" w:rsidP="00B42E7D">
      <w:pPr>
        <w:spacing w:after="0"/>
      </w:pPr>
    </w:p>
    <w:p w14:paraId="08D4A285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83F17FD" w14:textId="77777777">
        <w:tc>
          <w:tcPr>
            <w:tcW w:w="8644" w:type="dxa"/>
            <w:shd w:val="clear" w:color="auto" w:fill="DCDAC4"/>
          </w:tcPr>
          <w:p w14:paraId="606B87A1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'MediumGrid2-accent6PHPDOCX'), 'columnWidths' =&gt; array(1800, 1800, 1800))</w:t>
            </w:r>
          </w:p>
        </w:tc>
      </w:tr>
    </w:tbl>
    <w:p w14:paraId="4787F8FC" w14:textId="77777777" w:rsidR="0087173E" w:rsidRDefault="0087173E"/>
    <w:p w14:paraId="4667BE9A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2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A21B3F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1507F8BC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DDDEF2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62CA77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149F0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029B18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104CBAD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30066B2A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49C5C75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981246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101AC69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83FFC7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37D0130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4"/>
        <w:gridCol w:w="4270"/>
      </w:tblGrid>
      <w:tr w:rsidR="0087173E" w14:paraId="4BD0F95B" w14:textId="77777777">
        <w:tc>
          <w:tcPr>
            <w:tcW w:w="4322" w:type="dxa"/>
            <w:shd w:val="clear" w:color="auto" w:fill="BD1503"/>
          </w:tcPr>
          <w:p w14:paraId="2DA36B3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7154586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PHPDOCX</w:t>
            </w:r>
          </w:p>
        </w:tc>
      </w:tr>
      <w:tr w:rsidR="0087173E" w14:paraId="0D0DD417" w14:textId="77777777">
        <w:tc>
          <w:tcPr>
            <w:tcW w:w="4322" w:type="dxa"/>
            <w:shd w:val="clear" w:color="auto" w:fill="3E3E42"/>
          </w:tcPr>
          <w:p w14:paraId="2AFAF4E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891D10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FE7AD14" w14:textId="77777777">
        <w:tc>
          <w:tcPr>
            <w:tcW w:w="4322" w:type="dxa"/>
            <w:shd w:val="clear" w:color="auto" w:fill="3E3E42"/>
          </w:tcPr>
          <w:p w14:paraId="668E2D4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76BDC1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MediumGrid3PHPDOCX</w:t>
            </w:r>
          </w:p>
        </w:tc>
      </w:tr>
      <w:tr w:rsidR="0087173E" w14:paraId="2A206ABB" w14:textId="77777777">
        <w:tc>
          <w:tcPr>
            <w:tcW w:w="4322" w:type="dxa"/>
            <w:shd w:val="clear" w:color="auto" w:fill="3E3E42"/>
          </w:tcPr>
          <w:p w14:paraId="75E7DE2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B42BB8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9D0808F" w14:textId="77777777">
        <w:tc>
          <w:tcPr>
            <w:tcW w:w="4322" w:type="dxa"/>
            <w:shd w:val="clear" w:color="auto" w:fill="3E3E42"/>
          </w:tcPr>
          <w:p w14:paraId="38AB4F1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F06FAC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EE0D1FA" w14:textId="77777777" w:rsidR="000F6147" w:rsidRDefault="000F6147" w:rsidP="00B42E7D">
      <w:pPr>
        <w:spacing w:after="0"/>
      </w:pPr>
    </w:p>
    <w:p w14:paraId="11E45078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0B54DDD" w14:textId="77777777">
        <w:tc>
          <w:tcPr>
            <w:tcW w:w="8644" w:type="dxa"/>
            <w:shd w:val="clear" w:color="auto" w:fill="DCDAC4"/>
          </w:tcPr>
          <w:p w14:paraId="7EEFCDC0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'MediumGrid3PHPDOCX'), 'columnWidths' =&gt; array(1800, 1800, 1800))</w:t>
            </w:r>
          </w:p>
        </w:tc>
      </w:tr>
    </w:tbl>
    <w:p w14:paraId="5678EEBA" w14:textId="77777777" w:rsidR="0087173E" w:rsidRDefault="0087173E"/>
    <w:p w14:paraId="786B2E6F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1A4BC84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2E1427F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6C0EAC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1FCFDE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A5242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0DFA1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8F00EDD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4C76F2ED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6B2A9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41DB1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EB3C89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22453E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F20F14E" w14:textId="77777777" w:rsidR="0087173E" w:rsidRDefault="0087173E"/>
    <w:p w14:paraId="1DD602F2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691140BB" w14:textId="77777777">
        <w:tc>
          <w:tcPr>
            <w:tcW w:w="4322" w:type="dxa"/>
            <w:shd w:val="clear" w:color="auto" w:fill="BD1503"/>
          </w:tcPr>
          <w:p w14:paraId="363BCDF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F5849B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1 PHPDOCX</w:t>
            </w:r>
          </w:p>
        </w:tc>
      </w:tr>
      <w:tr w:rsidR="0087173E" w14:paraId="1F0E31F0" w14:textId="77777777">
        <w:tc>
          <w:tcPr>
            <w:tcW w:w="4322" w:type="dxa"/>
            <w:shd w:val="clear" w:color="auto" w:fill="3E3E42"/>
          </w:tcPr>
          <w:p w14:paraId="55ED2FC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74FE4E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147B55C" w14:textId="77777777">
        <w:tc>
          <w:tcPr>
            <w:tcW w:w="4322" w:type="dxa"/>
            <w:shd w:val="clear" w:color="auto" w:fill="3E3E42"/>
          </w:tcPr>
          <w:p w14:paraId="7E9E95D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4E7F25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MediumGrid3-accent1PHPDOCX</w:t>
            </w:r>
          </w:p>
        </w:tc>
      </w:tr>
      <w:tr w:rsidR="0087173E" w14:paraId="71C538E2" w14:textId="77777777">
        <w:tc>
          <w:tcPr>
            <w:tcW w:w="4322" w:type="dxa"/>
            <w:shd w:val="clear" w:color="auto" w:fill="3E3E42"/>
          </w:tcPr>
          <w:p w14:paraId="6705838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992DA1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A1AD6E3" w14:textId="77777777">
        <w:tc>
          <w:tcPr>
            <w:tcW w:w="4322" w:type="dxa"/>
            <w:shd w:val="clear" w:color="auto" w:fill="3E3E42"/>
          </w:tcPr>
          <w:p w14:paraId="36242D7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4F0EF5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2B2AD18" w14:textId="77777777" w:rsidR="000F6147" w:rsidRDefault="000F6147" w:rsidP="00B42E7D">
      <w:pPr>
        <w:spacing w:after="0"/>
      </w:pPr>
    </w:p>
    <w:p w14:paraId="1BA7110B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CD77D8C" w14:textId="77777777">
        <w:tc>
          <w:tcPr>
            <w:tcW w:w="8644" w:type="dxa"/>
            <w:shd w:val="clear" w:color="auto" w:fill="DCDAC4"/>
          </w:tcPr>
          <w:p w14:paraId="734583A0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'MediumGrid3-accent1PHPDOCX'), 'columnWidths' =&gt; array(1800, 1800, 1800))</w:t>
            </w:r>
          </w:p>
        </w:tc>
      </w:tr>
    </w:tbl>
    <w:p w14:paraId="01F83769" w14:textId="77777777" w:rsidR="0087173E" w:rsidRDefault="0087173E"/>
    <w:p w14:paraId="2A725890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3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5D0C6FF5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BC669A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79B90E1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B5D803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5B22E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FE9C3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6627BCEC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D8796D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490B6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BBB031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6E6329BB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D44D44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EC89985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2659A0E3" w14:textId="77777777">
        <w:tc>
          <w:tcPr>
            <w:tcW w:w="4322" w:type="dxa"/>
            <w:shd w:val="clear" w:color="auto" w:fill="BD1503"/>
          </w:tcPr>
          <w:p w14:paraId="30B6511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D51CE0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2 PHPDOCX</w:t>
            </w:r>
          </w:p>
        </w:tc>
      </w:tr>
      <w:tr w:rsidR="0087173E" w14:paraId="53797F19" w14:textId="77777777">
        <w:tc>
          <w:tcPr>
            <w:tcW w:w="4322" w:type="dxa"/>
            <w:shd w:val="clear" w:color="auto" w:fill="3E3E42"/>
          </w:tcPr>
          <w:p w14:paraId="577DDCB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28A01F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57D09534" w14:textId="77777777">
        <w:tc>
          <w:tcPr>
            <w:tcW w:w="4322" w:type="dxa"/>
            <w:shd w:val="clear" w:color="auto" w:fill="3E3E42"/>
          </w:tcPr>
          <w:p w14:paraId="770DC84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6C9691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MediumGrid3-accent2PHPDOCX</w:t>
            </w:r>
          </w:p>
        </w:tc>
      </w:tr>
      <w:tr w:rsidR="0087173E" w14:paraId="7EB1AE53" w14:textId="77777777">
        <w:tc>
          <w:tcPr>
            <w:tcW w:w="4322" w:type="dxa"/>
            <w:shd w:val="clear" w:color="auto" w:fill="3E3E42"/>
          </w:tcPr>
          <w:p w14:paraId="77F8D88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097E82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F8A40D8" w14:textId="77777777">
        <w:tc>
          <w:tcPr>
            <w:tcW w:w="4322" w:type="dxa"/>
            <w:shd w:val="clear" w:color="auto" w:fill="3E3E42"/>
          </w:tcPr>
          <w:p w14:paraId="0179B30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4D58CE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5E69125" w14:textId="77777777" w:rsidR="000F6147" w:rsidRDefault="000F6147" w:rsidP="00B42E7D">
      <w:pPr>
        <w:spacing w:after="0"/>
      </w:pPr>
    </w:p>
    <w:p w14:paraId="295B259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986A711" w14:textId="77777777">
        <w:tc>
          <w:tcPr>
            <w:tcW w:w="8644" w:type="dxa"/>
            <w:shd w:val="clear" w:color="auto" w:fill="DCDAC4"/>
          </w:tcPr>
          <w:p w14:paraId="28BEC48A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'MediumGrid3-accent2PHPDOCX'), 'columnWidths' =&gt; array(1800, 1800, 1800))</w:t>
            </w:r>
          </w:p>
        </w:tc>
      </w:tr>
    </w:tbl>
    <w:p w14:paraId="7DC41535" w14:textId="77777777" w:rsidR="0087173E" w:rsidRDefault="0087173E"/>
    <w:p w14:paraId="666E90E1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3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A0DE8E0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B9070B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74FFBC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27ABF6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FC614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BA907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E803F3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2907153A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2626B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0E83AB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0DDFDED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0F635FE4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4CE2CE7" w14:textId="77777777" w:rsidR="0087173E" w:rsidRDefault="0087173E"/>
    <w:p w14:paraId="349D71F6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116E8987" w14:textId="77777777">
        <w:tc>
          <w:tcPr>
            <w:tcW w:w="4322" w:type="dxa"/>
            <w:shd w:val="clear" w:color="auto" w:fill="BD1503"/>
          </w:tcPr>
          <w:p w14:paraId="1729AE4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50EBCD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3 PHPDOCX</w:t>
            </w:r>
          </w:p>
        </w:tc>
      </w:tr>
      <w:tr w:rsidR="0087173E" w14:paraId="6F18F27B" w14:textId="77777777">
        <w:tc>
          <w:tcPr>
            <w:tcW w:w="4322" w:type="dxa"/>
            <w:shd w:val="clear" w:color="auto" w:fill="3E3E42"/>
          </w:tcPr>
          <w:p w14:paraId="589EAD3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A6851D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BF5DEFD" w14:textId="77777777">
        <w:tc>
          <w:tcPr>
            <w:tcW w:w="4322" w:type="dxa"/>
            <w:shd w:val="clear" w:color="auto" w:fill="3E3E42"/>
          </w:tcPr>
          <w:p w14:paraId="2B1B542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278B64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MediumGrid3-accent3PHPDOCX</w:t>
            </w:r>
          </w:p>
        </w:tc>
      </w:tr>
      <w:tr w:rsidR="0087173E" w14:paraId="17165BED" w14:textId="77777777">
        <w:tc>
          <w:tcPr>
            <w:tcW w:w="4322" w:type="dxa"/>
            <w:shd w:val="clear" w:color="auto" w:fill="3E3E42"/>
          </w:tcPr>
          <w:p w14:paraId="2278934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6B634D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8EC7D4C" w14:textId="77777777">
        <w:tc>
          <w:tcPr>
            <w:tcW w:w="4322" w:type="dxa"/>
            <w:shd w:val="clear" w:color="auto" w:fill="3E3E42"/>
          </w:tcPr>
          <w:p w14:paraId="4FD1469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A8D471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38F7478" w14:textId="77777777" w:rsidR="000F6147" w:rsidRDefault="000F6147" w:rsidP="00B42E7D">
      <w:pPr>
        <w:spacing w:after="0"/>
      </w:pPr>
    </w:p>
    <w:p w14:paraId="617411B5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EFC3C79" w14:textId="77777777">
        <w:tc>
          <w:tcPr>
            <w:tcW w:w="8644" w:type="dxa"/>
            <w:shd w:val="clear" w:color="auto" w:fill="DCDAC4"/>
          </w:tcPr>
          <w:p w14:paraId="3CD83F2C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'MediumGrid3-accent3PHPDOCX'), 'columnWidths' =&gt; array(1800, 1800, 1800))</w:t>
            </w:r>
          </w:p>
        </w:tc>
      </w:tr>
    </w:tbl>
    <w:p w14:paraId="3DA8BE5B" w14:textId="77777777" w:rsidR="0087173E" w:rsidRDefault="0087173E"/>
    <w:p w14:paraId="0D9B7F14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3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5BA9CEA7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166E9D3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425090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BD87FC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4BE5F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9B7B5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EB968D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49F7713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1E912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E12B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620191DC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1457D69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58498F3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5822CF37" w14:textId="77777777">
        <w:tc>
          <w:tcPr>
            <w:tcW w:w="4322" w:type="dxa"/>
            <w:shd w:val="clear" w:color="auto" w:fill="BD1503"/>
          </w:tcPr>
          <w:p w14:paraId="3AEC69C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AA21C4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5 PHPDOCX</w:t>
            </w:r>
          </w:p>
        </w:tc>
      </w:tr>
      <w:tr w:rsidR="0087173E" w14:paraId="45F6DCB3" w14:textId="77777777">
        <w:tc>
          <w:tcPr>
            <w:tcW w:w="4322" w:type="dxa"/>
            <w:shd w:val="clear" w:color="auto" w:fill="3E3E42"/>
          </w:tcPr>
          <w:p w14:paraId="4A74568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C2797C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B4AA0B6" w14:textId="77777777">
        <w:tc>
          <w:tcPr>
            <w:tcW w:w="4322" w:type="dxa"/>
            <w:shd w:val="clear" w:color="auto" w:fill="3E3E42"/>
          </w:tcPr>
          <w:p w14:paraId="2A7DA16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0A5FF9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MediumGrid3-accent5PHPDOCX</w:t>
            </w:r>
          </w:p>
        </w:tc>
      </w:tr>
      <w:tr w:rsidR="0087173E" w14:paraId="72590D9A" w14:textId="77777777">
        <w:tc>
          <w:tcPr>
            <w:tcW w:w="4322" w:type="dxa"/>
            <w:shd w:val="clear" w:color="auto" w:fill="3E3E42"/>
          </w:tcPr>
          <w:p w14:paraId="29045F0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7BF562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DD41B9B" w14:textId="77777777">
        <w:tc>
          <w:tcPr>
            <w:tcW w:w="4322" w:type="dxa"/>
            <w:shd w:val="clear" w:color="auto" w:fill="3E3E42"/>
          </w:tcPr>
          <w:p w14:paraId="5D6BBB5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8FDDB5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D33C6FA" w14:textId="77777777" w:rsidR="000F6147" w:rsidRDefault="000F6147" w:rsidP="00B42E7D">
      <w:pPr>
        <w:spacing w:after="0"/>
      </w:pPr>
    </w:p>
    <w:p w14:paraId="66652B1A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9E28F1B" w14:textId="77777777">
        <w:tc>
          <w:tcPr>
            <w:tcW w:w="8644" w:type="dxa"/>
            <w:shd w:val="clear" w:color="auto" w:fill="DCDAC4"/>
          </w:tcPr>
          <w:p w14:paraId="52336CD2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'MediumGrid3-accent5PHPDOCX'), 'columnWidths' =&gt; array(1800, 1800, 1800))</w:t>
            </w:r>
          </w:p>
        </w:tc>
      </w:tr>
    </w:tbl>
    <w:p w14:paraId="2398B7FB" w14:textId="77777777" w:rsidR="0087173E" w:rsidRDefault="0087173E"/>
    <w:p w14:paraId="34D6E25D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3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9A07B7A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2B6DCE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C448E7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D192B5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FAC6E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ADCD1E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2A2AA8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3575B4F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4C73B1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163940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09F0F5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11B395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D60B469" w14:textId="77777777" w:rsidR="0087173E" w:rsidRDefault="0087173E"/>
    <w:p w14:paraId="51F5E84D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6BA20DAB" w14:textId="77777777">
        <w:tc>
          <w:tcPr>
            <w:tcW w:w="4322" w:type="dxa"/>
            <w:shd w:val="clear" w:color="auto" w:fill="BD1503"/>
          </w:tcPr>
          <w:p w14:paraId="61DDA8B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F9F418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4 PHPDOCX</w:t>
            </w:r>
          </w:p>
        </w:tc>
      </w:tr>
      <w:tr w:rsidR="0087173E" w14:paraId="40C2ED46" w14:textId="77777777">
        <w:tc>
          <w:tcPr>
            <w:tcW w:w="4322" w:type="dxa"/>
            <w:shd w:val="clear" w:color="auto" w:fill="3E3E42"/>
          </w:tcPr>
          <w:p w14:paraId="42F33E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8ABC57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E7B5BE6" w14:textId="77777777">
        <w:tc>
          <w:tcPr>
            <w:tcW w:w="4322" w:type="dxa"/>
            <w:shd w:val="clear" w:color="auto" w:fill="3E3E42"/>
          </w:tcPr>
          <w:p w14:paraId="1115731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EEE13D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MediumGrid3-accent4PHPDOCX</w:t>
            </w:r>
          </w:p>
        </w:tc>
      </w:tr>
      <w:tr w:rsidR="0087173E" w14:paraId="6E01E937" w14:textId="77777777">
        <w:tc>
          <w:tcPr>
            <w:tcW w:w="4322" w:type="dxa"/>
            <w:shd w:val="clear" w:color="auto" w:fill="3E3E42"/>
          </w:tcPr>
          <w:p w14:paraId="2D813CB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20391E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C6DF70C" w14:textId="77777777">
        <w:tc>
          <w:tcPr>
            <w:tcW w:w="4322" w:type="dxa"/>
            <w:shd w:val="clear" w:color="auto" w:fill="3E3E42"/>
          </w:tcPr>
          <w:p w14:paraId="5A5CE50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8CC308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1AB3896" w14:textId="77777777" w:rsidR="000F6147" w:rsidRDefault="000F6147" w:rsidP="00B42E7D">
      <w:pPr>
        <w:spacing w:after="0"/>
      </w:pPr>
    </w:p>
    <w:p w14:paraId="50A6B94B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7ED2BB2" w14:textId="77777777">
        <w:tc>
          <w:tcPr>
            <w:tcW w:w="8644" w:type="dxa"/>
            <w:shd w:val="clear" w:color="auto" w:fill="DCDAC4"/>
          </w:tcPr>
          <w:p w14:paraId="271F542E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'MediumGrid3-accent4PHPDOCX'), 'columnWidths' =&gt; array(1800, 1800, 1800))</w:t>
            </w:r>
          </w:p>
        </w:tc>
      </w:tr>
    </w:tbl>
    <w:p w14:paraId="60B23456" w14:textId="77777777" w:rsidR="0087173E" w:rsidRDefault="0087173E"/>
    <w:p w14:paraId="2F8EBE01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3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A3A0045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21C026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794312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6B2EB74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79A02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296369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4D76EDD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47C4E53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3FC2CE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65EB0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2F59A1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32579E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F82F6FE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6EDD8DB9" w14:textId="77777777">
        <w:tc>
          <w:tcPr>
            <w:tcW w:w="4322" w:type="dxa"/>
            <w:shd w:val="clear" w:color="auto" w:fill="BD1503"/>
          </w:tcPr>
          <w:p w14:paraId="4E4A342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FC0B49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Medium Grid 3 Accent 6 PHPDOCX</w:t>
            </w:r>
          </w:p>
        </w:tc>
      </w:tr>
      <w:tr w:rsidR="0087173E" w14:paraId="0B903E7C" w14:textId="77777777">
        <w:tc>
          <w:tcPr>
            <w:tcW w:w="4322" w:type="dxa"/>
            <w:shd w:val="clear" w:color="auto" w:fill="3E3E42"/>
          </w:tcPr>
          <w:p w14:paraId="4492F63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4FD115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96A7F2E" w14:textId="77777777">
        <w:tc>
          <w:tcPr>
            <w:tcW w:w="4322" w:type="dxa"/>
            <w:shd w:val="clear" w:color="auto" w:fill="3E3E42"/>
          </w:tcPr>
          <w:p w14:paraId="37B9CDC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E17FDA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MediumGrid3-accent6PHPDOCX</w:t>
            </w:r>
          </w:p>
        </w:tc>
      </w:tr>
      <w:tr w:rsidR="0087173E" w14:paraId="67665C09" w14:textId="77777777">
        <w:tc>
          <w:tcPr>
            <w:tcW w:w="4322" w:type="dxa"/>
            <w:shd w:val="clear" w:color="auto" w:fill="3E3E42"/>
          </w:tcPr>
          <w:p w14:paraId="759DD24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2984A4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21AA009" w14:textId="77777777">
        <w:tc>
          <w:tcPr>
            <w:tcW w:w="4322" w:type="dxa"/>
            <w:shd w:val="clear" w:color="auto" w:fill="3E3E42"/>
          </w:tcPr>
          <w:p w14:paraId="5CE5A1B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07A625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27A2E3E" w14:textId="77777777" w:rsidR="000F6147" w:rsidRDefault="000F6147" w:rsidP="00B42E7D">
      <w:pPr>
        <w:spacing w:after="0"/>
      </w:pPr>
    </w:p>
    <w:p w14:paraId="544CEA79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CEE5721" w14:textId="77777777">
        <w:tc>
          <w:tcPr>
            <w:tcW w:w="8644" w:type="dxa"/>
            <w:shd w:val="clear" w:color="auto" w:fill="DCDAC4"/>
          </w:tcPr>
          <w:p w14:paraId="25CBF7CE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'MediumGrid3-accent6PHPDOCX'), 'columnWidths' =&gt; array(1800, 1800, 1800))</w:t>
            </w:r>
          </w:p>
        </w:tc>
      </w:tr>
    </w:tbl>
    <w:p w14:paraId="7E9156CA" w14:textId="77777777" w:rsidR="0087173E" w:rsidRDefault="0087173E"/>
    <w:p w14:paraId="28BB805D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MediumGrid3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417E94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C3848BA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64AD25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F7484D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48A7C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DB1E6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97E7B4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444B370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35787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D54C7A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4E3B21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E34316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FFC89C1" w14:textId="77777777" w:rsidR="0087173E" w:rsidRDefault="0087173E"/>
    <w:p w14:paraId="163D9AD7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A84673D" w14:textId="77777777">
        <w:tc>
          <w:tcPr>
            <w:tcW w:w="4322" w:type="dxa"/>
            <w:shd w:val="clear" w:color="auto" w:fill="BD1503"/>
          </w:tcPr>
          <w:p w14:paraId="5469E8F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7E1B5B24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PHPDOCX</w:t>
            </w:r>
          </w:p>
        </w:tc>
      </w:tr>
      <w:tr w:rsidR="0087173E" w14:paraId="1D5E877D" w14:textId="77777777">
        <w:tc>
          <w:tcPr>
            <w:tcW w:w="4322" w:type="dxa"/>
            <w:shd w:val="clear" w:color="auto" w:fill="3E3E42"/>
          </w:tcPr>
          <w:p w14:paraId="4479966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78BE86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19162AE" w14:textId="77777777">
        <w:tc>
          <w:tcPr>
            <w:tcW w:w="4322" w:type="dxa"/>
            <w:shd w:val="clear" w:color="auto" w:fill="3E3E42"/>
          </w:tcPr>
          <w:p w14:paraId="4E808D5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4BC298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DarkListPHPDOCX</w:t>
            </w:r>
          </w:p>
        </w:tc>
      </w:tr>
      <w:tr w:rsidR="0087173E" w14:paraId="66F573D4" w14:textId="77777777">
        <w:tc>
          <w:tcPr>
            <w:tcW w:w="4322" w:type="dxa"/>
            <w:shd w:val="clear" w:color="auto" w:fill="3E3E42"/>
          </w:tcPr>
          <w:p w14:paraId="318369C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97CE1F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EF3579F" w14:textId="77777777">
        <w:tc>
          <w:tcPr>
            <w:tcW w:w="4322" w:type="dxa"/>
            <w:shd w:val="clear" w:color="auto" w:fill="3E3E42"/>
          </w:tcPr>
          <w:p w14:paraId="7169879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882DA0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8754C32" w14:textId="77777777" w:rsidR="000F6147" w:rsidRDefault="000F6147" w:rsidP="00B42E7D">
      <w:pPr>
        <w:spacing w:after="0"/>
      </w:pPr>
    </w:p>
    <w:p w14:paraId="76F90768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E6D006B" w14:textId="77777777">
        <w:tc>
          <w:tcPr>
            <w:tcW w:w="8644" w:type="dxa"/>
            <w:shd w:val="clear" w:color="auto" w:fill="DCDAC4"/>
          </w:tcPr>
          <w:p w14:paraId="4A9E1A8A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'DarkListPHPDOCX'), 'columnWidths' =&gt; array(1800, 1800, 1800))</w:t>
            </w:r>
          </w:p>
        </w:tc>
      </w:tr>
    </w:tbl>
    <w:p w14:paraId="26B5CC02" w14:textId="77777777" w:rsidR="0087173E" w:rsidRDefault="0087173E"/>
    <w:p w14:paraId="276038FA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DarkList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2E74ED8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17696E7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D87EBB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26AB67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EB513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C89D38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14444A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4309EC2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88A7A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9B0A0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5B9BAAC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13B3C7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38AEE19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3003C728" w14:textId="77777777">
        <w:tc>
          <w:tcPr>
            <w:tcW w:w="4322" w:type="dxa"/>
            <w:shd w:val="clear" w:color="auto" w:fill="BD1503"/>
          </w:tcPr>
          <w:p w14:paraId="43DD0E3F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278669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1 PHPDOCX</w:t>
            </w:r>
          </w:p>
        </w:tc>
      </w:tr>
      <w:tr w:rsidR="0087173E" w14:paraId="0CC7BB56" w14:textId="77777777">
        <w:tc>
          <w:tcPr>
            <w:tcW w:w="4322" w:type="dxa"/>
            <w:shd w:val="clear" w:color="auto" w:fill="3E3E42"/>
          </w:tcPr>
          <w:p w14:paraId="1BFC146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0A6DF0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97032AB" w14:textId="77777777">
        <w:tc>
          <w:tcPr>
            <w:tcW w:w="4322" w:type="dxa"/>
            <w:shd w:val="clear" w:color="auto" w:fill="3E3E42"/>
          </w:tcPr>
          <w:p w14:paraId="656A7BE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120267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DarkList-accent1PHPDOCX</w:t>
            </w:r>
          </w:p>
        </w:tc>
      </w:tr>
      <w:tr w:rsidR="0087173E" w14:paraId="09E8A39C" w14:textId="77777777">
        <w:tc>
          <w:tcPr>
            <w:tcW w:w="4322" w:type="dxa"/>
            <w:shd w:val="clear" w:color="auto" w:fill="3E3E42"/>
          </w:tcPr>
          <w:p w14:paraId="30548DA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6CA4C9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44A85A0" w14:textId="77777777">
        <w:tc>
          <w:tcPr>
            <w:tcW w:w="4322" w:type="dxa"/>
            <w:shd w:val="clear" w:color="auto" w:fill="3E3E42"/>
          </w:tcPr>
          <w:p w14:paraId="3CD942F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5EB709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9F53D3E" w14:textId="77777777" w:rsidR="000F6147" w:rsidRDefault="000F6147" w:rsidP="00B42E7D">
      <w:pPr>
        <w:spacing w:after="0"/>
      </w:pPr>
    </w:p>
    <w:p w14:paraId="703B3F8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5026E33" w14:textId="77777777">
        <w:tc>
          <w:tcPr>
            <w:tcW w:w="8644" w:type="dxa"/>
            <w:shd w:val="clear" w:color="auto" w:fill="DCDAC4"/>
          </w:tcPr>
          <w:p w14:paraId="2BFFF262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'DarkList-accent1PHPDOCX'), 'columnWidths' =&gt; array(1800, 1800, 1800))</w:t>
            </w:r>
          </w:p>
        </w:tc>
      </w:tr>
    </w:tbl>
    <w:p w14:paraId="194A50C7" w14:textId="77777777" w:rsidR="0087173E" w:rsidRDefault="0087173E"/>
    <w:p w14:paraId="5309A940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DarkList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4E49379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4AED69D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326C212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793F852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B92E0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FA3C23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DE1C083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38A34B77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2A7F9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CCF0D7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D40603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09B7FE6B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11E9123" w14:textId="77777777" w:rsidR="0087173E" w:rsidRDefault="0087173E"/>
    <w:p w14:paraId="7CB2B49E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02AD39A1" w14:textId="77777777">
        <w:tc>
          <w:tcPr>
            <w:tcW w:w="4322" w:type="dxa"/>
            <w:shd w:val="clear" w:color="auto" w:fill="BD1503"/>
          </w:tcPr>
          <w:p w14:paraId="6EC8077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AD40414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2 PHPDOCX</w:t>
            </w:r>
          </w:p>
        </w:tc>
      </w:tr>
      <w:tr w:rsidR="0087173E" w14:paraId="3F8C7769" w14:textId="77777777">
        <w:tc>
          <w:tcPr>
            <w:tcW w:w="4322" w:type="dxa"/>
            <w:shd w:val="clear" w:color="auto" w:fill="3E3E42"/>
          </w:tcPr>
          <w:p w14:paraId="4A88781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0747A8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223EFDD" w14:textId="77777777">
        <w:tc>
          <w:tcPr>
            <w:tcW w:w="4322" w:type="dxa"/>
            <w:shd w:val="clear" w:color="auto" w:fill="3E3E42"/>
          </w:tcPr>
          <w:p w14:paraId="0ACDDB2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65E13A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DarkList-accent2PHPDOCX</w:t>
            </w:r>
          </w:p>
        </w:tc>
      </w:tr>
      <w:tr w:rsidR="0087173E" w14:paraId="00FB0995" w14:textId="77777777">
        <w:tc>
          <w:tcPr>
            <w:tcW w:w="4322" w:type="dxa"/>
            <w:shd w:val="clear" w:color="auto" w:fill="3E3E42"/>
          </w:tcPr>
          <w:p w14:paraId="27B5CC1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463BA9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EC5F2E0" w14:textId="77777777">
        <w:tc>
          <w:tcPr>
            <w:tcW w:w="4322" w:type="dxa"/>
            <w:shd w:val="clear" w:color="auto" w:fill="3E3E42"/>
          </w:tcPr>
          <w:p w14:paraId="39AB45D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AA3F39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B036C98" w14:textId="77777777" w:rsidR="000F6147" w:rsidRDefault="000F6147" w:rsidP="00B42E7D">
      <w:pPr>
        <w:spacing w:after="0"/>
      </w:pPr>
    </w:p>
    <w:p w14:paraId="1D69C861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B6E06D3" w14:textId="77777777">
        <w:tc>
          <w:tcPr>
            <w:tcW w:w="8644" w:type="dxa"/>
            <w:shd w:val="clear" w:color="auto" w:fill="DCDAC4"/>
          </w:tcPr>
          <w:p w14:paraId="7E38FDD0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'DarkList-accent2PHPDOCX'), 'columnWidths' =&gt; array(1800, 1800, 1800))</w:t>
            </w:r>
          </w:p>
        </w:tc>
      </w:tr>
    </w:tbl>
    <w:p w14:paraId="7708CD00" w14:textId="77777777" w:rsidR="0087173E" w:rsidRDefault="0087173E"/>
    <w:p w14:paraId="27AD7F0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DarkList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9861D22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EFC78D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AC73E0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68A41352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51FF9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89438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EFAED5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B707AB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54B14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A6E639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0BDAFF5D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B83406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C4EEB02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02DED255" w14:textId="77777777">
        <w:tc>
          <w:tcPr>
            <w:tcW w:w="4322" w:type="dxa"/>
            <w:shd w:val="clear" w:color="auto" w:fill="BD1503"/>
          </w:tcPr>
          <w:p w14:paraId="0A9A831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64A4019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3 PHPDOCX</w:t>
            </w:r>
          </w:p>
        </w:tc>
      </w:tr>
      <w:tr w:rsidR="0087173E" w14:paraId="6CDF8F55" w14:textId="77777777">
        <w:tc>
          <w:tcPr>
            <w:tcW w:w="4322" w:type="dxa"/>
            <w:shd w:val="clear" w:color="auto" w:fill="3E3E42"/>
          </w:tcPr>
          <w:p w14:paraId="3937C8B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C1CEDE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8E18B68" w14:textId="77777777">
        <w:tc>
          <w:tcPr>
            <w:tcW w:w="4322" w:type="dxa"/>
            <w:shd w:val="clear" w:color="auto" w:fill="3E3E42"/>
          </w:tcPr>
          <w:p w14:paraId="578A969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AC0935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DarkList-accent3PHPDOCX</w:t>
            </w:r>
          </w:p>
        </w:tc>
      </w:tr>
      <w:tr w:rsidR="0087173E" w14:paraId="00B33369" w14:textId="77777777">
        <w:tc>
          <w:tcPr>
            <w:tcW w:w="4322" w:type="dxa"/>
            <w:shd w:val="clear" w:color="auto" w:fill="3E3E42"/>
          </w:tcPr>
          <w:p w14:paraId="0FADF91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03A895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39D44B8" w14:textId="77777777">
        <w:tc>
          <w:tcPr>
            <w:tcW w:w="4322" w:type="dxa"/>
            <w:shd w:val="clear" w:color="auto" w:fill="3E3E42"/>
          </w:tcPr>
          <w:p w14:paraId="75C7F91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3ABDF2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362275B" w14:textId="77777777" w:rsidR="000F6147" w:rsidRDefault="000F6147" w:rsidP="00B42E7D">
      <w:pPr>
        <w:spacing w:after="0"/>
      </w:pPr>
    </w:p>
    <w:p w14:paraId="678C7FBC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A657910" w14:textId="77777777">
        <w:tc>
          <w:tcPr>
            <w:tcW w:w="8644" w:type="dxa"/>
            <w:shd w:val="clear" w:color="auto" w:fill="DCDAC4"/>
          </w:tcPr>
          <w:p w14:paraId="140D398C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'DarkList-accent3PHPDOCX'), 'columnWidths' =&gt; array(1800, 1800, 1800))</w:t>
            </w:r>
          </w:p>
        </w:tc>
      </w:tr>
    </w:tbl>
    <w:p w14:paraId="01E2466A" w14:textId="77777777" w:rsidR="0087173E" w:rsidRDefault="0087173E"/>
    <w:p w14:paraId="60B3FDB0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DarkList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01044DF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4183715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00611EB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63EA56C9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24A0EE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EEF68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52A3652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16CC3D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8DEC0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E32E2E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26F809D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AA5E21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49E1AFF" w14:textId="77777777" w:rsidR="0087173E" w:rsidRDefault="0087173E"/>
    <w:p w14:paraId="707EA337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426AE076" w14:textId="77777777">
        <w:tc>
          <w:tcPr>
            <w:tcW w:w="4322" w:type="dxa"/>
            <w:shd w:val="clear" w:color="auto" w:fill="BD1503"/>
          </w:tcPr>
          <w:p w14:paraId="45487B7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8B5D2F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4 PHPDOCX</w:t>
            </w:r>
          </w:p>
        </w:tc>
      </w:tr>
      <w:tr w:rsidR="0087173E" w14:paraId="149FC108" w14:textId="77777777">
        <w:tc>
          <w:tcPr>
            <w:tcW w:w="4322" w:type="dxa"/>
            <w:shd w:val="clear" w:color="auto" w:fill="3E3E42"/>
          </w:tcPr>
          <w:p w14:paraId="1931F8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D14DE4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5B5E32EC" w14:textId="77777777">
        <w:tc>
          <w:tcPr>
            <w:tcW w:w="4322" w:type="dxa"/>
            <w:shd w:val="clear" w:color="auto" w:fill="3E3E42"/>
          </w:tcPr>
          <w:p w14:paraId="4FBCF9B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FC4C8F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DarkList-accent4PHPDOCX</w:t>
            </w:r>
          </w:p>
        </w:tc>
      </w:tr>
      <w:tr w:rsidR="0087173E" w14:paraId="30E857CD" w14:textId="77777777">
        <w:tc>
          <w:tcPr>
            <w:tcW w:w="4322" w:type="dxa"/>
            <w:shd w:val="clear" w:color="auto" w:fill="3E3E42"/>
          </w:tcPr>
          <w:p w14:paraId="47D4725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C33F91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306C923" w14:textId="77777777">
        <w:tc>
          <w:tcPr>
            <w:tcW w:w="4322" w:type="dxa"/>
            <w:shd w:val="clear" w:color="auto" w:fill="3E3E42"/>
          </w:tcPr>
          <w:p w14:paraId="5C7D28E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8968F5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65F2233" w14:textId="77777777" w:rsidR="000F6147" w:rsidRDefault="000F6147" w:rsidP="00B42E7D">
      <w:pPr>
        <w:spacing w:after="0"/>
      </w:pPr>
    </w:p>
    <w:p w14:paraId="4AAFDA3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5A52BF2" w14:textId="77777777">
        <w:tc>
          <w:tcPr>
            <w:tcW w:w="8644" w:type="dxa"/>
            <w:shd w:val="clear" w:color="auto" w:fill="DCDAC4"/>
          </w:tcPr>
          <w:p w14:paraId="57543C96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'DarkList-accent4PHPDOCX'), 'columnWidths' =&gt; array(1800, 1800, 1800))</w:t>
            </w:r>
          </w:p>
        </w:tc>
      </w:tr>
    </w:tbl>
    <w:p w14:paraId="3C93BA81" w14:textId="77777777" w:rsidR="0087173E" w:rsidRDefault="0087173E"/>
    <w:p w14:paraId="0A66CDAB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DarkList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40F1987D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4ECD4B1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CA84D4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FA9D232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C9D20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3C276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66F7F48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516D63D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03BE8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A7AD0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E4656CD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B7CDD2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557E6FD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0B924012" w14:textId="77777777">
        <w:tc>
          <w:tcPr>
            <w:tcW w:w="4322" w:type="dxa"/>
            <w:shd w:val="clear" w:color="auto" w:fill="BD1503"/>
          </w:tcPr>
          <w:p w14:paraId="58455FD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787A6C1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5 PHPDOCX</w:t>
            </w:r>
          </w:p>
        </w:tc>
      </w:tr>
      <w:tr w:rsidR="0087173E" w14:paraId="6771300E" w14:textId="77777777">
        <w:tc>
          <w:tcPr>
            <w:tcW w:w="4322" w:type="dxa"/>
            <w:shd w:val="clear" w:color="auto" w:fill="3E3E42"/>
          </w:tcPr>
          <w:p w14:paraId="04B0BA8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AF155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6FC3326" w14:textId="77777777">
        <w:tc>
          <w:tcPr>
            <w:tcW w:w="4322" w:type="dxa"/>
            <w:shd w:val="clear" w:color="auto" w:fill="3E3E42"/>
          </w:tcPr>
          <w:p w14:paraId="7C4D713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1FDF7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DarkList-accent5PHPDOCX</w:t>
            </w:r>
          </w:p>
        </w:tc>
      </w:tr>
      <w:tr w:rsidR="0087173E" w14:paraId="3754D1C0" w14:textId="77777777">
        <w:tc>
          <w:tcPr>
            <w:tcW w:w="4322" w:type="dxa"/>
            <w:shd w:val="clear" w:color="auto" w:fill="3E3E42"/>
          </w:tcPr>
          <w:p w14:paraId="544308D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AB6868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5F72704" w14:textId="77777777">
        <w:tc>
          <w:tcPr>
            <w:tcW w:w="4322" w:type="dxa"/>
            <w:shd w:val="clear" w:color="auto" w:fill="3E3E42"/>
          </w:tcPr>
          <w:p w14:paraId="4BFF764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268B5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5A09621" w14:textId="77777777" w:rsidR="000F6147" w:rsidRDefault="000F6147" w:rsidP="00B42E7D">
      <w:pPr>
        <w:spacing w:after="0"/>
      </w:pPr>
    </w:p>
    <w:p w14:paraId="4CAC2304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24DC4F6" w14:textId="77777777">
        <w:tc>
          <w:tcPr>
            <w:tcW w:w="8644" w:type="dxa"/>
            <w:shd w:val="clear" w:color="auto" w:fill="DCDAC4"/>
          </w:tcPr>
          <w:p w14:paraId="02C81EAF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'DarkList-accent5PHPDOCX'), 'columnWidths' =&gt; array(1800, 1800, 1800))</w:t>
            </w:r>
          </w:p>
        </w:tc>
      </w:tr>
    </w:tbl>
    <w:p w14:paraId="0C8A03B7" w14:textId="77777777" w:rsidR="0087173E" w:rsidRDefault="0087173E"/>
    <w:p w14:paraId="25BD2EA4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DarkList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24D5DC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5B31507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23AAA6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3FA6EFE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9C3C1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12BF34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33E250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21F671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63DCC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D476DC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2E0956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CD082FB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5BED349D" w14:textId="77777777" w:rsidR="0087173E" w:rsidRDefault="0087173E"/>
    <w:p w14:paraId="360841CE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178CBBAA" w14:textId="77777777">
        <w:tc>
          <w:tcPr>
            <w:tcW w:w="4322" w:type="dxa"/>
            <w:shd w:val="clear" w:color="auto" w:fill="BD1503"/>
          </w:tcPr>
          <w:p w14:paraId="75D13C5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77050B3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Dark List Accent 6 PHPDOCX</w:t>
            </w:r>
          </w:p>
        </w:tc>
      </w:tr>
      <w:tr w:rsidR="0087173E" w14:paraId="2AEB65AE" w14:textId="77777777">
        <w:tc>
          <w:tcPr>
            <w:tcW w:w="4322" w:type="dxa"/>
            <w:shd w:val="clear" w:color="auto" w:fill="3E3E42"/>
          </w:tcPr>
          <w:p w14:paraId="0D082B8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D7A611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0DF7978" w14:textId="77777777">
        <w:tc>
          <w:tcPr>
            <w:tcW w:w="4322" w:type="dxa"/>
            <w:shd w:val="clear" w:color="auto" w:fill="3E3E42"/>
          </w:tcPr>
          <w:p w14:paraId="23A8922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14FB1EF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DarkList-accent6PHPDOCX</w:t>
            </w:r>
          </w:p>
        </w:tc>
      </w:tr>
      <w:tr w:rsidR="0087173E" w14:paraId="76DA506A" w14:textId="77777777">
        <w:tc>
          <w:tcPr>
            <w:tcW w:w="4322" w:type="dxa"/>
            <w:shd w:val="clear" w:color="auto" w:fill="3E3E42"/>
          </w:tcPr>
          <w:p w14:paraId="1843A99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76CECEA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63F1FE93" w14:textId="77777777">
        <w:tc>
          <w:tcPr>
            <w:tcW w:w="4322" w:type="dxa"/>
            <w:shd w:val="clear" w:color="auto" w:fill="3E3E42"/>
          </w:tcPr>
          <w:p w14:paraId="304BEB3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B8B8EC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5C03EEB" w14:textId="77777777" w:rsidR="000F6147" w:rsidRDefault="000F6147" w:rsidP="00B42E7D">
      <w:pPr>
        <w:spacing w:after="0"/>
      </w:pPr>
    </w:p>
    <w:p w14:paraId="4B3A9E54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3E36FE2" w14:textId="77777777">
        <w:tc>
          <w:tcPr>
            <w:tcW w:w="8644" w:type="dxa"/>
            <w:shd w:val="clear" w:color="auto" w:fill="DCDAC4"/>
          </w:tcPr>
          <w:p w14:paraId="22D8D801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'DarkList-accent6PHPDOCX'), 'columnWidths' =&gt; array(1800, 1800, 1800))</w:t>
            </w:r>
          </w:p>
        </w:tc>
      </w:tr>
    </w:tbl>
    <w:p w14:paraId="774822EA" w14:textId="77777777" w:rsidR="0087173E" w:rsidRDefault="0087173E"/>
    <w:p w14:paraId="257067EA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DarkList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5DA5DBC0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44F4E0D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17244F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27CC24A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F11EF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EC357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6CC9CA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2A1AA5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9D2BD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127EE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69C0631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AA6533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4C50ECB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1"/>
        <w:gridCol w:w="4273"/>
      </w:tblGrid>
      <w:tr w:rsidR="0087173E" w14:paraId="4AC78D5D" w14:textId="77777777">
        <w:tc>
          <w:tcPr>
            <w:tcW w:w="4322" w:type="dxa"/>
            <w:shd w:val="clear" w:color="auto" w:fill="BD1503"/>
          </w:tcPr>
          <w:p w14:paraId="16D5382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CD7B85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PHPDOCX</w:t>
            </w:r>
          </w:p>
        </w:tc>
      </w:tr>
      <w:tr w:rsidR="0087173E" w14:paraId="41264820" w14:textId="77777777">
        <w:tc>
          <w:tcPr>
            <w:tcW w:w="4322" w:type="dxa"/>
            <w:shd w:val="clear" w:color="auto" w:fill="3E3E42"/>
          </w:tcPr>
          <w:p w14:paraId="6487059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AEF80A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D015776" w14:textId="77777777">
        <w:tc>
          <w:tcPr>
            <w:tcW w:w="4322" w:type="dxa"/>
            <w:shd w:val="clear" w:color="auto" w:fill="3E3E42"/>
          </w:tcPr>
          <w:p w14:paraId="74A9D0D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1BD7A1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ColorfulShadingPHPDOCX</w:t>
            </w:r>
          </w:p>
        </w:tc>
      </w:tr>
      <w:tr w:rsidR="0087173E" w14:paraId="2C9AA32B" w14:textId="77777777">
        <w:tc>
          <w:tcPr>
            <w:tcW w:w="4322" w:type="dxa"/>
            <w:shd w:val="clear" w:color="auto" w:fill="3E3E42"/>
          </w:tcPr>
          <w:p w14:paraId="47852FE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B8C335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CF98953" w14:textId="77777777">
        <w:tc>
          <w:tcPr>
            <w:tcW w:w="4322" w:type="dxa"/>
            <w:shd w:val="clear" w:color="auto" w:fill="3E3E42"/>
          </w:tcPr>
          <w:p w14:paraId="4372673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6ED699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C15EE18" w14:textId="77777777" w:rsidR="000F6147" w:rsidRDefault="000F6147" w:rsidP="00B42E7D">
      <w:pPr>
        <w:spacing w:after="0"/>
      </w:pPr>
    </w:p>
    <w:p w14:paraId="705C10B7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9D14D7F" w14:textId="77777777">
        <w:tc>
          <w:tcPr>
            <w:tcW w:w="8644" w:type="dxa"/>
            <w:shd w:val="clear" w:color="auto" w:fill="DCDAC4"/>
          </w:tcPr>
          <w:p w14:paraId="16FA4261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'ColorfulShadingPHPDOCX'), 'columnWidths' =&gt; array(1800, 1800, 1800))</w:t>
            </w:r>
          </w:p>
        </w:tc>
      </w:tr>
    </w:tbl>
    <w:p w14:paraId="0D96B4D7" w14:textId="77777777" w:rsidR="0087173E" w:rsidRDefault="0087173E"/>
    <w:p w14:paraId="69A45C51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Shading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76D3F1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617682D0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A855B4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90B73F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50422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97C0A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DB8780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38E2848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53E67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B6713F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42378FE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0FE592D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6161C00" w14:textId="77777777" w:rsidR="0087173E" w:rsidRDefault="0087173E"/>
    <w:p w14:paraId="493D1F50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24C43FA2" w14:textId="77777777">
        <w:tc>
          <w:tcPr>
            <w:tcW w:w="4322" w:type="dxa"/>
            <w:shd w:val="clear" w:color="auto" w:fill="BD1503"/>
          </w:tcPr>
          <w:p w14:paraId="48E72EE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67FE606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1 PHPDOCX</w:t>
            </w:r>
          </w:p>
        </w:tc>
      </w:tr>
      <w:tr w:rsidR="0087173E" w14:paraId="042FC1AB" w14:textId="77777777">
        <w:tc>
          <w:tcPr>
            <w:tcW w:w="4322" w:type="dxa"/>
            <w:shd w:val="clear" w:color="auto" w:fill="3E3E42"/>
          </w:tcPr>
          <w:p w14:paraId="17C9EDE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8B7F49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5274E17" w14:textId="77777777">
        <w:tc>
          <w:tcPr>
            <w:tcW w:w="4322" w:type="dxa"/>
            <w:shd w:val="clear" w:color="auto" w:fill="3E3E42"/>
          </w:tcPr>
          <w:p w14:paraId="37256B0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188B8D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ColorfulShading-accent1PHPDOCX</w:t>
            </w:r>
          </w:p>
        </w:tc>
      </w:tr>
      <w:tr w:rsidR="0087173E" w14:paraId="5D243792" w14:textId="77777777">
        <w:tc>
          <w:tcPr>
            <w:tcW w:w="4322" w:type="dxa"/>
            <w:shd w:val="clear" w:color="auto" w:fill="3E3E42"/>
          </w:tcPr>
          <w:p w14:paraId="2FEBC79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354894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860B7E7" w14:textId="77777777">
        <w:tc>
          <w:tcPr>
            <w:tcW w:w="4322" w:type="dxa"/>
            <w:shd w:val="clear" w:color="auto" w:fill="3E3E42"/>
          </w:tcPr>
          <w:p w14:paraId="5174CBC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8B9BBA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17C08A4" w14:textId="77777777" w:rsidR="000F6147" w:rsidRDefault="000F6147" w:rsidP="00B42E7D">
      <w:pPr>
        <w:spacing w:after="0"/>
      </w:pPr>
    </w:p>
    <w:p w14:paraId="5E64286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4320498" w14:textId="77777777">
        <w:tc>
          <w:tcPr>
            <w:tcW w:w="8644" w:type="dxa"/>
            <w:shd w:val="clear" w:color="auto" w:fill="DCDAC4"/>
          </w:tcPr>
          <w:p w14:paraId="436E2945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'ColorfulShading-accent1PHPDOCX'), 'columnWidths' =&gt; array(1800, 1800, 1800))</w:t>
            </w:r>
          </w:p>
        </w:tc>
      </w:tr>
    </w:tbl>
    <w:p w14:paraId="3DE734D4" w14:textId="77777777" w:rsidR="0087173E" w:rsidRDefault="0087173E"/>
    <w:p w14:paraId="69E27B5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Shading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EF31F97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30A36A2A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82C9CC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32868D9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F4DF5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FCB1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78EFB05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E4CB1C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4781C0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E0EAAD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0B97DDAC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5C1FB579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57BBC9B4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0B3D0F97" w14:textId="77777777">
        <w:tc>
          <w:tcPr>
            <w:tcW w:w="4322" w:type="dxa"/>
            <w:shd w:val="clear" w:color="auto" w:fill="BD1503"/>
          </w:tcPr>
          <w:p w14:paraId="5A35D5E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E5C051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2 PHPDOCX</w:t>
            </w:r>
          </w:p>
        </w:tc>
      </w:tr>
      <w:tr w:rsidR="0087173E" w14:paraId="1AB85D87" w14:textId="77777777">
        <w:tc>
          <w:tcPr>
            <w:tcW w:w="4322" w:type="dxa"/>
            <w:shd w:val="clear" w:color="auto" w:fill="3E3E42"/>
          </w:tcPr>
          <w:p w14:paraId="408BD67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FAF7F6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69CB5CB" w14:textId="77777777">
        <w:tc>
          <w:tcPr>
            <w:tcW w:w="4322" w:type="dxa"/>
            <w:shd w:val="clear" w:color="auto" w:fill="3E3E42"/>
          </w:tcPr>
          <w:p w14:paraId="2DE8D13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7AF2EA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ColorfulShading-accent2PHPDOCX</w:t>
            </w:r>
          </w:p>
        </w:tc>
      </w:tr>
      <w:tr w:rsidR="0087173E" w14:paraId="47000BFD" w14:textId="77777777">
        <w:tc>
          <w:tcPr>
            <w:tcW w:w="4322" w:type="dxa"/>
            <w:shd w:val="clear" w:color="auto" w:fill="3E3E42"/>
          </w:tcPr>
          <w:p w14:paraId="74F72EB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9C934E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EE0734C" w14:textId="77777777">
        <w:tc>
          <w:tcPr>
            <w:tcW w:w="4322" w:type="dxa"/>
            <w:shd w:val="clear" w:color="auto" w:fill="3E3E42"/>
          </w:tcPr>
          <w:p w14:paraId="67D8C2F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01BCB10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3B3F9F6" w14:textId="77777777" w:rsidR="000F6147" w:rsidRDefault="000F6147" w:rsidP="00B42E7D">
      <w:pPr>
        <w:spacing w:after="0"/>
      </w:pPr>
    </w:p>
    <w:p w14:paraId="6A892A8E" w14:textId="77777777" w:rsidR="00DC3ACE" w:rsidRDefault="00000000">
      <w:pPr>
        <w:rPr>
          <w:b/>
        </w:rPr>
      </w:pPr>
      <w:r>
        <w:rPr>
          <w:b/>
        </w:rPr>
        <w:t xml:space="preserve">SAMPLE </w:t>
      </w:r>
      <w:r>
        <w:rPr>
          <w:b/>
        </w:rPr>
        <w:t>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BA949E4" w14:textId="77777777">
        <w:tc>
          <w:tcPr>
            <w:tcW w:w="8644" w:type="dxa"/>
            <w:shd w:val="clear" w:color="auto" w:fill="DCDAC4"/>
          </w:tcPr>
          <w:p w14:paraId="2B3281C6" w14:textId="77777777" w:rsidR="00DC3ACE" w:rsidRDefault="00000000">
            <w:pPr>
              <w:spacing w:before="200"/>
            </w:pPr>
            <w:r>
              <w:t xml:space="preserve">addTable(array(array('Title A','Title B','Title C'),array('First row A','First row B','First row C'),array('Second row A','Second row B','Second row C')), array('tableStyle'=&gt; 'ColorfulShading-accent2PHPDOCX'), 'columnWidths' =&gt; </w:t>
            </w:r>
            <w:r>
              <w:t>array(1800, 1800, 1800))</w:t>
            </w:r>
          </w:p>
        </w:tc>
      </w:tr>
    </w:tbl>
    <w:p w14:paraId="38849C2D" w14:textId="77777777" w:rsidR="0087173E" w:rsidRDefault="0087173E"/>
    <w:p w14:paraId="526836D9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Shading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5D0DA135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030D0E2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6E3E60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FFC4C7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422664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EE4864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65C11E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5526876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CC6B8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F038C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D67FF41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9B841F2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EAF7306" w14:textId="77777777" w:rsidR="0087173E" w:rsidRDefault="0087173E"/>
    <w:p w14:paraId="7BDC5424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50B0ECE4" w14:textId="77777777">
        <w:tc>
          <w:tcPr>
            <w:tcW w:w="4322" w:type="dxa"/>
            <w:shd w:val="clear" w:color="auto" w:fill="BD1503"/>
          </w:tcPr>
          <w:p w14:paraId="4E94D44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EA1651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3 PHPDOCX</w:t>
            </w:r>
          </w:p>
        </w:tc>
      </w:tr>
      <w:tr w:rsidR="0087173E" w14:paraId="2640763A" w14:textId="77777777">
        <w:tc>
          <w:tcPr>
            <w:tcW w:w="4322" w:type="dxa"/>
            <w:shd w:val="clear" w:color="auto" w:fill="3E3E42"/>
          </w:tcPr>
          <w:p w14:paraId="2E7CBB2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2237B5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9750888" w14:textId="77777777">
        <w:tc>
          <w:tcPr>
            <w:tcW w:w="4322" w:type="dxa"/>
            <w:shd w:val="clear" w:color="auto" w:fill="3E3E42"/>
          </w:tcPr>
          <w:p w14:paraId="120467F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E143D0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ColorfulShading-accent3PHPDOCX</w:t>
            </w:r>
          </w:p>
        </w:tc>
      </w:tr>
      <w:tr w:rsidR="0087173E" w14:paraId="0590D0F4" w14:textId="77777777">
        <w:tc>
          <w:tcPr>
            <w:tcW w:w="4322" w:type="dxa"/>
            <w:shd w:val="clear" w:color="auto" w:fill="3E3E42"/>
          </w:tcPr>
          <w:p w14:paraId="19D539F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41CF28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FACB9B7" w14:textId="77777777">
        <w:tc>
          <w:tcPr>
            <w:tcW w:w="4322" w:type="dxa"/>
            <w:shd w:val="clear" w:color="auto" w:fill="3E3E42"/>
          </w:tcPr>
          <w:p w14:paraId="1FACE50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6DBF75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205D9E03" w14:textId="77777777" w:rsidR="000F6147" w:rsidRDefault="000F6147" w:rsidP="00B42E7D">
      <w:pPr>
        <w:spacing w:after="0"/>
      </w:pPr>
    </w:p>
    <w:p w14:paraId="4283AEBC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08095DD" w14:textId="77777777">
        <w:tc>
          <w:tcPr>
            <w:tcW w:w="8644" w:type="dxa"/>
            <w:shd w:val="clear" w:color="auto" w:fill="DCDAC4"/>
          </w:tcPr>
          <w:p w14:paraId="50D32D60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</w:t>
            </w:r>
            <w:r>
              <w:t>lorfulShading-accent3PHPDOCX'), 'columnWidths' =&gt; array(1800, 1800, 1800))</w:t>
            </w:r>
          </w:p>
        </w:tc>
      </w:tr>
    </w:tbl>
    <w:p w14:paraId="70021EE4" w14:textId="77777777" w:rsidR="0087173E" w:rsidRDefault="0087173E"/>
    <w:p w14:paraId="1C680857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Shading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78F27A2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E14C0A7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D2FB8B5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ACDE32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E9BC6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01FA1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BFA630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FB5702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B8692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27A43B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00D456E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D15E1DB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4BDC4EF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53F1F2D" w14:textId="77777777">
        <w:tc>
          <w:tcPr>
            <w:tcW w:w="4322" w:type="dxa"/>
            <w:shd w:val="clear" w:color="auto" w:fill="BD1503"/>
          </w:tcPr>
          <w:p w14:paraId="2F39072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9D32BA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4 PHPDOCX</w:t>
            </w:r>
          </w:p>
        </w:tc>
      </w:tr>
      <w:tr w:rsidR="0087173E" w14:paraId="186BC91C" w14:textId="77777777">
        <w:tc>
          <w:tcPr>
            <w:tcW w:w="4322" w:type="dxa"/>
            <w:shd w:val="clear" w:color="auto" w:fill="3E3E42"/>
          </w:tcPr>
          <w:p w14:paraId="119BFC4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82B190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516D7C9B" w14:textId="77777777">
        <w:tc>
          <w:tcPr>
            <w:tcW w:w="4322" w:type="dxa"/>
            <w:shd w:val="clear" w:color="auto" w:fill="3E3E42"/>
          </w:tcPr>
          <w:p w14:paraId="7A0EE70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8C2BA3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ColorfulShading-accent4PHPDOCX</w:t>
            </w:r>
          </w:p>
        </w:tc>
      </w:tr>
      <w:tr w:rsidR="0087173E" w14:paraId="67BD2DA7" w14:textId="77777777">
        <w:tc>
          <w:tcPr>
            <w:tcW w:w="4322" w:type="dxa"/>
            <w:shd w:val="clear" w:color="auto" w:fill="3E3E42"/>
          </w:tcPr>
          <w:p w14:paraId="705236D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D0F1C4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D29210A" w14:textId="77777777">
        <w:tc>
          <w:tcPr>
            <w:tcW w:w="4322" w:type="dxa"/>
            <w:shd w:val="clear" w:color="auto" w:fill="3E3E42"/>
          </w:tcPr>
          <w:p w14:paraId="5F8D59A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CB52A6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DE55221" w14:textId="77777777" w:rsidR="000F6147" w:rsidRDefault="000F6147" w:rsidP="00B42E7D">
      <w:pPr>
        <w:spacing w:after="0"/>
      </w:pPr>
    </w:p>
    <w:p w14:paraId="318C792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9A74833" w14:textId="77777777">
        <w:tc>
          <w:tcPr>
            <w:tcW w:w="8644" w:type="dxa"/>
            <w:shd w:val="clear" w:color="auto" w:fill="DCDAC4"/>
          </w:tcPr>
          <w:p w14:paraId="750FC937" w14:textId="77777777" w:rsidR="00DC3ACE" w:rsidRDefault="00000000">
            <w:pPr>
              <w:spacing w:before="200"/>
            </w:pPr>
            <w:r>
              <w:t xml:space="preserve">addTable(array(array('Title A','Title B','Title C'),array('First row A','First row B','First row C'),array('Second row A','Second row B','Second row C')), </w:t>
            </w:r>
            <w:r>
              <w:t>array('tableStyle'=&gt; 'ColorfulShading-accent4PHPDOCX'), 'columnWidths' =&gt; array(1800, 1800, 1800))</w:t>
            </w:r>
          </w:p>
        </w:tc>
      </w:tr>
    </w:tbl>
    <w:p w14:paraId="2189CB3C" w14:textId="77777777" w:rsidR="0087173E" w:rsidRDefault="0087173E"/>
    <w:p w14:paraId="3E467644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Shading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D056F5E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3033F4C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441791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6ECF2D3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29C250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E3666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EC9CB5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E89710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8E36A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8C4831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06BA3D19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1C68B86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3771BE8D" w14:textId="77777777" w:rsidR="0087173E" w:rsidRDefault="0087173E"/>
    <w:p w14:paraId="21A7F201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488EC828" w14:textId="77777777">
        <w:tc>
          <w:tcPr>
            <w:tcW w:w="4322" w:type="dxa"/>
            <w:shd w:val="clear" w:color="auto" w:fill="BD1503"/>
          </w:tcPr>
          <w:p w14:paraId="42FBCE7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12D0E6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5 PHPDOCX</w:t>
            </w:r>
          </w:p>
        </w:tc>
      </w:tr>
      <w:tr w:rsidR="0087173E" w14:paraId="201D43C4" w14:textId="77777777">
        <w:tc>
          <w:tcPr>
            <w:tcW w:w="4322" w:type="dxa"/>
            <w:shd w:val="clear" w:color="auto" w:fill="3E3E42"/>
          </w:tcPr>
          <w:p w14:paraId="28A1839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742289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DE4CDEF" w14:textId="77777777">
        <w:tc>
          <w:tcPr>
            <w:tcW w:w="4322" w:type="dxa"/>
            <w:shd w:val="clear" w:color="auto" w:fill="3E3E42"/>
          </w:tcPr>
          <w:p w14:paraId="1DBD6E2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0738822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ColorfulShading-accent5PHPDOCX</w:t>
            </w:r>
          </w:p>
        </w:tc>
      </w:tr>
      <w:tr w:rsidR="0087173E" w14:paraId="798E418C" w14:textId="77777777">
        <w:tc>
          <w:tcPr>
            <w:tcW w:w="4322" w:type="dxa"/>
            <w:shd w:val="clear" w:color="auto" w:fill="3E3E42"/>
          </w:tcPr>
          <w:p w14:paraId="6DBD082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7EF11E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BEAF6AA" w14:textId="77777777">
        <w:tc>
          <w:tcPr>
            <w:tcW w:w="4322" w:type="dxa"/>
            <w:shd w:val="clear" w:color="auto" w:fill="3E3E42"/>
          </w:tcPr>
          <w:p w14:paraId="6175A36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9097C1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005D677" w14:textId="77777777" w:rsidR="000F6147" w:rsidRDefault="000F6147" w:rsidP="00B42E7D">
      <w:pPr>
        <w:spacing w:after="0"/>
      </w:pPr>
    </w:p>
    <w:p w14:paraId="7B014CB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1B14D72E" w14:textId="77777777">
        <w:tc>
          <w:tcPr>
            <w:tcW w:w="8644" w:type="dxa"/>
            <w:shd w:val="clear" w:color="auto" w:fill="DCDAC4"/>
          </w:tcPr>
          <w:p w14:paraId="7BE85514" w14:textId="77777777" w:rsidR="00DC3ACE" w:rsidRDefault="00000000">
            <w:pPr>
              <w:spacing w:before="200"/>
            </w:pPr>
            <w:r>
              <w:t xml:space="preserve">addTable(array(array('Title A','Title B','Title C'),array('First row A','First row B','First row C'),array('Second row A','Second row </w:t>
            </w:r>
            <w:r>
              <w:t>B','Second row C')), array('tableStyle'=&gt; 'ColorfulShading-accent5PHPDOCX'), 'columnWidths' =&gt; array(1800, 1800, 1800))</w:t>
            </w:r>
          </w:p>
        </w:tc>
      </w:tr>
    </w:tbl>
    <w:p w14:paraId="098FBD61" w14:textId="77777777" w:rsidR="0087173E" w:rsidRDefault="0087173E"/>
    <w:p w14:paraId="6A60F885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Shading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FEFA3CB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252AEEB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7B13D71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3305312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622CB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6B7CD0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19FF7C7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40F15A5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36596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7E54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8833C9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DB8536E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B45CA0C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67C48DE3" w14:textId="77777777">
        <w:tc>
          <w:tcPr>
            <w:tcW w:w="4322" w:type="dxa"/>
            <w:shd w:val="clear" w:color="auto" w:fill="BD1503"/>
          </w:tcPr>
          <w:p w14:paraId="0F64EF8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2E46A8C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Shading Accent 6 PHPDOCX</w:t>
            </w:r>
          </w:p>
        </w:tc>
      </w:tr>
      <w:tr w:rsidR="0087173E" w14:paraId="4A280426" w14:textId="77777777">
        <w:tc>
          <w:tcPr>
            <w:tcW w:w="4322" w:type="dxa"/>
            <w:shd w:val="clear" w:color="auto" w:fill="3E3E42"/>
          </w:tcPr>
          <w:p w14:paraId="7A8429E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B47BCF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970417F" w14:textId="77777777">
        <w:tc>
          <w:tcPr>
            <w:tcW w:w="4322" w:type="dxa"/>
            <w:shd w:val="clear" w:color="auto" w:fill="3E3E42"/>
          </w:tcPr>
          <w:p w14:paraId="7C34122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4A92EA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ColorfulShading-accent6PHPDOCX</w:t>
            </w:r>
          </w:p>
        </w:tc>
      </w:tr>
      <w:tr w:rsidR="0087173E" w14:paraId="7CA014BE" w14:textId="77777777">
        <w:tc>
          <w:tcPr>
            <w:tcW w:w="4322" w:type="dxa"/>
            <w:shd w:val="clear" w:color="auto" w:fill="3E3E42"/>
          </w:tcPr>
          <w:p w14:paraId="028D63D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53C7D5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B95796F" w14:textId="77777777">
        <w:tc>
          <w:tcPr>
            <w:tcW w:w="4322" w:type="dxa"/>
            <w:shd w:val="clear" w:color="auto" w:fill="3E3E42"/>
          </w:tcPr>
          <w:p w14:paraId="2448B41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4311F9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0607D26" w14:textId="77777777" w:rsidR="000F6147" w:rsidRDefault="000F6147" w:rsidP="00B42E7D">
      <w:pPr>
        <w:spacing w:after="0"/>
      </w:pPr>
    </w:p>
    <w:p w14:paraId="40AE153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DCE219B" w14:textId="77777777">
        <w:tc>
          <w:tcPr>
            <w:tcW w:w="8644" w:type="dxa"/>
            <w:shd w:val="clear" w:color="auto" w:fill="DCDAC4"/>
          </w:tcPr>
          <w:p w14:paraId="71719781" w14:textId="77777777" w:rsidR="00DC3ACE" w:rsidRDefault="00000000">
            <w:pPr>
              <w:spacing w:before="200"/>
            </w:pPr>
            <w:r>
              <w:t xml:space="preserve">addTable(array(array('Title A','Title B','Title C'),array('First row A','First row B','First row </w:t>
            </w:r>
            <w:r>
              <w:t>C'),array('Second row A','Second row B','Second row C')), array('tableStyle'=&gt; 'ColorfulShading-accent6PHPDOCX'), 'columnWidths' =&gt; array(1800, 1800, 1800))</w:t>
            </w:r>
          </w:p>
        </w:tc>
      </w:tr>
    </w:tbl>
    <w:p w14:paraId="57EC06F5" w14:textId="77777777" w:rsidR="0087173E" w:rsidRDefault="0087173E"/>
    <w:p w14:paraId="14D3C211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Shading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70031E8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1AC8D095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4F6A5C5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25422E8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7350D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877FF3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244720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6D868B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4B510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26CCB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3A24641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11F9C1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14F83A4" w14:textId="77777777" w:rsidR="0087173E" w:rsidRDefault="0087173E"/>
    <w:p w14:paraId="2279FCC7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8"/>
        <w:gridCol w:w="4266"/>
      </w:tblGrid>
      <w:tr w:rsidR="0087173E" w14:paraId="2DCBF502" w14:textId="77777777">
        <w:tc>
          <w:tcPr>
            <w:tcW w:w="4322" w:type="dxa"/>
            <w:shd w:val="clear" w:color="auto" w:fill="BD1503"/>
          </w:tcPr>
          <w:p w14:paraId="3CE31BB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6FABD309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PHPDOCX</w:t>
            </w:r>
          </w:p>
        </w:tc>
      </w:tr>
      <w:tr w:rsidR="0087173E" w14:paraId="0F33AABA" w14:textId="77777777">
        <w:tc>
          <w:tcPr>
            <w:tcW w:w="4322" w:type="dxa"/>
            <w:shd w:val="clear" w:color="auto" w:fill="3E3E42"/>
          </w:tcPr>
          <w:p w14:paraId="0483279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691B75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164123F" w14:textId="77777777">
        <w:tc>
          <w:tcPr>
            <w:tcW w:w="4322" w:type="dxa"/>
            <w:shd w:val="clear" w:color="auto" w:fill="3E3E42"/>
          </w:tcPr>
          <w:p w14:paraId="4C29496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6F2F31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ColorfulListPHPDOCX</w:t>
            </w:r>
          </w:p>
        </w:tc>
      </w:tr>
      <w:tr w:rsidR="0087173E" w14:paraId="3E51FE9E" w14:textId="77777777">
        <w:tc>
          <w:tcPr>
            <w:tcW w:w="4322" w:type="dxa"/>
            <w:shd w:val="clear" w:color="auto" w:fill="3E3E42"/>
          </w:tcPr>
          <w:p w14:paraId="471CB56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3682B4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8B83E4E" w14:textId="77777777">
        <w:tc>
          <w:tcPr>
            <w:tcW w:w="4322" w:type="dxa"/>
            <w:shd w:val="clear" w:color="auto" w:fill="3E3E42"/>
          </w:tcPr>
          <w:p w14:paraId="6AA1BE7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5A15284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F3B2DD9" w14:textId="77777777" w:rsidR="000F6147" w:rsidRDefault="000F6147" w:rsidP="00B42E7D">
      <w:pPr>
        <w:spacing w:after="0"/>
      </w:pPr>
    </w:p>
    <w:p w14:paraId="2C5AACE2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00612EAB" w14:textId="77777777">
        <w:tc>
          <w:tcPr>
            <w:tcW w:w="8644" w:type="dxa"/>
            <w:shd w:val="clear" w:color="auto" w:fill="DCDAC4"/>
          </w:tcPr>
          <w:p w14:paraId="2DA725C8" w14:textId="77777777" w:rsidR="00DC3ACE" w:rsidRDefault="00000000">
            <w:pPr>
              <w:spacing w:before="200"/>
            </w:pPr>
            <w:r>
              <w:t xml:space="preserve">addTable(array(array('Title A','Title B','Title C'),array('First row A','First row B','First row </w:t>
            </w:r>
            <w:r>
              <w:t>C'),array('Second row A','Second row B','Second row C')), array('tableStyle'=&gt; 'ColorfulListPHPDOCX'), 'columnWidths' =&gt; array(1800, 1800, 1800))</w:t>
            </w:r>
          </w:p>
        </w:tc>
      </w:tr>
    </w:tbl>
    <w:p w14:paraId="2B4814C3" w14:textId="77777777" w:rsidR="0087173E" w:rsidRDefault="0087173E"/>
    <w:p w14:paraId="075150FD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List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51D84BA4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59CBB19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78C288F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5A0D7898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E0370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AA60C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6C210189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4944C34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676806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FBE674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EC4AB1D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9E52922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1CE1320A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274C252" w14:textId="77777777">
        <w:tc>
          <w:tcPr>
            <w:tcW w:w="4322" w:type="dxa"/>
            <w:shd w:val="clear" w:color="auto" w:fill="BD1503"/>
          </w:tcPr>
          <w:p w14:paraId="0649757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B2C02D0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1 PHPDOCX</w:t>
            </w:r>
          </w:p>
        </w:tc>
      </w:tr>
      <w:tr w:rsidR="0087173E" w14:paraId="5E858864" w14:textId="77777777">
        <w:tc>
          <w:tcPr>
            <w:tcW w:w="4322" w:type="dxa"/>
            <w:shd w:val="clear" w:color="auto" w:fill="3E3E42"/>
          </w:tcPr>
          <w:p w14:paraId="044FBF0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261018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037CFEFF" w14:textId="77777777">
        <w:tc>
          <w:tcPr>
            <w:tcW w:w="4322" w:type="dxa"/>
            <w:shd w:val="clear" w:color="auto" w:fill="3E3E42"/>
          </w:tcPr>
          <w:p w14:paraId="43CE3C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9E363E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ColorfulList-accent1PHPDOCX</w:t>
            </w:r>
          </w:p>
        </w:tc>
      </w:tr>
      <w:tr w:rsidR="0087173E" w14:paraId="4CE00BDD" w14:textId="77777777">
        <w:tc>
          <w:tcPr>
            <w:tcW w:w="4322" w:type="dxa"/>
            <w:shd w:val="clear" w:color="auto" w:fill="3E3E42"/>
          </w:tcPr>
          <w:p w14:paraId="6D4F413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1484FCB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96302ED" w14:textId="77777777">
        <w:tc>
          <w:tcPr>
            <w:tcW w:w="4322" w:type="dxa"/>
            <w:shd w:val="clear" w:color="auto" w:fill="3E3E42"/>
          </w:tcPr>
          <w:p w14:paraId="4A34022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842E54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76741D07" w14:textId="77777777" w:rsidR="000F6147" w:rsidRDefault="000F6147" w:rsidP="00B42E7D">
      <w:pPr>
        <w:spacing w:after="0"/>
      </w:pPr>
    </w:p>
    <w:p w14:paraId="5F8A9B1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44040D1" w14:textId="77777777">
        <w:tc>
          <w:tcPr>
            <w:tcW w:w="8644" w:type="dxa"/>
            <w:shd w:val="clear" w:color="auto" w:fill="DCDAC4"/>
          </w:tcPr>
          <w:p w14:paraId="636BA906" w14:textId="77777777" w:rsidR="00DC3ACE" w:rsidRDefault="00000000">
            <w:pPr>
              <w:spacing w:before="200"/>
            </w:pPr>
            <w:r>
              <w:t xml:space="preserve">addTable(array(array('Title A','Title B','Title C'),array('First row A','First row </w:t>
            </w:r>
            <w:r>
              <w:t>B','First row C'),array('Second row A','Second row B','Second row C')), array('tableStyle'=&gt; 'ColorfulList-accent1PHPDOCX'), 'columnWidths' =&gt; array(1800, 1800, 1800))</w:t>
            </w:r>
          </w:p>
        </w:tc>
      </w:tr>
    </w:tbl>
    <w:p w14:paraId="20037283" w14:textId="77777777" w:rsidR="0087173E" w:rsidRDefault="0087173E"/>
    <w:p w14:paraId="3F4CC43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List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ADBEEC7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1117EC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DCFA8AD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3286DD1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A8B25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43011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894EC0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4430431A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A27DC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8A54B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329FA72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C79DD34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6318F20" w14:textId="77777777" w:rsidR="0087173E" w:rsidRDefault="0087173E"/>
    <w:p w14:paraId="764CA580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8BCB147" w14:textId="77777777">
        <w:tc>
          <w:tcPr>
            <w:tcW w:w="4322" w:type="dxa"/>
            <w:shd w:val="clear" w:color="auto" w:fill="BD1503"/>
          </w:tcPr>
          <w:p w14:paraId="7576086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C2D1648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2 PHPDOCX</w:t>
            </w:r>
          </w:p>
        </w:tc>
      </w:tr>
      <w:tr w:rsidR="0087173E" w14:paraId="2A6E46C3" w14:textId="77777777">
        <w:tc>
          <w:tcPr>
            <w:tcW w:w="4322" w:type="dxa"/>
            <w:shd w:val="clear" w:color="auto" w:fill="3E3E42"/>
          </w:tcPr>
          <w:p w14:paraId="79E9EAE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DE662F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C702899" w14:textId="77777777">
        <w:tc>
          <w:tcPr>
            <w:tcW w:w="4322" w:type="dxa"/>
            <w:shd w:val="clear" w:color="auto" w:fill="3E3E42"/>
          </w:tcPr>
          <w:p w14:paraId="639D7BC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BA38D4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ColorfulList-accent2PHPDOCX</w:t>
            </w:r>
          </w:p>
        </w:tc>
      </w:tr>
      <w:tr w:rsidR="0087173E" w14:paraId="02F8E12D" w14:textId="77777777">
        <w:tc>
          <w:tcPr>
            <w:tcW w:w="4322" w:type="dxa"/>
            <w:shd w:val="clear" w:color="auto" w:fill="3E3E42"/>
          </w:tcPr>
          <w:p w14:paraId="35D251D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099AFC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7934000" w14:textId="77777777">
        <w:tc>
          <w:tcPr>
            <w:tcW w:w="4322" w:type="dxa"/>
            <w:shd w:val="clear" w:color="auto" w:fill="3E3E42"/>
          </w:tcPr>
          <w:p w14:paraId="20E32F3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69685A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70B0709" w14:textId="77777777" w:rsidR="000F6147" w:rsidRDefault="000F6147" w:rsidP="00B42E7D">
      <w:pPr>
        <w:spacing w:after="0"/>
      </w:pPr>
    </w:p>
    <w:p w14:paraId="4D199F3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9F711E8" w14:textId="77777777">
        <w:tc>
          <w:tcPr>
            <w:tcW w:w="8644" w:type="dxa"/>
            <w:shd w:val="clear" w:color="auto" w:fill="DCDAC4"/>
          </w:tcPr>
          <w:p w14:paraId="6AFEBF20" w14:textId="77777777" w:rsidR="00DC3ACE" w:rsidRDefault="00000000">
            <w:pPr>
              <w:spacing w:before="200"/>
            </w:pPr>
            <w:r>
              <w:t xml:space="preserve">addTable(array(array('Title A','Title B','Title C'),array('First row A','First row </w:t>
            </w:r>
            <w:r>
              <w:t>B','First row C'),array('Second row A','Second row B','Second row C')), array('tableStyle'=&gt; 'ColorfulList-accent2PHPDOCX'), 'columnWidths' =&gt; array(1800, 1800, 1800))</w:t>
            </w:r>
          </w:p>
        </w:tc>
      </w:tr>
    </w:tbl>
    <w:p w14:paraId="2676BEAF" w14:textId="77777777" w:rsidR="0087173E" w:rsidRDefault="0087173E"/>
    <w:p w14:paraId="347E0B67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List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243623C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288415D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040698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621DF4C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6C853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C74A2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4B346B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CACA87A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049D1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475088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0E9512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21DB975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AFEABDA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6908C4C4" w14:textId="77777777">
        <w:tc>
          <w:tcPr>
            <w:tcW w:w="4322" w:type="dxa"/>
            <w:shd w:val="clear" w:color="auto" w:fill="BD1503"/>
          </w:tcPr>
          <w:p w14:paraId="07138C4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3F99654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3 PHPDOCX</w:t>
            </w:r>
          </w:p>
        </w:tc>
      </w:tr>
      <w:tr w:rsidR="0087173E" w14:paraId="70201AD7" w14:textId="77777777">
        <w:tc>
          <w:tcPr>
            <w:tcW w:w="4322" w:type="dxa"/>
            <w:shd w:val="clear" w:color="auto" w:fill="3E3E42"/>
          </w:tcPr>
          <w:p w14:paraId="1071928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00E500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20EFF32C" w14:textId="77777777">
        <w:tc>
          <w:tcPr>
            <w:tcW w:w="4322" w:type="dxa"/>
            <w:shd w:val="clear" w:color="auto" w:fill="3E3E42"/>
          </w:tcPr>
          <w:p w14:paraId="1AB29A4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0D5461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ColorfulList-accent3PHPDOCX</w:t>
            </w:r>
          </w:p>
        </w:tc>
      </w:tr>
      <w:tr w:rsidR="0087173E" w14:paraId="1BAC8D89" w14:textId="77777777">
        <w:tc>
          <w:tcPr>
            <w:tcW w:w="4322" w:type="dxa"/>
            <w:shd w:val="clear" w:color="auto" w:fill="3E3E42"/>
          </w:tcPr>
          <w:p w14:paraId="3050A5A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20EF696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BF91C4C" w14:textId="77777777">
        <w:tc>
          <w:tcPr>
            <w:tcW w:w="4322" w:type="dxa"/>
            <w:shd w:val="clear" w:color="auto" w:fill="3E3E42"/>
          </w:tcPr>
          <w:p w14:paraId="45BE7BD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7A0B97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0EBF5D50" w14:textId="77777777" w:rsidR="000F6147" w:rsidRDefault="000F6147" w:rsidP="00B42E7D">
      <w:pPr>
        <w:spacing w:after="0"/>
      </w:pPr>
    </w:p>
    <w:p w14:paraId="5E6B8766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1CA61FF" w14:textId="77777777">
        <w:tc>
          <w:tcPr>
            <w:tcW w:w="8644" w:type="dxa"/>
            <w:shd w:val="clear" w:color="auto" w:fill="DCDAC4"/>
          </w:tcPr>
          <w:p w14:paraId="5E363CE1" w14:textId="77777777" w:rsidR="00DC3ACE" w:rsidRDefault="00000000">
            <w:pPr>
              <w:spacing w:before="200"/>
            </w:pPr>
            <w:r>
              <w:t xml:space="preserve">addTable(array(array('Title A','Title B','Title C'),array('First row </w:t>
            </w:r>
            <w:r>
              <w:t>A','First row B','First row C'),array('Second row A','Second row B','Second row C')), array('tableStyle'=&gt; 'ColorfulList-accent3PHPDOCX'), 'columnWidths' =&gt; array(1800, 1800, 1800))</w:t>
            </w:r>
          </w:p>
        </w:tc>
      </w:tr>
    </w:tbl>
    <w:p w14:paraId="2C1E60CF" w14:textId="77777777" w:rsidR="0087173E" w:rsidRDefault="0087173E"/>
    <w:p w14:paraId="2474B1A1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List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04AB4D1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BCF2B75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5C2E34C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6096B28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742CAB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76103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F217493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018205F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55BF1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CB9375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CE4F374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065C7E0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5348662A" w14:textId="77777777" w:rsidR="0087173E" w:rsidRDefault="0087173E"/>
    <w:p w14:paraId="1B84351F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4A553890" w14:textId="77777777">
        <w:tc>
          <w:tcPr>
            <w:tcW w:w="4322" w:type="dxa"/>
            <w:shd w:val="clear" w:color="auto" w:fill="BD1503"/>
          </w:tcPr>
          <w:p w14:paraId="39F6B443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86E4B8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4 PHPDOCX</w:t>
            </w:r>
          </w:p>
        </w:tc>
      </w:tr>
      <w:tr w:rsidR="0087173E" w14:paraId="386D99DC" w14:textId="77777777">
        <w:tc>
          <w:tcPr>
            <w:tcW w:w="4322" w:type="dxa"/>
            <w:shd w:val="clear" w:color="auto" w:fill="3E3E42"/>
          </w:tcPr>
          <w:p w14:paraId="4267CC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30CADA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A03B0B7" w14:textId="77777777">
        <w:tc>
          <w:tcPr>
            <w:tcW w:w="4322" w:type="dxa"/>
            <w:shd w:val="clear" w:color="auto" w:fill="3E3E42"/>
          </w:tcPr>
          <w:p w14:paraId="5FB4526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3C93BB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ColorfulList-accent4PHPDOCX</w:t>
            </w:r>
          </w:p>
        </w:tc>
      </w:tr>
      <w:tr w:rsidR="0087173E" w14:paraId="61B9350E" w14:textId="77777777">
        <w:tc>
          <w:tcPr>
            <w:tcW w:w="4322" w:type="dxa"/>
            <w:shd w:val="clear" w:color="auto" w:fill="3E3E42"/>
          </w:tcPr>
          <w:p w14:paraId="7A9F5E4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EEFD48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C971441" w14:textId="77777777">
        <w:tc>
          <w:tcPr>
            <w:tcW w:w="4322" w:type="dxa"/>
            <w:shd w:val="clear" w:color="auto" w:fill="3E3E42"/>
          </w:tcPr>
          <w:p w14:paraId="1935372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2991773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AF0DFF2" w14:textId="77777777" w:rsidR="000F6147" w:rsidRDefault="000F6147" w:rsidP="00B42E7D">
      <w:pPr>
        <w:spacing w:after="0"/>
      </w:pPr>
    </w:p>
    <w:p w14:paraId="65CC3B0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ED2F108" w14:textId="77777777">
        <w:tc>
          <w:tcPr>
            <w:tcW w:w="8644" w:type="dxa"/>
            <w:shd w:val="clear" w:color="auto" w:fill="DCDAC4"/>
          </w:tcPr>
          <w:p w14:paraId="67025064" w14:textId="77777777" w:rsidR="00DC3ACE" w:rsidRDefault="00000000">
            <w:pPr>
              <w:spacing w:before="200"/>
            </w:pPr>
            <w:r>
              <w:t xml:space="preserve">addTable(array(array('Title A','Title B','Title </w:t>
            </w:r>
            <w:r>
              <w:t>C'),array('First row A','First row B','First row C'),array('Second row A','Second row B','Second row C')), array('tableStyle'=&gt; 'ColorfulList-accent4PHPDOCX'), 'columnWidths' =&gt; array(1800, 1800, 1800))</w:t>
            </w:r>
          </w:p>
        </w:tc>
      </w:tr>
    </w:tbl>
    <w:p w14:paraId="5D759E8A" w14:textId="77777777" w:rsidR="0087173E" w:rsidRDefault="0087173E"/>
    <w:p w14:paraId="044FFDC9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List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588648D7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BC7BFD8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0917815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65C8843F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0C3BED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A545C9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972F62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A5A109C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D0C56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0DE791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A799D44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692E94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D5039AE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480DB988" w14:textId="77777777">
        <w:tc>
          <w:tcPr>
            <w:tcW w:w="4322" w:type="dxa"/>
            <w:shd w:val="clear" w:color="auto" w:fill="BD1503"/>
          </w:tcPr>
          <w:p w14:paraId="79C182F4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FC9B41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5 PHPDOCX</w:t>
            </w:r>
          </w:p>
        </w:tc>
      </w:tr>
      <w:tr w:rsidR="0087173E" w14:paraId="5FFC6111" w14:textId="77777777">
        <w:tc>
          <w:tcPr>
            <w:tcW w:w="4322" w:type="dxa"/>
            <w:shd w:val="clear" w:color="auto" w:fill="3E3E42"/>
          </w:tcPr>
          <w:p w14:paraId="5193699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1F461E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78DE0CE" w14:textId="77777777">
        <w:tc>
          <w:tcPr>
            <w:tcW w:w="4322" w:type="dxa"/>
            <w:shd w:val="clear" w:color="auto" w:fill="3E3E42"/>
          </w:tcPr>
          <w:p w14:paraId="7024C2C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D516B4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ColorfulList-accent5PHPDOCX</w:t>
            </w:r>
          </w:p>
        </w:tc>
      </w:tr>
      <w:tr w:rsidR="0087173E" w14:paraId="57AD4071" w14:textId="77777777">
        <w:tc>
          <w:tcPr>
            <w:tcW w:w="4322" w:type="dxa"/>
            <w:shd w:val="clear" w:color="auto" w:fill="3E3E42"/>
          </w:tcPr>
          <w:p w14:paraId="28F6206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5458934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570AC487" w14:textId="77777777">
        <w:tc>
          <w:tcPr>
            <w:tcW w:w="4322" w:type="dxa"/>
            <w:shd w:val="clear" w:color="auto" w:fill="3E3E42"/>
          </w:tcPr>
          <w:p w14:paraId="2C8E23D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402B5F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322510C" w14:textId="77777777" w:rsidR="000F6147" w:rsidRDefault="000F6147" w:rsidP="00B42E7D">
      <w:pPr>
        <w:spacing w:after="0"/>
      </w:pPr>
    </w:p>
    <w:p w14:paraId="668C29AD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08D5E1D" w14:textId="77777777">
        <w:tc>
          <w:tcPr>
            <w:tcW w:w="8644" w:type="dxa"/>
            <w:shd w:val="clear" w:color="auto" w:fill="DCDAC4"/>
          </w:tcPr>
          <w:p w14:paraId="2A27B66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'ColorfulList-accent5PHPDOCX'), 'columnWidths' =&gt; array(1800, 1800, 1800))</w:t>
            </w:r>
          </w:p>
        </w:tc>
      </w:tr>
    </w:tbl>
    <w:p w14:paraId="5A60706D" w14:textId="77777777" w:rsidR="0087173E" w:rsidRDefault="0087173E"/>
    <w:p w14:paraId="40C5E309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List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02EE41DB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2A39728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8EA8690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3839228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4B242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11380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6C35DE0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993C325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406285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BC5C73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6336FC9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E543AD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1EB9A36E" w14:textId="77777777" w:rsidR="0087173E" w:rsidRDefault="0087173E"/>
    <w:p w14:paraId="52BF78DE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5596CDAB" w14:textId="77777777">
        <w:tc>
          <w:tcPr>
            <w:tcW w:w="4322" w:type="dxa"/>
            <w:shd w:val="clear" w:color="auto" w:fill="BD1503"/>
          </w:tcPr>
          <w:p w14:paraId="168CC88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1F66BEA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List Accent 6 PHPDOCX</w:t>
            </w:r>
          </w:p>
        </w:tc>
      </w:tr>
      <w:tr w:rsidR="0087173E" w14:paraId="01DFAF2F" w14:textId="77777777">
        <w:tc>
          <w:tcPr>
            <w:tcW w:w="4322" w:type="dxa"/>
            <w:shd w:val="clear" w:color="auto" w:fill="3E3E42"/>
          </w:tcPr>
          <w:p w14:paraId="155CF4E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2A2C55A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5A6C6D51" w14:textId="77777777">
        <w:tc>
          <w:tcPr>
            <w:tcW w:w="4322" w:type="dxa"/>
            <w:shd w:val="clear" w:color="auto" w:fill="3E3E42"/>
          </w:tcPr>
          <w:p w14:paraId="7D504FA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0D0D832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ColorfulList-accent6PHPDOCX</w:t>
            </w:r>
          </w:p>
        </w:tc>
      </w:tr>
      <w:tr w:rsidR="0087173E" w14:paraId="79F8A620" w14:textId="77777777">
        <w:tc>
          <w:tcPr>
            <w:tcW w:w="4322" w:type="dxa"/>
            <w:shd w:val="clear" w:color="auto" w:fill="3E3E42"/>
          </w:tcPr>
          <w:p w14:paraId="0CAA9E9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892920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834E472" w14:textId="77777777">
        <w:tc>
          <w:tcPr>
            <w:tcW w:w="4322" w:type="dxa"/>
            <w:shd w:val="clear" w:color="auto" w:fill="3E3E42"/>
          </w:tcPr>
          <w:p w14:paraId="530A116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44BBA3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102CAFED" w14:textId="77777777" w:rsidR="000F6147" w:rsidRDefault="000F6147" w:rsidP="00B42E7D">
      <w:pPr>
        <w:spacing w:after="0"/>
      </w:pPr>
    </w:p>
    <w:p w14:paraId="1D65C7A7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4741FF8E" w14:textId="77777777">
        <w:tc>
          <w:tcPr>
            <w:tcW w:w="8644" w:type="dxa"/>
            <w:shd w:val="clear" w:color="auto" w:fill="DCDAC4"/>
          </w:tcPr>
          <w:p w14:paraId="64A9201E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'ColorfulList-accent6PHPDOCX'), 'columnWidths' =&gt; array(1800, 1800, 1800))</w:t>
            </w:r>
          </w:p>
        </w:tc>
      </w:tr>
    </w:tbl>
    <w:p w14:paraId="49F5D090" w14:textId="77777777" w:rsidR="0087173E" w:rsidRDefault="0087173E"/>
    <w:p w14:paraId="764F0651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List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40359AA6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0B241BE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6190FAA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1ECB05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6B5B1B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7AB01D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74C3324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F6BF32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66B2ED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01248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4C3A0D0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A129A36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942805C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36"/>
        <w:gridCol w:w="4268"/>
      </w:tblGrid>
      <w:tr w:rsidR="0087173E" w14:paraId="70B4520E" w14:textId="77777777">
        <w:tc>
          <w:tcPr>
            <w:tcW w:w="4322" w:type="dxa"/>
            <w:shd w:val="clear" w:color="auto" w:fill="BD1503"/>
          </w:tcPr>
          <w:p w14:paraId="07434A87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3B8ECF5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PHPDOCX</w:t>
            </w:r>
          </w:p>
        </w:tc>
      </w:tr>
      <w:tr w:rsidR="0087173E" w14:paraId="16E77840" w14:textId="77777777">
        <w:tc>
          <w:tcPr>
            <w:tcW w:w="4322" w:type="dxa"/>
            <w:shd w:val="clear" w:color="auto" w:fill="3E3E42"/>
          </w:tcPr>
          <w:p w14:paraId="50BCD80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77B9330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4265BEB" w14:textId="77777777">
        <w:tc>
          <w:tcPr>
            <w:tcW w:w="4322" w:type="dxa"/>
            <w:shd w:val="clear" w:color="auto" w:fill="3E3E42"/>
          </w:tcPr>
          <w:p w14:paraId="48FCE78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294AC2F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ColorfulGridPHPDOCX</w:t>
            </w:r>
          </w:p>
        </w:tc>
      </w:tr>
      <w:tr w:rsidR="0087173E" w14:paraId="13F72D37" w14:textId="77777777">
        <w:tc>
          <w:tcPr>
            <w:tcW w:w="4322" w:type="dxa"/>
            <w:shd w:val="clear" w:color="auto" w:fill="3E3E42"/>
          </w:tcPr>
          <w:p w14:paraId="3EA1063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278162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445BE77" w14:textId="77777777">
        <w:tc>
          <w:tcPr>
            <w:tcW w:w="4322" w:type="dxa"/>
            <w:shd w:val="clear" w:color="auto" w:fill="3E3E42"/>
          </w:tcPr>
          <w:p w14:paraId="0C8E564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B9167B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22A897ED" w14:textId="77777777" w:rsidR="000F6147" w:rsidRDefault="000F6147" w:rsidP="00B42E7D">
      <w:pPr>
        <w:spacing w:after="0"/>
      </w:pPr>
    </w:p>
    <w:p w14:paraId="38D91785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3CEF613" w14:textId="77777777">
        <w:tc>
          <w:tcPr>
            <w:tcW w:w="8644" w:type="dxa"/>
            <w:shd w:val="clear" w:color="auto" w:fill="DCDAC4"/>
          </w:tcPr>
          <w:p w14:paraId="7B681A89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'ColorfulGridPHPDOCX'), 'columnWidths' =&gt; array(1800, 1800, 1800))</w:t>
            </w:r>
          </w:p>
        </w:tc>
      </w:tr>
    </w:tbl>
    <w:p w14:paraId="15C31DEF" w14:textId="77777777" w:rsidR="0087173E" w:rsidRDefault="0087173E"/>
    <w:p w14:paraId="796003EE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Grid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16F9463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383C4CF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2122231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35A85CB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F95A7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06E013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46CF3908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6CBB2C3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393451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57F4B5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085393C8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095912D6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27290502" w14:textId="77777777" w:rsidR="0087173E" w:rsidRDefault="0087173E"/>
    <w:p w14:paraId="6BB1EA73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116B65D2" w14:textId="77777777">
        <w:tc>
          <w:tcPr>
            <w:tcW w:w="4322" w:type="dxa"/>
            <w:shd w:val="clear" w:color="auto" w:fill="BD1503"/>
          </w:tcPr>
          <w:p w14:paraId="237C3DF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706297E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1 PHPDOCX</w:t>
            </w:r>
          </w:p>
        </w:tc>
      </w:tr>
      <w:tr w:rsidR="0087173E" w14:paraId="33AD5587" w14:textId="77777777">
        <w:tc>
          <w:tcPr>
            <w:tcW w:w="4322" w:type="dxa"/>
            <w:shd w:val="clear" w:color="auto" w:fill="3E3E42"/>
          </w:tcPr>
          <w:p w14:paraId="602DF38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DE4F58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6098BA04" w14:textId="77777777">
        <w:tc>
          <w:tcPr>
            <w:tcW w:w="4322" w:type="dxa"/>
            <w:shd w:val="clear" w:color="auto" w:fill="3E3E42"/>
          </w:tcPr>
          <w:p w14:paraId="1BB6E91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531826E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ColorfulGrid-accent1PHPDOCX</w:t>
            </w:r>
          </w:p>
        </w:tc>
      </w:tr>
      <w:tr w:rsidR="0087173E" w14:paraId="079CDE3C" w14:textId="77777777">
        <w:tc>
          <w:tcPr>
            <w:tcW w:w="4322" w:type="dxa"/>
            <w:shd w:val="clear" w:color="auto" w:fill="3E3E42"/>
          </w:tcPr>
          <w:p w14:paraId="5E25065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4D711E1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4F169821" w14:textId="77777777">
        <w:tc>
          <w:tcPr>
            <w:tcW w:w="4322" w:type="dxa"/>
            <w:shd w:val="clear" w:color="auto" w:fill="3E3E42"/>
          </w:tcPr>
          <w:p w14:paraId="280650E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155A951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0D6FEBC" w14:textId="77777777" w:rsidR="000F6147" w:rsidRDefault="000F6147" w:rsidP="00B42E7D">
      <w:pPr>
        <w:spacing w:after="0"/>
      </w:pPr>
    </w:p>
    <w:p w14:paraId="42F7367B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7CD4A0F3" w14:textId="77777777">
        <w:tc>
          <w:tcPr>
            <w:tcW w:w="8644" w:type="dxa"/>
            <w:shd w:val="clear" w:color="auto" w:fill="DCDAC4"/>
          </w:tcPr>
          <w:p w14:paraId="20F1F1C4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'ColorfulGrid-accent1PHPDOCX'), 'columnWidths' =&gt; array(1800, 1800, 1800))</w:t>
            </w:r>
          </w:p>
        </w:tc>
      </w:tr>
    </w:tbl>
    <w:p w14:paraId="042F85B0" w14:textId="77777777" w:rsidR="0087173E" w:rsidRDefault="0087173E"/>
    <w:p w14:paraId="2E286AB5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GridAccent1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6EBB9A3B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F927D51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11DE64EB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1BD252B5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240D95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18B748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053C03BA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A679D6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54DB07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C04C6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718FFB90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3BB2C92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1AB490E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14620ECD" w14:textId="77777777">
        <w:tc>
          <w:tcPr>
            <w:tcW w:w="4322" w:type="dxa"/>
            <w:shd w:val="clear" w:color="auto" w:fill="BD1503"/>
          </w:tcPr>
          <w:p w14:paraId="531E802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427C29E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2 PHPDOCX</w:t>
            </w:r>
          </w:p>
        </w:tc>
      </w:tr>
      <w:tr w:rsidR="0087173E" w14:paraId="034A9E7F" w14:textId="77777777">
        <w:tc>
          <w:tcPr>
            <w:tcW w:w="4322" w:type="dxa"/>
            <w:shd w:val="clear" w:color="auto" w:fill="3E3E42"/>
          </w:tcPr>
          <w:p w14:paraId="10DE9B6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46FD6CF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0C3AA2A" w14:textId="77777777">
        <w:tc>
          <w:tcPr>
            <w:tcW w:w="4322" w:type="dxa"/>
            <w:shd w:val="clear" w:color="auto" w:fill="3E3E42"/>
          </w:tcPr>
          <w:p w14:paraId="60AF224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39C3348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ColorfulGrid-accent2PHPDOCX</w:t>
            </w:r>
          </w:p>
        </w:tc>
      </w:tr>
      <w:tr w:rsidR="0087173E" w14:paraId="31FFE7C3" w14:textId="77777777">
        <w:tc>
          <w:tcPr>
            <w:tcW w:w="4322" w:type="dxa"/>
            <w:shd w:val="clear" w:color="auto" w:fill="3E3E42"/>
          </w:tcPr>
          <w:p w14:paraId="3D63D5C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3A0D79A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2846E3C3" w14:textId="77777777">
        <w:tc>
          <w:tcPr>
            <w:tcW w:w="4322" w:type="dxa"/>
            <w:shd w:val="clear" w:color="auto" w:fill="3E3E42"/>
          </w:tcPr>
          <w:p w14:paraId="416AE840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3D5CB2D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429C8602" w14:textId="77777777" w:rsidR="000F6147" w:rsidRDefault="000F6147" w:rsidP="00B42E7D">
      <w:pPr>
        <w:spacing w:after="0"/>
      </w:pPr>
    </w:p>
    <w:p w14:paraId="09CDD039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F9A820F" w14:textId="77777777">
        <w:tc>
          <w:tcPr>
            <w:tcW w:w="8644" w:type="dxa"/>
            <w:shd w:val="clear" w:color="auto" w:fill="DCDAC4"/>
          </w:tcPr>
          <w:p w14:paraId="37B9D7D9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'ColorfulGrid-accent2PHPDOCX'), 'columnWidths' =&gt; array(1800, 1800, 1800))</w:t>
            </w:r>
          </w:p>
        </w:tc>
      </w:tr>
    </w:tbl>
    <w:p w14:paraId="157C7EAD" w14:textId="77777777" w:rsidR="0087173E" w:rsidRDefault="0087173E"/>
    <w:p w14:paraId="641464D3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GridAccent2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417949F3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D6CD268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2D0E53A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32F6CF3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16347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6D39B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7C0C377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7917841E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16773F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F59D9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776C4AF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426421F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7D90FC4" w14:textId="77777777" w:rsidR="0087173E" w:rsidRDefault="0087173E"/>
    <w:p w14:paraId="5D3ECB49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4F2ED45E" w14:textId="77777777">
        <w:tc>
          <w:tcPr>
            <w:tcW w:w="4322" w:type="dxa"/>
            <w:shd w:val="clear" w:color="auto" w:fill="BD1503"/>
          </w:tcPr>
          <w:p w14:paraId="4D099DB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04F53CEC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3 PHPDOCX</w:t>
            </w:r>
          </w:p>
        </w:tc>
      </w:tr>
      <w:tr w:rsidR="0087173E" w14:paraId="553EC5BA" w14:textId="77777777">
        <w:tc>
          <w:tcPr>
            <w:tcW w:w="4322" w:type="dxa"/>
            <w:shd w:val="clear" w:color="auto" w:fill="3E3E42"/>
          </w:tcPr>
          <w:p w14:paraId="5296018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5FC64B2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349FF04B" w14:textId="77777777">
        <w:tc>
          <w:tcPr>
            <w:tcW w:w="4322" w:type="dxa"/>
            <w:shd w:val="clear" w:color="auto" w:fill="3E3E42"/>
          </w:tcPr>
          <w:p w14:paraId="64345C3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7C39109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ColorfulGrid-accent3PHPDOCX</w:t>
            </w:r>
          </w:p>
        </w:tc>
      </w:tr>
      <w:tr w:rsidR="0087173E" w14:paraId="13DA2806" w14:textId="77777777">
        <w:tc>
          <w:tcPr>
            <w:tcW w:w="4322" w:type="dxa"/>
            <w:shd w:val="clear" w:color="auto" w:fill="3E3E42"/>
          </w:tcPr>
          <w:p w14:paraId="76D247E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7C1D873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3F278670" w14:textId="77777777">
        <w:tc>
          <w:tcPr>
            <w:tcW w:w="4322" w:type="dxa"/>
            <w:shd w:val="clear" w:color="auto" w:fill="3E3E42"/>
          </w:tcPr>
          <w:p w14:paraId="333E213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18CBC7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A5D42BD" w14:textId="77777777" w:rsidR="000F6147" w:rsidRDefault="000F6147" w:rsidP="00B42E7D">
      <w:pPr>
        <w:spacing w:after="0"/>
      </w:pPr>
    </w:p>
    <w:p w14:paraId="16D63483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2554A0EE" w14:textId="77777777">
        <w:tc>
          <w:tcPr>
            <w:tcW w:w="8644" w:type="dxa"/>
            <w:shd w:val="clear" w:color="auto" w:fill="DCDAC4"/>
          </w:tcPr>
          <w:p w14:paraId="32A955FD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'ColorfulGrid-accent3PHPDOCX'), 'columnWidths' =&gt; array(1800, 1800, 1800))</w:t>
            </w:r>
          </w:p>
        </w:tc>
      </w:tr>
    </w:tbl>
    <w:p w14:paraId="3AAE9205" w14:textId="77777777" w:rsidR="0087173E" w:rsidRDefault="0087173E"/>
    <w:p w14:paraId="56248F33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GridAccent3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2990D71F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3967902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4EAD27A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63D6268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478262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97E14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7F86997B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69BB0A2D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25D4ED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3CFCA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D4761F5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1685CB4C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4A9932F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1DA702E6" w14:textId="77777777">
        <w:tc>
          <w:tcPr>
            <w:tcW w:w="4322" w:type="dxa"/>
            <w:shd w:val="clear" w:color="auto" w:fill="BD1503"/>
          </w:tcPr>
          <w:p w14:paraId="288059ED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5F06A9A5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4 PHPDOCX</w:t>
            </w:r>
          </w:p>
        </w:tc>
      </w:tr>
      <w:tr w:rsidR="0087173E" w14:paraId="06E2A2E2" w14:textId="77777777">
        <w:tc>
          <w:tcPr>
            <w:tcW w:w="4322" w:type="dxa"/>
            <w:shd w:val="clear" w:color="auto" w:fill="3E3E42"/>
          </w:tcPr>
          <w:p w14:paraId="2B26F0DF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0FF3612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431D28A1" w14:textId="77777777">
        <w:tc>
          <w:tcPr>
            <w:tcW w:w="4322" w:type="dxa"/>
            <w:shd w:val="clear" w:color="auto" w:fill="3E3E42"/>
          </w:tcPr>
          <w:p w14:paraId="3F8F74C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7D806E8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ColorfulGrid-accent4PHPDOCX</w:t>
            </w:r>
          </w:p>
        </w:tc>
      </w:tr>
      <w:tr w:rsidR="0087173E" w14:paraId="03DD6284" w14:textId="77777777">
        <w:tc>
          <w:tcPr>
            <w:tcW w:w="4322" w:type="dxa"/>
            <w:shd w:val="clear" w:color="auto" w:fill="3E3E42"/>
          </w:tcPr>
          <w:p w14:paraId="50AC7E6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047B28E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7118B5A2" w14:textId="77777777">
        <w:tc>
          <w:tcPr>
            <w:tcW w:w="4322" w:type="dxa"/>
            <w:shd w:val="clear" w:color="auto" w:fill="3E3E42"/>
          </w:tcPr>
          <w:p w14:paraId="5F191CB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616EC21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5BFCFA6A" w14:textId="77777777" w:rsidR="000F6147" w:rsidRDefault="000F6147" w:rsidP="00B42E7D">
      <w:pPr>
        <w:spacing w:after="0"/>
      </w:pPr>
    </w:p>
    <w:p w14:paraId="131FAA60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31F8B8DD" w14:textId="77777777">
        <w:tc>
          <w:tcPr>
            <w:tcW w:w="8644" w:type="dxa"/>
            <w:shd w:val="clear" w:color="auto" w:fill="DCDAC4"/>
          </w:tcPr>
          <w:p w14:paraId="40D7CDA3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'ColorfulGrid-accent4PHPDOCX'), 'columnWidths' =&gt; array(1800, 1800, 1800))</w:t>
            </w:r>
          </w:p>
        </w:tc>
      </w:tr>
    </w:tbl>
    <w:p w14:paraId="2DD8B72D" w14:textId="77777777" w:rsidR="0087173E" w:rsidRDefault="0087173E"/>
    <w:p w14:paraId="6DF7F85C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GridAccent4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70A71AC8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CFFD868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5E1DF8B4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3EDAF2F3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5105F9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BB67EF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118F30A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3D49BDDF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72E95D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5440EA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544B4153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6615F1C7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7DAE008E" w14:textId="77777777" w:rsidR="0087173E" w:rsidRDefault="0087173E"/>
    <w:p w14:paraId="17584BD6" w14:textId="77777777" w:rsidR="0087173E" w:rsidRDefault="0087173E"/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06D9C764" w14:textId="77777777">
        <w:tc>
          <w:tcPr>
            <w:tcW w:w="4322" w:type="dxa"/>
            <w:shd w:val="clear" w:color="auto" w:fill="BD1503"/>
          </w:tcPr>
          <w:p w14:paraId="31621B26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1BB84272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5 PHPDOCX</w:t>
            </w:r>
          </w:p>
        </w:tc>
      </w:tr>
      <w:tr w:rsidR="0087173E" w14:paraId="307EF64C" w14:textId="77777777">
        <w:tc>
          <w:tcPr>
            <w:tcW w:w="4322" w:type="dxa"/>
            <w:shd w:val="clear" w:color="auto" w:fill="3E3E42"/>
          </w:tcPr>
          <w:p w14:paraId="6BC2EEBD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304DB75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120DA9FC" w14:textId="77777777">
        <w:tc>
          <w:tcPr>
            <w:tcW w:w="4322" w:type="dxa"/>
            <w:shd w:val="clear" w:color="auto" w:fill="3E3E42"/>
          </w:tcPr>
          <w:p w14:paraId="11BB80DA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614AEA5C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ColorfulGrid-accent5PHPDOCX</w:t>
            </w:r>
          </w:p>
        </w:tc>
      </w:tr>
      <w:tr w:rsidR="0087173E" w14:paraId="038E8AB0" w14:textId="77777777">
        <w:tc>
          <w:tcPr>
            <w:tcW w:w="4322" w:type="dxa"/>
            <w:shd w:val="clear" w:color="auto" w:fill="3E3E42"/>
          </w:tcPr>
          <w:p w14:paraId="313EE4DE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54DED497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0F58E586" w14:textId="77777777">
        <w:tc>
          <w:tcPr>
            <w:tcW w:w="4322" w:type="dxa"/>
            <w:shd w:val="clear" w:color="auto" w:fill="3E3E42"/>
          </w:tcPr>
          <w:p w14:paraId="0E6B2FA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410F9F23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6069F70E" w14:textId="77777777" w:rsidR="000F6147" w:rsidRDefault="000F6147" w:rsidP="00B42E7D">
      <w:pPr>
        <w:spacing w:after="0"/>
      </w:pPr>
    </w:p>
    <w:p w14:paraId="5C37C8D3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628593B4" w14:textId="77777777">
        <w:tc>
          <w:tcPr>
            <w:tcW w:w="8644" w:type="dxa"/>
            <w:shd w:val="clear" w:color="auto" w:fill="DCDAC4"/>
          </w:tcPr>
          <w:p w14:paraId="63202057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'ColorfulGrid-accent5PHPDOCX'), 'columnWidths' =&gt; array(1800, 1800, 1800))</w:t>
            </w:r>
          </w:p>
        </w:tc>
      </w:tr>
    </w:tbl>
    <w:p w14:paraId="39804206" w14:textId="77777777" w:rsidR="0087173E" w:rsidRDefault="0087173E"/>
    <w:p w14:paraId="0871ADA9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GridAccent5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3C7A5FE5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C1FD8D5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3CCE0BD7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47A9143E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4561DC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BDB812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324B6940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12118682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9686F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556AC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08BAF7E1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07C41BBA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0694405E" w14:textId="77777777" w:rsidR="0087173E" w:rsidRDefault="00000000">
      <w:r>
        <w:br w:type="page"/>
      </w:r>
    </w:p>
    <w:tbl>
      <w:tblPr>
        <w:tblStyle w:val="NormalTablePHPDOCX"/>
        <w:tblW w:w="0" w:type="auto"/>
        <w:tblLook w:val="04A0" w:firstRow="1" w:lastRow="0" w:firstColumn="1" w:lastColumn="0" w:noHBand="0" w:noVBand="1"/>
      </w:tblPr>
      <w:tblGrid>
        <w:gridCol w:w="4242"/>
        <w:gridCol w:w="4262"/>
      </w:tblGrid>
      <w:tr w:rsidR="0087173E" w14:paraId="72792305" w14:textId="77777777">
        <w:tc>
          <w:tcPr>
            <w:tcW w:w="4322" w:type="dxa"/>
            <w:shd w:val="clear" w:color="auto" w:fill="BD1503"/>
          </w:tcPr>
          <w:p w14:paraId="0076164B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 w14:paraId="4D41DAF1" w14:textId="77777777" w:rsidR="0087173E" w:rsidRDefault="0000000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Colorful Grid Accent 6 PHPDOCX</w:t>
            </w:r>
          </w:p>
        </w:tc>
      </w:tr>
      <w:tr w:rsidR="0087173E" w14:paraId="58119254" w14:textId="77777777">
        <w:tc>
          <w:tcPr>
            <w:tcW w:w="4322" w:type="dxa"/>
            <w:shd w:val="clear" w:color="auto" w:fill="3E3E42"/>
          </w:tcPr>
          <w:p w14:paraId="2C416975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Type:</w:t>
            </w:r>
          </w:p>
        </w:tc>
        <w:tc>
          <w:tcPr>
            <w:tcW w:w="4322" w:type="dxa"/>
            <w:shd w:val="clear" w:color="auto" w:fill="3E3E42"/>
          </w:tcPr>
          <w:p w14:paraId="6477840B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87173E" w14:paraId="70B9314E" w14:textId="77777777">
        <w:tc>
          <w:tcPr>
            <w:tcW w:w="4322" w:type="dxa"/>
            <w:shd w:val="clear" w:color="auto" w:fill="3E3E42"/>
          </w:tcPr>
          <w:p w14:paraId="352795C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 w14:paraId="4AA9D766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ColorfulGrid-accent6PHPDOCX</w:t>
            </w:r>
          </w:p>
        </w:tc>
      </w:tr>
      <w:tr w:rsidR="0087173E" w14:paraId="57D676C0" w14:textId="77777777">
        <w:tc>
          <w:tcPr>
            <w:tcW w:w="4322" w:type="dxa"/>
            <w:shd w:val="clear" w:color="auto" w:fill="3E3E42"/>
          </w:tcPr>
          <w:p w14:paraId="0BA56198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 w14:paraId="629DB93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 w:rsidR="0087173E" w14:paraId="1BD0B867" w14:textId="77777777">
        <w:tc>
          <w:tcPr>
            <w:tcW w:w="4322" w:type="dxa"/>
            <w:shd w:val="clear" w:color="auto" w:fill="3E3E42"/>
          </w:tcPr>
          <w:p w14:paraId="59967772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Custom:</w:t>
            </w:r>
          </w:p>
        </w:tc>
        <w:tc>
          <w:tcPr>
            <w:tcW w:w="4322" w:type="dxa"/>
            <w:shd w:val="clear" w:color="auto" w:fill="3E3E42"/>
          </w:tcPr>
          <w:p w14:paraId="7C712621" w14:textId="77777777" w:rsidR="0087173E" w:rsidRDefault="0000000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14:paraId="313EF700" w14:textId="77777777" w:rsidR="000F6147" w:rsidRDefault="000F6147" w:rsidP="00B42E7D">
      <w:pPr>
        <w:spacing w:after="0"/>
      </w:pPr>
    </w:p>
    <w:p w14:paraId="57967B96" w14:textId="77777777" w:rsidR="00DC3ACE" w:rsidRDefault="00000000">
      <w:pPr>
        <w:rPr>
          <w:b/>
        </w:rPr>
      </w:pPr>
      <w:r>
        <w:rPr>
          <w:b/>
        </w:rPr>
        <w:t>SAMPLE CODE:</w:t>
      </w:r>
    </w:p>
    <w:tbl>
      <w:tblPr>
        <w:tblStyle w:val="NormalTablePHPDOCX"/>
        <w:tblW w:w="0" w:type="auto"/>
        <w:shd w:val="clear" w:color="auto" w:fill="DDD9C3"/>
        <w:tblLook w:val="04A0" w:firstRow="1" w:lastRow="0" w:firstColumn="1" w:lastColumn="0" w:noHBand="0" w:noVBand="1"/>
      </w:tblPr>
      <w:tblGrid>
        <w:gridCol w:w="8504"/>
      </w:tblGrid>
      <w:tr w:rsidR="0087173E" w14:paraId="5BA9BF87" w14:textId="77777777">
        <w:tc>
          <w:tcPr>
            <w:tcW w:w="8644" w:type="dxa"/>
            <w:shd w:val="clear" w:color="auto" w:fill="DCDAC4"/>
          </w:tcPr>
          <w:p w14:paraId="4310195C" w14:textId="77777777" w:rsidR="00DC3ACE" w:rsidRDefault="00000000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'ColorfulGrid-accent6PHPDOCX'), 'columnWidths' =&gt; array(1800, 1800, 1800))</w:t>
            </w:r>
          </w:p>
        </w:tc>
      </w:tr>
    </w:tbl>
    <w:p w14:paraId="1A258778" w14:textId="77777777" w:rsidR="0087173E" w:rsidRDefault="0087173E"/>
    <w:p w14:paraId="2CCACFE0" w14:textId="77777777" w:rsidR="0087173E" w:rsidRDefault="00000000">
      <w:pPr>
        <w:rPr>
          <w:b/>
        </w:rPr>
      </w:pPr>
      <w:r>
        <w:rPr>
          <w:b/>
        </w:rPr>
        <w:t>SAMPLE RESULT:</w:t>
      </w:r>
    </w:p>
    <w:tbl>
      <w:tblPr>
        <w:tblStyle w:val="ColorfulGridAccent6PHPDOCX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7173E" w14:paraId="46C845C5" w14:textId="77777777" w:rsidTr="0087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B959093" w14:textId="77777777" w:rsidR="0087173E" w:rsidRDefault="00000000">
            <w:r>
              <w:t>Title A</w:t>
            </w:r>
          </w:p>
        </w:tc>
        <w:tc>
          <w:tcPr>
            <w:tcW w:w="1800" w:type="dxa"/>
          </w:tcPr>
          <w:p w14:paraId="33D84D31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B</w:t>
            </w:r>
          </w:p>
        </w:tc>
        <w:tc>
          <w:tcPr>
            <w:tcW w:w="1800" w:type="dxa"/>
          </w:tcPr>
          <w:p w14:paraId="0C1618F6" w14:textId="77777777" w:rsidR="0087173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 C</w:t>
            </w:r>
          </w:p>
        </w:tc>
      </w:tr>
      <w:tr w:rsidR="0087173E" w14:paraId="366430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297D72" w14:textId="77777777" w:rsidR="0087173E" w:rsidRDefault="00000000">
            <w:r>
              <w:t>First row A</w:t>
            </w:r>
          </w:p>
        </w:tc>
        <w:tc>
          <w:tcPr>
            <w:tcW w:w="0" w:type="auto"/>
          </w:tcPr>
          <w:p w14:paraId="2EBE40F4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B</w:t>
            </w:r>
          </w:p>
        </w:tc>
        <w:tc>
          <w:tcPr>
            <w:tcW w:w="0" w:type="auto"/>
          </w:tcPr>
          <w:p w14:paraId="53CE8F81" w14:textId="77777777" w:rsidR="0087173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row C</w:t>
            </w:r>
          </w:p>
        </w:tc>
      </w:tr>
      <w:tr w:rsidR="0087173E" w14:paraId="03AE06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B54DCF" w14:textId="77777777" w:rsidR="0087173E" w:rsidRDefault="00000000">
            <w:r>
              <w:t>Second row A</w:t>
            </w:r>
          </w:p>
        </w:tc>
        <w:tc>
          <w:tcPr>
            <w:tcW w:w="0" w:type="auto"/>
          </w:tcPr>
          <w:p w14:paraId="1276DF02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B</w:t>
            </w:r>
          </w:p>
        </w:tc>
        <w:tc>
          <w:tcPr>
            <w:tcW w:w="0" w:type="auto"/>
          </w:tcPr>
          <w:p w14:paraId="75561D46" w14:textId="77777777" w:rsidR="0087173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row C</w:t>
            </w:r>
          </w:p>
        </w:tc>
      </w:tr>
    </w:tbl>
    <w:p w14:paraId="463E66CD" w14:textId="77777777" w:rsidR="0087173E" w:rsidRDefault="0087173E"/>
    <w:p w14:paraId="62FAB1EB" w14:textId="77777777" w:rsidR="0087173E" w:rsidRDefault="0087173E"/>
    <w:sectPr w:rsidR="0087173E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9C6E" w14:textId="77777777" w:rsidR="007510EA" w:rsidRDefault="007510EA" w:rsidP="006E0FDA">
      <w:pPr>
        <w:spacing w:after="0" w:line="240" w:lineRule="auto"/>
      </w:pPr>
      <w:r>
        <w:separator/>
      </w:r>
    </w:p>
  </w:endnote>
  <w:endnote w:type="continuationSeparator" w:id="0">
    <w:p w14:paraId="17D47445" w14:textId="77777777" w:rsidR="007510EA" w:rsidRDefault="007510E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8CA74" w14:textId="77777777" w:rsidR="007510EA" w:rsidRDefault="007510EA" w:rsidP="006E0FDA">
      <w:pPr>
        <w:spacing w:after="0" w:line="240" w:lineRule="auto"/>
      </w:pPr>
      <w:r>
        <w:separator/>
      </w:r>
    </w:p>
  </w:footnote>
  <w:footnote w:type="continuationSeparator" w:id="0">
    <w:p w14:paraId="44011337" w14:textId="77777777" w:rsidR="007510EA" w:rsidRDefault="007510E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BFB"/>
    <w:multiLevelType w:val="hybridMultilevel"/>
    <w:tmpl w:val="8DCC55B8"/>
    <w:lvl w:ilvl="0" w:tplc="72560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D266E23"/>
    <w:multiLevelType w:val="hybridMultilevel"/>
    <w:tmpl w:val="0B7A97F4"/>
    <w:lvl w:ilvl="0" w:tplc="54563646">
      <w:start w:val="1"/>
      <w:numFmt w:val="decimal"/>
      <w:lvlText w:val="%1."/>
      <w:lvlJc w:val="left"/>
      <w:pPr>
        <w:ind w:left="720" w:hanging="360"/>
      </w:pPr>
    </w:lvl>
    <w:lvl w:ilvl="1" w:tplc="54563646">
      <w:start w:val="1"/>
      <w:numFmt w:val="lowerLetter"/>
      <w:lvlText w:val="%2."/>
      <w:lvlJc w:val="left"/>
      <w:pPr>
        <w:ind w:left="1440" w:hanging="360"/>
      </w:pPr>
    </w:lvl>
    <w:lvl w:ilvl="2" w:tplc="54563646">
      <w:start w:val="1"/>
      <w:numFmt w:val="lowerRoman"/>
      <w:lvlText w:val="%3."/>
      <w:lvlJc w:val="right"/>
      <w:pPr>
        <w:ind w:left="2160" w:hanging="180"/>
      </w:pPr>
    </w:lvl>
    <w:lvl w:ilvl="3" w:tplc="54563646" w:tentative="1">
      <w:start w:val="1"/>
      <w:numFmt w:val="decimal"/>
      <w:lvlText w:val="%4."/>
      <w:lvlJc w:val="left"/>
      <w:pPr>
        <w:ind w:left="2880" w:hanging="360"/>
      </w:pPr>
    </w:lvl>
    <w:lvl w:ilvl="4" w:tplc="54563646" w:tentative="1">
      <w:start w:val="1"/>
      <w:numFmt w:val="lowerLetter"/>
      <w:lvlText w:val="%5."/>
      <w:lvlJc w:val="left"/>
      <w:pPr>
        <w:ind w:left="3600" w:hanging="360"/>
      </w:pPr>
    </w:lvl>
    <w:lvl w:ilvl="5" w:tplc="54563646" w:tentative="1">
      <w:start w:val="1"/>
      <w:numFmt w:val="lowerRoman"/>
      <w:lvlText w:val="%6."/>
      <w:lvlJc w:val="right"/>
      <w:pPr>
        <w:ind w:left="4320" w:hanging="180"/>
      </w:pPr>
    </w:lvl>
    <w:lvl w:ilvl="6" w:tplc="54563646" w:tentative="1">
      <w:start w:val="1"/>
      <w:numFmt w:val="decimal"/>
      <w:lvlText w:val="%7."/>
      <w:lvlJc w:val="left"/>
      <w:pPr>
        <w:ind w:left="5040" w:hanging="360"/>
      </w:pPr>
    </w:lvl>
    <w:lvl w:ilvl="7" w:tplc="54563646" w:tentative="1">
      <w:start w:val="1"/>
      <w:numFmt w:val="lowerLetter"/>
      <w:lvlText w:val="%8."/>
      <w:lvlJc w:val="left"/>
      <w:pPr>
        <w:ind w:left="5760" w:hanging="360"/>
      </w:pPr>
    </w:lvl>
    <w:lvl w:ilvl="8" w:tplc="545636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246B"/>
    <w:multiLevelType w:val="hybridMultilevel"/>
    <w:tmpl w:val="AC36143E"/>
    <w:lvl w:ilvl="0" w:tplc="89400603">
      <w:start w:val="1"/>
      <w:numFmt w:val="decimal"/>
      <w:lvlText w:val="%1."/>
      <w:lvlJc w:val="left"/>
      <w:pPr>
        <w:ind w:left="720" w:hanging="360"/>
      </w:pPr>
    </w:lvl>
    <w:lvl w:ilvl="1" w:tplc="89400603" w:tentative="1">
      <w:start w:val="1"/>
      <w:numFmt w:val="lowerLetter"/>
      <w:lvlText w:val="%2."/>
      <w:lvlJc w:val="left"/>
      <w:pPr>
        <w:ind w:left="1440" w:hanging="360"/>
      </w:pPr>
    </w:lvl>
    <w:lvl w:ilvl="2" w:tplc="89400603" w:tentative="1">
      <w:start w:val="1"/>
      <w:numFmt w:val="lowerRoman"/>
      <w:lvlText w:val="%3."/>
      <w:lvlJc w:val="right"/>
      <w:pPr>
        <w:ind w:left="2160" w:hanging="180"/>
      </w:pPr>
    </w:lvl>
    <w:lvl w:ilvl="3" w:tplc="89400603" w:tentative="1">
      <w:start w:val="1"/>
      <w:numFmt w:val="decimal"/>
      <w:lvlText w:val="%4."/>
      <w:lvlJc w:val="left"/>
      <w:pPr>
        <w:ind w:left="2880" w:hanging="360"/>
      </w:pPr>
    </w:lvl>
    <w:lvl w:ilvl="4" w:tplc="89400603" w:tentative="1">
      <w:start w:val="1"/>
      <w:numFmt w:val="lowerLetter"/>
      <w:lvlText w:val="%5."/>
      <w:lvlJc w:val="left"/>
      <w:pPr>
        <w:ind w:left="3600" w:hanging="360"/>
      </w:pPr>
    </w:lvl>
    <w:lvl w:ilvl="5" w:tplc="89400603" w:tentative="1">
      <w:start w:val="1"/>
      <w:numFmt w:val="lowerRoman"/>
      <w:lvlText w:val="%6."/>
      <w:lvlJc w:val="right"/>
      <w:pPr>
        <w:ind w:left="4320" w:hanging="180"/>
      </w:pPr>
    </w:lvl>
    <w:lvl w:ilvl="6" w:tplc="89400603" w:tentative="1">
      <w:start w:val="1"/>
      <w:numFmt w:val="decimal"/>
      <w:lvlText w:val="%7."/>
      <w:lvlJc w:val="left"/>
      <w:pPr>
        <w:ind w:left="5040" w:hanging="360"/>
      </w:pPr>
    </w:lvl>
    <w:lvl w:ilvl="7" w:tplc="89400603" w:tentative="1">
      <w:start w:val="1"/>
      <w:numFmt w:val="lowerLetter"/>
      <w:lvlText w:val="%8."/>
      <w:lvlJc w:val="left"/>
      <w:pPr>
        <w:ind w:left="5760" w:hanging="360"/>
      </w:pPr>
    </w:lvl>
    <w:lvl w:ilvl="8" w:tplc="894006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37419270">
    <w:abstractNumId w:val="5"/>
  </w:num>
  <w:num w:numId="2" w16cid:durableId="1959337085">
    <w:abstractNumId w:val="7"/>
  </w:num>
  <w:num w:numId="3" w16cid:durableId="1582451964">
    <w:abstractNumId w:val="9"/>
  </w:num>
  <w:num w:numId="4" w16cid:durableId="753016237">
    <w:abstractNumId w:val="6"/>
  </w:num>
  <w:num w:numId="5" w16cid:durableId="4214265">
    <w:abstractNumId w:val="2"/>
  </w:num>
  <w:num w:numId="6" w16cid:durableId="974484025">
    <w:abstractNumId w:val="1"/>
  </w:num>
  <w:num w:numId="7" w16cid:durableId="150339966">
    <w:abstractNumId w:val="4"/>
  </w:num>
  <w:num w:numId="8" w16cid:durableId="589243780">
    <w:abstractNumId w:val="0"/>
  </w:num>
  <w:num w:numId="9" w16cid:durableId="418871333">
    <w:abstractNumId w:val="8"/>
  </w:num>
  <w:num w:numId="10" w16cid:durableId="1359743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5A4AE6"/>
    <w:rsid w:val="006E6663"/>
    <w:rsid w:val="007510EA"/>
    <w:rsid w:val="0087173E"/>
    <w:rsid w:val="008B3AC2"/>
    <w:rsid w:val="008F680D"/>
    <w:rsid w:val="00AC197E"/>
    <w:rsid w:val="00B21D59"/>
    <w:rsid w:val="00BD419F"/>
    <w:rsid w:val="00D5264B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11D4"/>
  <w15:docId w15:val="{500A0382-89A3-4260-BDA5-063F2A00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10453</Words>
  <Characters>50279</Characters>
  <Application>Microsoft Office Word</Application>
  <DocSecurity>0</DocSecurity>
  <Lines>5027</Lines>
  <Paragraphs>4671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David de la Paz Morgado</cp:lastModifiedBy>
  <cp:revision>2</cp:revision>
  <dcterms:created xsi:type="dcterms:W3CDTF">2023-01-01T19:43:00Z</dcterms:created>
  <dcterms:modified xsi:type="dcterms:W3CDTF">2023-01-01T19:43:00Z</dcterms:modified>
</cp:coreProperties>
</file>